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FCE73" w14:textId="77777777" w:rsidR="00CB2DA7" w:rsidRPr="00900D8B" w:rsidRDefault="009E64AD" w:rsidP="00900D8B">
      <w:pPr>
        <w:pStyle w:val="Heading1"/>
        <w:spacing w:before="0"/>
        <w:jc w:val="center"/>
      </w:pPr>
      <w:r w:rsidRPr="00900D8B">
        <w:t>CIS 162 Project 1</w:t>
      </w:r>
    </w:p>
    <w:p w14:paraId="7FBFC121" w14:textId="77777777" w:rsidR="00CB2DA7" w:rsidRPr="00900D8B" w:rsidRDefault="009E64AD" w:rsidP="00900D8B">
      <w:pPr>
        <w:pStyle w:val="Heading1"/>
        <w:spacing w:before="0"/>
        <w:jc w:val="center"/>
      </w:pPr>
      <w:r w:rsidRPr="00900D8B">
        <w:t>Real Estate Advertisement</w:t>
      </w:r>
    </w:p>
    <w:p w14:paraId="7A610765" w14:textId="77777777" w:rsidR="00CB2DA7" w:rsidRDefault="00CB2DA7"/>
    <w:p w14:paraId="7765A9FF" w14:textId="77777777" w:rsidR="00900D8B" w:rsidRPr="00900D8B" w:rsidRDefault="00900D8B" w:rsidP="00900D8B">
      <w:pPr>
        <w:pStyle w:val="Heading2"/>
      </w:pPr>
      <w:r w:rsidRPr="00900D8B">
        <w:t>Due Date</w:t>
      </w:r>
    </w:p>
    <w:p w14:paraId="123782AB" w14:textId="77777777" w:rsidR="00900D8B" w:rsidRPr="00452B3E" w:rsidRDefault="00900D8B" w:rsidP="00900D8B">
      <w:pPr>
        <w:ind w:left="360"/>
        <w:rPr>
          <w:rFonts w:ascii="Times New Roman" w:hAnsi="Times New Roman"/>
        </w:rPr>
      </w:pPr>
      <w:r w:rsidRPr="00452B3E">
        <w:rPr>
          <w:rFonts w:ascii="Times New Roman" w:hAnsi="Times New Roman"/>
        </w:rPr>
        <w:t>Please see the due date on Blackboard.</w:t>
      </w:r>
      <w:r w:rsidR="0091308E">
        <w:rPr>
          <w:rFonts w:ascii="Times New Roman" w:hAnsi="Times New Roman"/>
        </w:rPr>
        <w:t xml:space="preserve"> (One week)</w:t>
      </w:r>
    </w:p>
    <w:p w14:paraId="769C844D" w14:textId="77777777" w:rsidR="00900D8B" w:rsidRPr="00900D8B" w:rsidRDefault="00900D8B" w:rsidP="00900D8B">
      <w:pPr>
        <w:pStyle w:val="Heading2"/>
      </w:pPr>
      <w:r w:rsidRPr="00900D8B">
        <w:t>Before Starting the Project</w:t>
      </w:r>
    </w:p>
    <w:p w14:paraId="6D8C884A" w14:textId="77777777" w:rsidR="00900D8B" w:rsidRPr="00260823" w:rsidRDefault="00900D8B" w:rsidP="00900D8B">
      <w:pPr>
        <w:pStyle w:val="ListParagraph"/>
        <w:numPr>
          <w:ilvl w:val="0"/>
          <w:numId w:val="11"/>
        </w:numPr>
        <w:tabs>
          <w:tab w:val="clear" w:pos="720"/>
        </w:tabs>
        <w:suppressAutoHyphens w:val="0"/>
        <w:spacing w:after="0" w:line="24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Read </w:t>
      </w:r>
      <w:proofErr w:type="spellStart"/>
      <w:r>
        <w:rPr>
          <w:rFonts w:ascii="Times New Roman" w:hAnsi="Times New Roman"/>
        </w:rPr>
        <w:t>zyBook</w:t>
      </w:r>
      <w:proofErr w:type="spellEnd"/>
      <w:r>
        <w:rPr>
          <w:rFonts w:ascii="Times New Roman" w:hAnsi="Times New Roman"/>
        </w:rPr>
        <w:t xml:space="preserve"> chapter 1 and 3</w:t>
      </w:r>
    </w:p>
    <w:p w14:paraId="435564B6" w14:textId="77777777" w:rsidR="00900D8B" w:rsidRDefault="00900D8B" w:rsidP="00900D8B">
      <w:pPr>
        <w:pStyle w:val="ListParagraph"/>
        <w:numPr>
          <w:ilvl w:val="0"/>
          <w:numId w:val="11"/>
        </w:numPr>
        <w:tabs>
          <w:tab w:val="clear" w:pos="720"/>
        </w:tabs>
        <w:suppressAutoHyphens w:val="0"/>
        <w:spacing w:after="0" w:line="240" w:lineRule="auto"/>
        <w:contextualSpacing/>
        <w:rPr>
          <w:rFonts w:ascii="Times New Roman" w:hAnsi="Times New Roman"/>
        </w:rPr>
      </w:pPr>
      <w:r w:rsidRPr="00260823">
        <w:rPr>
          <w:rFonts w:ascii="Times New Roman" w:hAnsi="Times New Roman"/>
        </w:rPr>
        <w:t xml:space="preserve">Know how </w:t>
      </w:r>
      <w:r>
        <w:rPr>
          <w:rFonts w:ascii="Times New Roman" w:hAnsi="Times New Roman"/>
        </w:rPr>
        <w:t>to compile and run a Java application</w:t>
      </w:r>
      <w:r w:rsidRPr="0026082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in </w:t>
      </w:r>
      <w:proofErr w:type="spellStart"/>
      <w:r>
        <w:rPr>
          <w:rFonts w:ascii="Times New Roman" w:hAnsi="Times New Roman"/>
        </w:rPr>
        <w:t>BlueJ</w:t>
      </w:r>
      <w:proofErr w:type="spellEnd"/>
    </w:p>
    <w:p w14:paraId="3E056E43" w14:textId="77777777" w:rsidR="00900D8B" w:rsidRDefault="00900D8B" w:rsidP="00900D8B">
      <w:pPr>
        <w:pStyle w:val="ListParagraph"/>
        <w:numPr>
          <w:ilvl w:val="0"/>
          <w:numId w:val="11"/>
        </w:numPr>
        <w:tabs>
          <w:tab w:val="clear" w:pos="720"/>
        </w:tabs>
        <w:suppressAutoHyphens w:val="0"/>
        <w:spacing w:after="0" w:line="24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Read the entire project description before starting</w:t>
      </w:r>
    </w:p>
    <w:p w14:paraId="7163D980" w14:textId="77777777" w:rsidR="00900D8B" w:rsidRDefault="00900D8B" w:rsidP="00900D8B">
      <w:pPr>
        <w:pStyle w:val="ListParagraph"/>
        <w:numPr>
          <w:ilvl w:val="0"/>
          <w:numId w:val="11"/>
        </w:numPr>
        <w:tabs>
          <w:tab w:val="clear" w:pos="720"/>
        </w:tabs>
        <w:suppressAutoHyphens w:val="0"/>
        <w:spacing w:after="0" w:line="24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Track the amount of time you spend on the project</w:t>
      </w:r>
    </w:p>
    <w:p w14:paraId="1E9C098D" w14:textId="77777777" w:rsidR="00900D8B" w:rsidRPr="00395DBE" w:rsidRDefault="00900D8B" w:rsidP="00900D8B">
      <w:pPr>
        <w:rPr>
          <w:rFonts w:ascii="Times New Roman" w:hAnsi="Times New Roman"/>
        </w:rPr>
      </w:pPr>
    </w:p>
    <w:p w14:paraId="6327180C" w14:textId="77777777" w:rsidR="00900D8B" w:rsidRPr="00900D8B" w:rsidRDefault="00900D8B" w:rsidP="00900D8B">
      <w:pPr>
        <w:pStyle w:val="Heading2"/>
      </w:pPr>
      <w:r w:rsidRPr="00900D8B">
        <w:t>Learning Objectives</w:t>
      </w:r>
    </w:p>
    <w:p w14:paraId="6DD27C8B" w14:textId="77777777" w:rsidR="00900D8B" w:rsidRPr="00395DBE" w:rsidRDefault="00900D8B" w:rsidP="00900D8B">
      <w:pPr>
        <w:rPr>
          <w:rFonts w:ascii="Times New Roman" w:hAnsi="Times New Roman"/>
        </w:rPr>
      </w:pPr>
      <w:r w:rsidRPr="00395DBE">
        <w:rPr>
          <w:rFonts w:ascii="Times New Roman" w:hAnsi="Times New Roman"/>
        </w:rPr>
        <w:t>After completing this project, you should be able to:</w:t>
      </w:r>
    </w:p>
    <w:p w14:paraId="3F00C7D3" w14:textId="77777777" w:rsidR="00900D8B" w:rsidRPr="00395DBE" w:rsidRDefault="00900D8B" w:rsidP="00900D8B">
      <w:pPr>
        <w:pStyle w:val="ListParagraph"/>
        <w:numPr>
          <w:ilvl w:val="0"/>
          <w:numId w:val="10"/>
        </w:numPr>
        <w:tabs>
          <w:tab w:val="clear" w:pos="720"/>
        </w:tabs>
        <w:suppressAutoHyphens w:val="0"/>
        <w:spacing w:after="0" w:line="240" w:lineRule="auto"/>
        <w:contextualSpacing/>
        <w:rPr>
          <w:rFonts w:ascii="Times New Roman" w:hAnsi="Times New Roman"/>
        </w:rPr>
      </w:pPr>
      <w:r w:rsidRPr="00D550E1">
        <w:rPr>
          <w:rFonts w:ascii="Times New Roman" w:hAnsi="Times New Roman"/>
          <w:i/>
        </w:rPr>
        <w:t>write, compile and run</w:t>
      </w:r>
      <w:r>
        <w:rPr>
          <w:rFonts w:ascii="Times New Roman" w:hAnsi="Times New Roman"/>
        </w:rPr>
        <w:t xml:space="preserve"> a simple Java application</w:t>
      </w:r>
    </w:p>
    <w:p w14:paraId="1BFEAFB6" w14:textId="77777777" w:rsidR="00900D8B" w:rsidRDefault="00900D8B" w:rsidP="00900D8B">
      <w:pPr>
        <w:pStyle w:val="ListParagraph"/>
        <w:numPr>
          <w:ilvl w:val="0"/>
          <w:numId w:val="10"/>
        </w:numPr>
        <w:tabs>
          <w:tab w:val="clear" w:pos="720"/>
        </w:tabs>
        <w:suppressAutoHyphens w:val="0"/>
        <w:spacing w:after="0" w:line="240" w:lineRule="auto"/>
        <w:contextualSpacing/>
        <w:rPr>
          <w:rFonts w:ascii="Times New Roman" w:hAnsi="Times New Roman"/>
        </w:rPr>
      </w:pPr>
      <w:r w:rsidRPr="00D550E1">
        <w:rPr>
          <w:rFonts w:ascii="Times New Roman" w:hAnsi="Times New Roman"/>
          <w:i/>
        </w:rPr>
        <w:t>declare</w:t>
      </w:r>
      <w:r w:rsidRPr="00395DBE">
        <w:rPr>
          <w:rFonts w:ascii="Times New Roman" w:hAnsi="Times New Roman"/>
        </w:rPr>
        <w:t xml:space="preserve"> variabl</w:t>
      </w:r>
      <w:r>
        <w:rPr>
          <w:rFonts w:ascii="Times New Roman" w:hAnsi="Times New Roman"/>
        </w:rPr>
        <w:t xml:space="preserve">es to store integers </w:t>
      </w:r>
      <w:r w:rsidRPr="00395DBE">
        <w:rPr>
          <w:rFonts w:ascii="Times New Roman" w:hAnsi="Times New Roman"/>
        </w:rPr>
        <w:t>and Strings</w:t>
      </w:r>
    </w:p>
    <w:p w14:paraId="14A7AC97" w14:textId="77777777" w:rsidR="00900D8B" w:rsidRDefault="00900D8B" w:rsidP="00900D8B">
      <w:pPr>
        <w:pStyle w:val="ListParagraph"/>
        <w:numPr>
          <w:ilvl w:val="0"/>
          <w:numId w:val="10"/>
        </w:numPr>
        <w:tabs>
          <w:tab w:val="clear" w:pos="720"/>
        </w:tabs>
        <w:suppressAutoHyphens w:val="0"/>
        <w:spacing w:after="0" w:line="240" w:lineRule="auto"/>
        <w:contextualSpacing/>
        <w:rPr>
          <w:rFonts w:ascii="Times New Roman" w:hAnsi="Times New Roman"/>
        </w:rPr>
      </w:pPr>
      <w:r w:rsidRPr="00D550E1">
        <w:rPr>
          <w:rFonts w:ascii="Times New Roman" w:hAnsi="Times New Roman"/>
          <w:i/>
        </w:rPr>
        <w:t xml:space="preserve">assign </w:t>
      </w:r>
      <w:r w:rsidRPr="00395DBE">
        <w:rPr>
          <w:rFonts w:ascii="Times New Roman" w:hAnsi="Times New Roman"/>
        </w:rPr>
        <w:t>values to variables</w:t>
      </w:r>
    </w:p>
    <w:p w14:paraId="7F94DDAA" w14:textId="77777777" w:rsidR="00900D8B" w:rsidRPr="0033229C" w:rsidRDefault="00900D8B" w:rsidP="00900D8B">
      <w:pPr>
        <w:pStyle w:val="ListParagraph"/>
        <w:numPr>
          <w:ilvl w:val="0"/>
          <w:numId w:val="10"/>
        </w:numPr>
        <w:tabs>
          <w:tab w:val="clear" w:pos="720"/>
        </w:tabs>
        <w:suppressAutoHyphens w:val="0"/>
        <w:spacing w:after="0" w:line="240" w:lineRule="auto"/>
        <w:contextualSpacing/>
        <w:rPr>
          <w:rFonts w:ascii="Times New Roman" w:hAnsi="Times New Roman"/>
        </w:rPr>
      </w:pPr>
      <w:r w:rsidRPr="0033229C">
        <w:rPr>
          <w:rFonts w:ascii="Times New Roman" w:hAnsi="Times New Roman"/>
          <w:i/>
        </w:rPr>
        <w:t xml:space="preserve">write </w:t>
      </w:r>
      <w:r w:rsidRPr="0033229C">
        <w:rPr>
          <w:rFonts w:ascii="Times New Roman" w:hAnsi="Times New Roman"/>
        </w:rPr>
        <w:t>code to dr</w:t>
      </w:r>
      <w:r>
        <w:rPr>
          <w:rFonts w:ascii="Times New Roman" w:hAnsi="Times New Roman"/>
        </w:rPr>
        <w:t>aw</w:t>
      </w:r>
      <w:r w:rsidRPr="0033229C">
        <w:rPr>
          <w:rFonts w:ascii="Times New Roman" w:hAnsi="Times New Roman"/>
        </w:rPr>
        <w:t xml:space="preserve"> simple shapes</w:t>
      </w:r>
    </w:p>
    <w:p w14:paraId="0D08C789" w14:textId="77777777" w:rsidR="0091308E" w:rsidRDefault="0091308E" w:rsidP="00900D8B">
      <w:pPr>
        <w:rPr>
          <w:rFonts w:ascii="Times New Roman" w:hAnsi="Times New Roman"/>
          <w:b/>
          <w:sz w:val="28"/>
        </w:rPr>
      </w:pPr>
    </w:p>
    <w:p w14:paraId="24DB8127" w14:textId="77777777" w:rsidR="00900D8B" w:rsidRDefault="00900D8B" w:rsidP="00900D8B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Drawing Shapes</w:t>
      </w:r>
    </w:p>
    <w:p w14:paraId="13F6795B" w14:textId="77777777" w:rsidR="00900D8B" w:rsidRPr="00D550E1" w:rsidRDefault="00900D8B" w:rsidP="00900D8B">
      <w:pPr>
        <w:rPr>
          <w:rFonts w:ascii="Times New Roman" w:hAnsi="Times New Roman"/>
        </w:rPr>
      </w:pPr>
      <w:r w:rsidRPr="00D550E1">
        <w:rPr>
          <w:rFonts w:ascii="Times New Roman" w:hAnsi="Times New Roman"/>
        </w:rPr>
        <w:t xml:space="preserve">Unfortunately, our textbook does not describe drawing well.  Use this document to learn everything you need to know to draw </w:t>
      </w:r>
      <w:r w:rsidR="00741A37">
        <w:rPr>
          <w:rFonts w:ascii="Times New Roman" w:hAnsi="Times New Roman"/>
        </w:rPr>
        <w:t>elements.</w:t>
      </w:r>
    </w:p>
    <w:p w14:paraId="719A56C5" w14:textId="77777777" w:rsidR="00900D8B" w:rsidRPr="00C61062" w:rsidRDefault="00900D8B" w:rsidP="00900D8B">
      <w:pPr>
        <w:rPr>
          <w:rFonts w:ascii="Times New Roman" w:hAnsi="Times New Roman"/>
          <w:b/>
        </w:rPr>
      </w:pPr>
      <w:r w:rsidRPr="00C61062">
        <w:rPr>
          <w:rFonts w:ascii="Times New Roman" w:hAnsi="Times New Roman"/>
          <w:b/>
        </w:rPr>
        <w:t>X-Y Coordinate System</w:t>
      </w:r>
    </w:p>
    <w:p w14:paraId="48FFC50B" w14:textId="77777777" w:rsidR="00900D8B" w:rsidRPr="007D7F8A" w:rsidRDefault="00900D8B" w:rsidP="00900D8B">
      <w:pPr>
        <w:rPr>
          <w:rFonts w:ascii="Times New Roman" w:hAnsi="Times New Roman"/>
        </w:rPr>
      </w:pPr>
      <w:r w:rsidRPr="007D7F8A">
        <w:rPr>
          <w:rFonts w:ascii="Times New Roman" w:hAnsi="Times New Roman"/>
        </w:rPr>
        <w:t>Computers often use a coordinate</w:t>
      </w:r>
      <w:r>
        <w:rPr>
          <w:rFonts w:ascii="Times New Roman" w:hAnsi="Times New Roman"/>
        </w:rPr>
        <w:t xml:space="preserve"> system</w:t>
      </w:r>
      <w:r w:rsidRPr="007D7F8A">
        <w:rPr>
          <w:rFonts w:ascii="Times New Roman" w:hAnsi="Times New Roman"/>
        </w:rPr>
        <w:t xml:space="preserve"> a bit different </w:t>
      </w:r>
      <w:r>
        <w:rPr>
          <w:rFonts w:ascii="Times New Roman" w:hAnsi="Times New Roman"/>
        </w:rPr>
        <w:t>from the regular x-y coordinate system</w:t>
      </w:r>
      <w:r w:rsidRPr="007D7F8A">
        <w:rPr>
          <w:rFonts w:ascii="Times New Roman" w:hAnsi="Times New Roman"/>
        </w:rPr>
        <w:t xml:space="preserve">.  The x-axis increases from left to right like usual but the y-axis </w:t>
      </w:r>
      <w:proofErr w:type="gramStart"/>
      <w:r w:rsidRPr="007D7F8A">
        <w:rPr>
          <w:rFonts w:ascii="Times New Roman" w:hAnsi="Times New Roman"/>
        </w:rPr>
        <w:t>increase</w:t>
      </w:r>
      <w:proofErr w:type="gramEnd"/>
      <w:r w:rsidRPr="007D7F8A">
        <w:rPr>
          <w:rFonts w:ascii="Times New Roman" w:hAnsi="Times New Roman"/>
        </w:rPr>
        <w:t xml:space="preserve"> from top to bottom.  Therefore, the origin (0, 0) is in the upper left corner.</w:t>
      </w:r>
    </w:p>
    <w:p w14:paraId="17370C0B" w14:textId="77777777" w:rsidR="00900D8B" w:rsidRDefault="00C96280" w:rsidP="00900D8B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DE8373" wp14:editId="1165B60F">
                <wp:simplePos x="0" y="0"/>
                <wp:positionH relativeFrom="column">
                  <wp:posOffset>119270</wp:posOffset>
                </wp:positionH>
                <wp:positionV relativeFrom="paragraph">
                  <wp:posOffset>205987</wp:posOffset>
                </wp:positionV>
                <wp:extent cx="45719" cy="866729"/>
                <wp:effectExtent l="101600" t="25400" r="158115" b="1244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6672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6E9A41F1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.4pt;margin-top:16.2pt;width:3.6pt;height:6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900D8B" w:rsidRPr="00D04779"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062AC7" wp14:editId="35A3D927">
                <wp:simplePos x="0" y="0"/>
                <wp:positionH relativeFrom="column">
                  <wp:posOffset>508635</wp:posOffset>
                </wp:positionH>
                <wp:positionV relativeFrom="paragraph">
                  <wp:posOffset>146050</wp:posOffset>
                </wp:positionV>
                <wp:extent cx="1371600" cy="0"/>
                <wp:effectExtent l="0" t="101600" r="25400" b="1778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45087CDF" id="Straight Arrow Connector 1" o:spid="_x0000_s1026" type="#_x0000_t32" style="position:absolute;margin-left:40.05pt;margin-top:11.5pt;width:10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00D8B" w:rsidRPr="00D04779">
        <w:rPr>
          <w:rFonts w:ascii="Times New Roman" w:hAnsi="Times New Roman"/>
          <w:sz w:val="28"/>
        </w:rPr>
        <w:t>(0, 0)                                    x-axis</w:t>
      </w:r>
    </w:p>
    <w:p w14:paraId="35D5BBB1" w14:textId="77777777" w:rsidR="00900D8B" w:rsidRDefault="00900D8B" w:rsidP="00900D8B">
      <w:pPr>
        <w:rPr>
          <w:rFonts w:ascii="Times New Roman" w:hAnsi="Times New Roman"/>
          <w:b/>
          <w:sz w:val="28"/>
        </w:rPr>
      </w:pPr>
    </w:p>
    <w:p w14:paraId="638E49E5" w14:textId="77777777" w:rsidR="00900D8B" w:rsidRDefault="00900D8B" w:rsidP="00900D8B">
      <w:pPr>
        <w:rPr>
          <w:rFonts w:ascii="Times New Roman" w:hAnsi="Times New Roman"/>
          <w:b/>
          <w:sz w:val="28"/>
        </w:rPr>
      </w:pPr>
    </w:p>
    <w:p w14:paraId="64B5B2CD" w14:textId="77777777" w:rsidR="00900D8B" w:rsidRDefault="00900D8B" w:rsidP="00900D8B">
      <w:pPr>
        <w:rPr>
          <w:rFonts w:ascii="Times New Roman" w:hAnsi="Times New Roman"/>
          <w:sz w:val="28"/>
        </w:rPr>
      </w:pPr>
      <w:r w:rsidRPr="00D04779">
        <w:rPr>
          <w:rFonts w:ascii="Times New Roman" w:hAnsi="Times New Roman"/>
          <w:sz w:val="28"/>
        </w:rPr>
        <w:t>y-axis</w:t>
      </w:r>
    </w:p>
    <w:p w14:paraId="29994FCB" w14:textId="77777777" w:rsidR="0091308E" w:rsidRPr="00D04779" w:rsidRDefault="0091308E" w:rsidP="00900D8B">
      <w:pPr>
        <w:rPr>
          <w:rFonts w:ascii="Times New Roman" w:hAnsi="Times New Roman"/>
          <w:sz w:val="28"/>
        </w:rPr>
      </w:pPr>
    </w:p>
    <w:p w14:paraId="7996F91B" w14:textId="77777777" w:rsidR="00900D8B" w:rsidRPr="00C61062" w:rsidRDefault="00900D8B" w:rsidP="00900D8B">
      <w:pPr>
        <w:rPr>
          <w:rFonts w:ascii="Times New Roman" w:hAnsi="Times New Roman"/>
          <w:b/>
        </w:rPr>
      </w:pPr>
      <w:r w:rsidRPr="00C61062">
        <w:rPr>
          <w:rFonts w:ascii="Times New Roman" w:hAnsi="Times New Roman"/>
          <w:b/>
        </w:rPr>
        <w:lastRenderedPageBreak/>
        <w:t>Draw a Rectangle</w:t>
      </w:r>
    </w:p>
    <w:p w14:paraId="2FDF8343" w14:textId="77777777" w:rsidR="00900D8B" w:rsidRDefault="00900D8B" w:rsidP="00900D8B">
      <w:pPr>
        <w:rPr>
          <w:rFonts w:ascii="Times New Roman" w:hAnsi="Times New Roman"/>
        </w:rPr>
      </w:pPr>
      <w:r>
        <w:rPr>
          <w:rFonts w:ascii="Times New Roman" w:hAnsi="Times New Roman"/>
        </w:rPr>
        <w:t>Four numbers determine th</w:t>
      </w:r>
      <w:r w:rsidRPr="00D04779">
        <w:rPr>
          <w:rFonts w:ascii="Times New Roman" w:hAnsi="Times New Roman"/>
        </w:rPr>
        <w:t xml:space="preserve">e </w:t>
      </w:r>
      <w:r>
        <w:rPr>
          <w:rFonts w:ascii="Times New Roman" w:hAnsi="Times New Roman"/>
        </w:rPr>
        <w:t>location and size of a rectangle</w:t>
      </w:r>
      <w:r w:rsidRPr="00D04779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1) the x </w:t>
      </w:r>
      <w:r w:rsidRPr="00D04779">
        <w:rPr>
          <w:rFonts w:ascii="Times New Roman" w:hAnsi="Times New Roman"/>
        </w:rPr>
        <w:t xml:space="preserve">location of the upper left corner, </w:t>
      </w:r>
      <w:r>
        <w:rPr>
          <w:rFonts w:ascii="Times New Roman" w:hAnsi="Times New Roman"/>
        </w:rPr>
        <w:t>2) the y location of the upper left corner, 3</w:t>
      </w:r>
      <w:r w:rsidRPr="00D04779">
        <w:rPr>
          <w:rFonts w:ascii="Times New Roman" w:hAnsi="Times New Roman"/>
        </w:rPr>
        <w:t xml:space="preserve">) the width </w:t>
      </w:r>
      <w:r>
        <w:rPr>
          <w:rFonts w:ascii="Times New Roman" w:hAnsi="Times New Roman"/>
        </w:rPr>
        <w:t>4</w:t>
      </w:r>
      <w:r w:rsidRPr="00D04779">
        <w:rPr>
          <w:rFonts w:ascii="Times New Roman" w:hAnsi="Times New Roman"/>
        </w:rPr>
        <w:t xml:space="preserve">) </w:t>
      </w:r>
      <w:r>
        <w:rPr>
          <w:rFonts w:ascii="Times New Roman" w:hAnsi="Times New Roman"/>
        </w:rPr>
        <w:t xml:space="preserve">and </w:t>
      </w:r>
      <w:r w:rsidRPr="00D04779">
        <w:rPr>
          <w:rFonts w:ascii="Times New Roman" w:hAnsi="Times New Roman"/>
        </w:rPr>
        <w:t>the height.</w:t>
      </w:r>
      <w:r>
        <w:rPr>
          <w:rFonts w:ascii="Times New Roman" w:hAnsi="Times New Roman"/>
        </w:rPr>
        <w:t xml:space="preserve">  </w:t>
      </w:r>
    </w:p>
    <w:p w14:paraId="2CBB5DF5" w14:textId="77777777" w:rsidR="00900D8B" w:rsidRPr="00935D6D" w:rsidRDefault="00900D8B" w:rsidP="00900D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g.drawRect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(x, y, width, height</w:t>
      </w:r>
      <w:r w:rsidRPr="00935D6D">
        <w:rPr>
          <w:rFonts w:ascii="Courier New" w:hAnsi="Courier New" w:cs="Courier New"/>
          <w:sz w:val="20"/>
          <w:szCs w:val="20"/>
        </w:rPr>
        <w:t xml:space="preserve">); </w:t>
      </w:r>
    </w:p>
    <w:p w14:paraId="2B1057D2" w14:textId="77777777" w:rsidR="00900D8B" w:rsidRDefault="00900D8B" w:rsidP="00C96280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For example, the following statement will draw a 200 x 100 rectangle at location (40, 60).</w:t>
      </w:r>
    </w:p>
    <w:p w14:paraId="2D05E8A2" w14:textId="77777777" w:rsidR="00900D8B" w:rsidRPr="00D04779" w:rsidRDefault="00900D8B" w:rsidP="00900D8B">
      <w:pPr>
        <w:rPr>
          <w:rFonts w:ascii="Times New Roman" w:hAnsi="Times New Roman"/>
        </w:rPr>
      </w:pPr>
    </w:p>
    <w:p w14:paraId="56BA646B" w14:textId="77777777" w:rsidR="00900D8B" w:rsidRPr="00935D6D" w:rsidRDefault="00900D8B" w:rsidP="00900D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g.drawRect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(40, 60, 200, 10</w:t>
      </w:r>
      <w:r w:rsidRPr="00935D6D">
        <w:rPr>
          <w:rFonts w:ascii="Courier New" w:hAnsi="Courier New" w:cs="Courier New"/>
          <w:sz w:val="20"/>
          <w:szCs w:val="20"/>
        </w:rPr>
        <w:t xml:space="preserve">0); </w:t>
      </w:r>
    </w:p>
    <w:p w14:paraId="47AB4758" w14:textId="77777777" w:rsidR="00900D8B" w:rsidRDefault="00900D8B" w:rsidP="00900D8B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CE843B" wp14:editId="32B3CE2F">
                <wp:simplePos x="0" y="0"/>
                <wp:positionH relativeFrom="column">
                  <wp:posOffset>622935</wp:posOffset>
                </wp:positionH>
                <wp:positionV relativeFrom="paragraph">
                  <wp:posOffset>10795</wp:posOffset>
                </wp:positionV>
                <wp:extent cx="1143000" cy="457200"/>
                <wp:effectExtent l="50800" t="25400" r="76200" b="101600"/>
                <wp:wrapThrough wrapText="bothSides">
                  <wp:wrapPolygon edited="0">
                    <wp:start x="-960" y="-1200"/>
                    <wp:lineTo x="-960" y="25200"/>
                    <wp:lineTo x="22560" y="25200"/>
                    <wp:lineTo x="22560" y="-1200"/>
                    <wp:lineTo x="-960" y="-1200"/>
                  </wp:wrapPolygon>
                </wp:wrapThrough>
                <wp:docPr id="3" name="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fram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shape w14:anchorId="5F3F8933" id="Frame 3" o:spid="_x0000_s1026" style="position:absolute;margin-left:49.05pt;margin-top:.85pt;width:90pt;height:3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1430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" path="m,l1143000,r,457200l,457200,,xm57150,57150r,342900l1085850,400050r,-342900l57150,57150xe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0;1143000,0;1143000,457200;0,457200;0,0;57150,57150;57150,400050;1085850,400050;1085850,57150;57150,57150" o:connectangles="0,0,0,0,0,0,0,0,0,0"/>
                <w10:wrap type="through"/>
              </v:shape>
            </w:pict>
          </mc:Fallback>
        </mc:AlternateContent>
      </w:r>
    </w:p>
    <w:p w14:paraId="10DCD915" w14:textId="77777777" w:rsidR="00900D8B" w:rsidRDefault="00900D8B" w:rsidP="00900D8B">
      <w:pPr>
        <w:rPr>
          <w:rFonts w:ascii="Times New Roman" w:hAnsi="Times New Roman"/>
          <w:b/>
          <w:sz w:val="28"/>
        </w:rPr>
      </w:pPr>
    </w:p>
    <w:p w14:paraId="0380B381" w14:textId="77777777" w:rsidR="00675C69" w:rsidRDefault="00675C69" w:rsidP="0054667A">
      <w:pPr>
        <w:rPr>
          <w:rFonts w:ascii="Times New Roman" w:hAnsi="Times New Roman"/>
          <w:b/>
        </w:rPr>
      </w:pPr>
    </w:p>
    <w:p w14:paraId="7B730A2A" w14:textId="77777777" w:rsidR="0054667A" w:rsidRPr="007434A6" w:rsidRDefault="0054667A" w:rsidP="0054667A">
      <w:pPr>
        <w:rPr>
          <w:rFonts w:ascii="Times New Roman" w:hAnsi="Times New Roman"/>
          <w:b/>
          <w:sz w:val="28"/>
        </w:rPr>
      </w:pPr>
      <w:r w:rsidRPr="00C61062">
        <w:rPr>
          <w:rFonts w:ascii="Times New Roman" w:hAnsi="Times New Roman"/>
          <w:b/>
        </w:rPr>
        <w:t>Starting Template</w:t>
      </w:r>
    </w:p>
    <w:p w14:paraId="0759F734" w14:textId="77777777" w:rsidR="0054667A" w:rsidRPr="007434A6" w:rsidRDefault="0054667A" w:rsidP="00DA0D1E">
      <w:pPr>
        <w:pStyle w:val="ListParagraph"/>
        <w:numPr>
          <w:ilvl w:val="0"/>
          <w:numId w:val="16"/>
        </w:numPr>
        <w:tabs>
          <w:tab w:val="clear" w:pos="720"/>
        </w:tabs>
        <w:suppressAutoHyphens w:val="0"/>
        <w:spacing w:after="0" w:line="360" w:lineRule="auto"/>
        <w:contextualSpacing/>
        <w:rPr>
          <w:rFonts w:ascii="Times New Roman" w:hAnsi="Times New Roman"/>
        </w:rPr>
      </w:pPr>
      <w:r w:rsidRPr="007434A6">
        <w:rPr>
          <w:rFonts w:ascii="Times New Roman" w:hAnsi="Times New Roman"/>
        </w:rPr>
        <w:t xml:space="preserve">Read the comments within the code to learn how to draw rectangles, ovals, lines and text.  </w:t>
      </w:r>
    </w:p>
    <w:p w14:paraId="216D48CE" w14:textId="77777777" w:rsidR="0054667A" w:rsidRPr="007434A6" w:rsidRDefault="0054667A" w:rsidP="00DA0D1E">
      <w:pPr>
        <w:pStyle w:val="ListParagraph"/>
        <w:numPr>
          <w:ilvl w:val="0"/>
          <w:numId w:val="16"/>
        </w:numPr>
        <w:tabs>
          <w:tab w:val="clear" w:pos="720"/>
        </w:tabs>
        <w:suppressAutoHyphens w:val="0"/>
        <w:spacing w:after="0" w:line="360" w:lineRule="auto"/>
        <w:contextualSpacing/>
        <w:rPr>
          <w:rFonts w:ascii="Times New Roman" w:hAnsi="Times New Roman"/>
        </w:rPr>
      </w:pPr>
      <w:r w:rsidRPr="007434A6">
        <w:rPr>
          <w:rFonts w:ascii="Times New Roman" w:hAnsi="Times New Roman"/>
        </w:rPr>
        <w:t xml:space="preserve">Copy and paste this template into a </w:t>
      </w:r>
      <w:proofErr w:type="spellStart"/>
      <w:r w:rsidRPr="007434A6">
        <w:rPr>
          <w:rFonts w:ascii="Times New Roman" w:hAnsi="Times New Roman"/>
        </w:rPr>
        <w:t>BlueJ</w:t>
      </w:r>
      <w:proofErr w:type="spellEnd"/>
      <w:r w:rsidRPr="007434A6">
        <w:rPr>
          <w:rFonts w:ascii="Times New Roman" w:hAnsi="Times New Roman"/>
        </w:rPr>
        <w:t xml:space="preserve"> project.  </w:t>
      </w:r>
    </w:p>
    <w:p w14:paraId="788EC22D" w14:textId="77777777" w:rsidR="0054667A" w:rsidRPr="007434A6" w:rsidRDefault="0054667A" w:rsidP="00DA0D1E">
      <w:pPr>
        <w:pStyle w:val="ListParagraph"/>
        <w:numPr>
          <w:ilvl w:val="0"/>
          <w:numId w:val="16"/>
        </w:numPr>
        <w:tabs>
          <w:tab w:val="clear" w:pos="720"/>
        </w:tabs>
        <w:suppressAutoHyphens w:val="0"/>
        <w:spacing w:after="0" w:line="360" w:lineRule="auto"/>
        <w:contextualSpacing/>
        <w:rPr>
          <w:rFonts w:ascii="Times New Roman" w:hAnsi="Times New Roman"/>
        </w:rPr>
      </w:pPr>
      <w:r w:rsidRPr="007434A6">
        <w:rPr>
          <w:rFonts w:ascii="Times New Roman" w:hAnsi="Times New Roman"/>
        </w:rPr>
        <w:t>Compile and run the code below before making changes.</w:t>
      </w:r>
    </w:p>
    <w:p w14:paraId="17BC3328" w14:textId="77777777" w:rsidR="0054667A" w:rsidRDefault="0054667A" w:rsidP="00DA0D1E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14:paraId="2A035448" w14:textId="77777777" w:rsidR="0054667A" w:rsidRDefault="0054667A">
      <w:pPr>
        <w:tabs>
          <w:tab w:val="clear" w:pos="720"/>
        </w:tabs>
        <w:suppressAutoHyphens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5CC52453" w14:textId="77777777" w:rsidR="0054667A" w:rsidRPr="006E19BF" w:rsidRDefault="0054667A" w:rsidP="00546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6E19BF">
        <w:rPr>
          <w:rFonts w:ascii="Courier New" w:hAnsi="Courier New" w:cs="Courier New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6E19BF">
        <w:rPr>
          <w:rFonts w:ascii="Courier New" w:hAnsi="Courier New" w:cs="Courier New"/>
          <w:sz w:val="20"/>
          <w:szCs w:val="20"/>
        </w:rPr>
        <w:t>javax.swing</w:t>
      </w:r>
      <w:proofErr w:type="spellEnd"/>
      <w:proofErr w:type="gramEnd"/>
      <w:r w:rsidRPr="006E19BF">
        <w:rPr>
          <w:rFonts w:ascii="Courier New" w:hAnsi="Courier New" w:cs="Courier New"/>
          <w:sz w:val="20"/>
          <w:szCs w:val="20"/>
        </w:rPr>
        <w:t>.*;</w:t>
      </w:r>
    </w:p>
    <w:p w14:paraId="120F59A6" w14:textId="77777777" w:rsidR="0054667A" w:rsidRPr="006E19BF" w:rsidRDefault="0054667A" w:rsidP="00546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6E19BF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6E19BF">
        <w:rPr>
          <w:rFonts w:ascii="Courier New" w:hAnsi="Courier New" w:cs="Courier New"/>
          <w:sz w:val="20"/>
          <w:szCs w:val="20"/>
        </w:rPr>
        <w:t>java.awt</w:t>
      </w:r>
      <w:proofErr w:type="spellEnd"/>
      <w:r w:rsidRPr="006E19BF">
        <w:rPr>
          <w:rFonts w:ascii="Courier New" w:hAnsi="Courier New" w:cs="Courier New"/>
          <w:sz w:val="20"/>
          <w:szCs w:val="20"/>
        </w:rPr>
        <w:t>.*</w:t>
      </w:r>
      <w:proofErr w:type="gramEnd"/>
      <w:r w:rsidRPr="006E19BF">
        <w:rPr>
          <w:rFonts w:ascii="Courier New" w:hAnsi="Courier New" w:cs="Courier New"/>
          <w:sz w:val="20"/>
          <w:szCs w:val="20"/>
        </w:rPr>
        <w:t>;</w:t>
      </w:r>
    </w:p>
    <w:p w14:paraId="71EEF272" w14:textId="77777777" w:rsidR="0054667A" w:rsidRPr="006E19BF" w:rsidRDefault="0054667A" w:rsidP="00546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6E19BF">
        <w:rPr>
          <w:rFonts w:ascii="Courier New" w:hAnsi="Courier New" w:cs="Courier New"/>
          <w:sz w:val="20"/>
          <w:szCs w:val="20"/>
        </w:rPr>
        <w:t>/***************************************************************</w:t>
      </w:r>
    </w:p>
    <w:p w14:paraId="76D7E1A4" w14:textId="77777777" w:rsidR="0054667A" w:rsidRPr="006E19BF" w:rsidRDefault="0054667A" w:rsidP="00546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6E19BF">
        <w:rPr>
          <w:rFonts w:ascii="Courier New" w:hAnsi="Courier New" w:cs="Courier New"/>
          <w:sz w:val="20"/>
          <w:szCs w:val="20"/>
        </w:rPr>
        <w:t xml:space="preserve"> * Drawing class - drawing example</w:t>
      </w:r>
    </w:p>
    <w:p w14:paraId="52F855E0" w14:textId="77777777" w:rsidR="0054667A" w:rsidRPr="006E19BF" w:rsidRDefault="0054667A" w:rsidP="00546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6E19BF">
        <w:rPr>
          <w:rFonts w:ascii="Courier New" w:hAnsi="Courier New" w:cs="Courier New"/>
          <w:sz w:val="20"/>
          <w:szCs w:val="20"/>
        </w:rPr>
        <w:t xml:space="preserve"> * @author - </w:t>
      </w:r>
    </w:p>
    <w:p w14:paraId="1C03519D" w14:textId="77777777" w:rsidR="0054667A" w:rsidRPr="006E19BF" w:rsidRDefault="0054667A" w:rsidP="00546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6E19BF">
        <w:rPr>
          <w:rFonts w:ascii="Courier New" w:hAnsi="Courier New" w:cs="Courier New"/>
          <w:sz w:val="20"/>
          <w:szCs w:val="20"/>
        </w:rPr>
        <w:t xml:space="preserve"> * @version - </w:t>
      </w:r>
    </w:p>
    <w:p w14:paraId="465EA257" w14:textId="77777777" w:rsidR="0054667A" w:rsidRPr="006E19BF" w:rsidRDefault="0054667A" w:rsidP="00546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6E19BF">
        <w:rPr>
          <w:rFonts w:ascii="Courier New" w:hAnsi="Courier New" w:cs="Courier New"/>
          <w:sz w:val="20"/>
          <w:szCs w:val="20"/>
        </w:rPr>
        <w:t xml:space="preserve"> **************************************************************/</w:t>
      </w:r>
    </w:p>
    <w:p w14:paraId="3786C730" w14:textId="77777777" w:rsidR="0054667A" w:rsidRPr="006E19BF" w:rsidRDefault="0054667A" w:rsidP="00546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6E19BF">
        <w:rPr>
          <w:rFonts w:ascii="Courier New" w:hAnsi="Courier New" w:cs="Courier New"/>
          <w:sz w:val="20"/>
          <w:szCs w:val="20"/>
        </w:rPr>
        <w:t xml:space="preserve">public class Drawing extends </w:t>
      </w:r>
      <w:proofErr w:type="spellStart"/>
      <w:proofErr w:type="gramStart"/>
      <w:r w:rsidRPr="006E19BF">
        <w:rPr>
          <w:rFonts w:ascii="Courier New" w:hAnsi="Courier New" w:cs="Courier New"/>
          <w:sz w:val="20"/>
          <w:szCs w:val="20"/>
        </w:rPr>
        <w:t>JPanel</w:t>
      </w:r>
      <w:proofErr w:type="spellEnd"/>
      <w:r w:rsidRPr="006E19BF">
        <w:rPr>
          <w:rFonts w:ascii="Courier New" w:hAnsi="Courier New" w:cs="Courier New"/>
          <w:sz w:val="20"/>
          <w:szCs w:val="20"/>
        </w:rPr>
        <w:t>{</w:t>
      </w:r>
      <w:proofErr w:type="gramEnd"/>
    </w:p>
    <w:p w14:paraId="48943F46" w14:textId="77777777" w:rsidR="0054667A" w:rsidRPr="006E19BF" w:rsidRDefault="0054667A" w:rsidP="00546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6E19BF">
        <w:rPr>
          <w:rFonts w:ascii="Courier New" w:hAnsi="Courier New" w:cs="Courier New"/>
          <w:sz w:val="20"/>
          <w:szCs w:val="20"/>
        </w:rPr>
        <w:t xml:space="preserve">    public static void </w:t>
      </w:r>
      <w:proofErr w:type="gramStart"/>
      <w:r w:rsidRPr="006E19BF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6E19BF">
        <w:rPr>
          <w:rFonts w:ascii="Courier New" w:hAnsi="Courier New" w:cs="Courier New"/>
          <w:sz w:val="20"/>
          <w:szCs w:val="20"/>
        </w:rPr>
        <w:t>String[] a) {</w:t>
      </w:r>
    </w:p>
    <w:p w14:paraId="7A4C3B2A" w14:textId="77777777" w:rsidR="0054667A" w:rsidRPr="006E19BF" w:rsidRDefault="0054667A" w:rsidP="00546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6E19B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E19BF">
        <w:rPr>
          <w:rFonts w:ascii="Courier New" w:hAnsi="Courier New" w:cs="Courier New"/>
          <w:sz w:val="20"/>
          <w:szCs w:val="20"/>
        </w:rPr>
        <w:t>JFrame</w:t>
      </w:r>
      <w:proofErr w:type="spellEnd"/>
      <w:r w:rsidRPr="006E19BF">
        <w:rPr>
          <w:rFonts w:ascii="Courier New" w:hAnsi="Courier New" w:cs="Courier New"/>
          <w:sz w:val="20"/>
          <w:szCs w:val="20"/>
        </w:rPr>
        <w:t xml:space="preserve"> f = new </w:t>
      </w:r>
      <w:proofErr w:type="spellStart"/>
      <w:proofErr w:type="gramStart"/>
      <w:r w:rsidRPr="006E19BF">
        <w:rPr>
          <w:rFonts w:ascii="Courier New" w:hAnsi="Courier New" w:cs="Courier New"/>
          <w:sz w:val="20"/>
          <w:szCs w:val="20"/>
        </w:rPr>
        <w:t>JFrame</w:t>
      </w:r>
      <w:proofErr w:type="spellEnd"/>
      <w:r w:rsidRPr="006E19BF">
        <w:rPr>
          <w:rFonts w:ascii="Courier New" w:hAnsi="Courier New" w:cs="Courier New"/>
          <w:sz w:val="20"/>
          <w:szCs w:val="20"/>
        </w:rPr>
        <w:t>(</w:t>
      </w:r>
      <w:proofErr w:type="gramEnd"/>
      <w:r w:rsidRPr="006E19BF">
        <w:rPr>
          <w:rFonts w:ascii="Courier New" w:hAnsi="Courier New" w:cs="Courier New"/>
          <w:sz w:val="20"/>
          <w:szCs w:val="20"/>
        </w:rPr>
        <w:t>);</w:t>
      </w:r>
    </w:p>
    <w:p w14:paraId="5986B92F" w14:textId="77777777" w:rsidR="0054667A" w:rsidRPr="006E19BF" w:rsidRDefault="0054667A" w:rsidP="00546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6E19B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E19BF">
        <w:rPr>
          <w:rFonts w:ascii="Courier New" w:hAnsi="Courier New" w:cs="Courier New"/>
          <w:sz w:val="20"/>
          <w:szCs w:val="20"/>
        </w:rPr>
        <w:t>f.setContentPane</w:t>
      </w:r>
      <w:proofErr w:type="spellEnd"/>
      <w:proofErr w:type="gramEnd"/>
      <w:r w:rsidRPr="006E19BF">
        <w:rPr>
          <w:rFonts w:ascii="Courier New" w:hAnsi="Courier New" w:cs="Courier New"/>
          <w:sz w:val="20"/>
          <w:szCs w:val="20"/>
        </w:rPr>
        <w:t>(new Drawing());</w:t>
      </w:r>
    </w:p>
    <w:p w14:paraId="207B34E4" w14:textId="77777777" w:rsidR="0054667A" w:rsidRPr="006E19BF" w:rsidRDefault="0054667A" w:rsidP="00546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6E19B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E19BF">
        <w:rPr>
          <w:rFonts w:ascii="Courier New" w:hAnsi="Courier New" w:cs="Courier New"/>
          <w:sz w:val="20"/>
          <w:szCs w:val="20"/>
        </w:rPr>
        <w:t>f.setSize</w:t>
      </w:r>
      <w:proofErr w:type="spellEnd"/>
      <w:proofErr w:type="gramEnd"/>
      <w:r w:rsidRPr="006E19BF">
        <w:rPr>
          <w:rFonts w:ascii="Courier New" w:hAnsi="Courier New" w:cs="Courier New"/>
          <w:sz w:val="20"/>
          <w:szCs w:val="20"/>
        </w:rPr>
        <w:t>(600, 400);</w:t>
      </w:r>
    </w:p>
    <w:p w14:paraId="31A8C920" w14:textId="77777777" w:rsidR="0054667A" w:rsidRPr="006E19BF" w:rsidRDefault="0054667A" w:rsidP="00546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6E19B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E19BF">
        <w:rPr>
          <w:rFonts w:ascii="Courier New" w:hAnsi="Courier New" w:cs="Courier New"/>
          <w:sz w:val="20"/>
          <w:szCs w:val="20"/>
        </w:rPr>
        <w:t>f.setVisible</w:t>
      </w:r>
      <w:proofErr w:type="spellEnd"/>
      <w:proofErr w:type="gramEnd"/>
      <w:r w:rsidRPr="006E19BF">
        <w:rPr>
          <w:rFonts w:ascii="Courier New" w:hAnsi="Courier New" w:cs="Courier New"/>
          <w:sz w:val="20"/>
          <w:szCs w:val="20"/>
        </w:rPr>
        <w:t>(true);</w:t>
      </w:r>
    </w:p>
    <w:p w14:paraId="3338903D" w14:textId="77777777" w:rsidR="0054667A" w:rsidRPr="006E19BF" w:rsidRDefault="0054667A" w:rsidP="00546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6E19BF">
        <w:rPr>
          <w:rFonts w:ascii="Courier New" w:hAnsi="Courier New" w:cs="Courier New"/>
          <w:sz w:val="20"/>
          <w:szCs w:val="20"/>
        </w:rPr>
        <w:t xml:space="preserve">    }</w:t>
      </w:r>
    </w:p>
    <w:p w14:paraId="1C02562B" w14:textId="77777777" w:rsidR="0054667A" w:rsidRPr="006E19BF" w:rsidRDefault="0054667A" w:rsidP="00546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</w:p>
    <w:p w14:paraId="20B07994" w14:textId="77777777" w:rsidR="0054667A" w:rsidRPr="006E19BF" w:rsidRDefault="0054667A" w:rsidP="00546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6E19BF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6E19BF">
        <w:rPr>
          <w:rFonts w:ascii="Courier New" w:hAnsi="Courier New" w:cs="Courier New"/>
          <w:sz w:val="20"/>
          <w:szCs w:val="20"/>
        </w:rPr>
        <w:t>paintComponent</w:t>
      </w:r>
      <w:proofErr w:type="spellEnd"/>
      <w:r w:rsidRPr="006E19BF">
        <w:rPr>
          <w:rFonts w:ascii="Courier New" w:hAnsi="Courier New" w:cs="Courier New"/>
          <w:sz w:val="20"/>
          <w:szCs w:val="20"/>
        </w:rPr>
        <w:t>(</w:t>
      </w:r>
      <w:proofErr w:type="gramEnd"/>
      <w:r w:rsidRPr="006E19BF">
        <w:rPr>
          <w:rFonts w:ascii="Courier New" w:hAnsi="Courier New" w:cs="Courier New"/>
          <w:sz w:val="20"/>
          <w:szCs w:val="20"/>
        </w:rPr>
        <w:t>Graphics g){</w:t>
      </w:r>
    </w:p>
    <w:p w14:paraId="2D34E0F5" w14:textId="77777777" w:rsidR="0054667A" w:rsidRPr="006E19BF" w:rsidRDefault="0054667A" w:rsidP="00546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6E19BF">
        <w:rPr>
          <w:rFonts w:ascii="Courier New" w:hAnsi="Courier New" w:cs="Courier New"/>
          <w:sz w:val="20"/>
          <w:szCs w:val="20"/>
        </w:rPr>
        <w:t xml:space="preserve">        // this statement</w:t>
      </w:r>
      <w:r>
        <w:rPr>
          <w:rFonts w:ascii="Courier New" w:hAnsi="Courier New" w:cs="Courier New"/>
          <w:sz w:val="20"/>
          <w:szCs w:val="20"/>
        </w:rPr>
        <w:t xml:space="preserve"> is</w:t>
      </w:r>
      <w:r w:rsidRPr="006E19BF">
        <w:rPr>
          <w:rFonts w:ascii="Courier New" w:hAnsi="Courier New" w:cs="Courier New"/>
          <w:sz w:val="20"/>
          <w:szCs w:val="20"/>
        </w:rPr>
        <w:t xml:space="preserve"> required</w:t>
      </w:r>
    </w:p>
    <w:p w14:paraId="60A6E7B3" w14:textId="77777777" w:rsidR="0054667A" w:rsidRPr="006E19BF" w:rsidRDefault="0054667A" w:rsidP="00546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6E19B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E19BF">
        <w:rPr>
          <w:rFonts w:ascii="Courier New" w:hAnsi="Courier New" w:cs="Courier New"/>
          <w:sz w:val="20"/>
          <w:szCs w:val="20"/>
        </w:rPr>
        <w:t>super.paintComponent</w:t>
      </w:r>
      <w:proofErr w:type="spellEnd"/>
      <w:proofErr w:type="gramEnd"/>
      <w:r w:rsidRPr="006E19BF">
        <w:rPr>
          <w:rFonts w:ascii="Courier New" w:hAnsi="Courier New" w:cs="Courier New"/>
          <w:sz w:val="20"/>
          <w:szCs w:val="20"/>
        </w:rPr>
        <w:t>(g);</w:t>
      </w:r>
    </w:p>
    <w:p w14:paraId="7E13AFEA" w14:textId="77777777" w:rsidR="0054667A" w:rsidRPr="006E19BF" w:rsidRDefault="0054667A" w:rsidP="00546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</w:p>
    <w:p w14:paraId="5450A7CE" w14:textId="77777777" w:rsidR="0054667A" w:rsidRPr="006E19BF" w:rsidRDefault="0054667A" w:rsidP="00546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6E19BF">
        <w:rPr>
          <w:rFonts w:ascii="Courier New" w:hAnsi="Courier New" w:cs="Courier New"/>
          <w:sz w:val="20"/>
          <w:szCs w:val="20"/>
        </w:rPr>
        <w:t xml:space="preserve">        // optional: paint the background color (default is white)</w:t>
      </w:r>
    </w:p>
    <w:p w14:paraId="35427728" w14:textId="77777777" w:rsidR="0054667A" w:rsidRPr="006E19BF" w:rsidRDefault="0054667A" w:rsidP="00546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6E19B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E19BF">
        <w:rPr>
          <w:rFonts w:ascii="Courier New" w:hAnsi="Courier New" w:cs="Courier New"/>
          <w:sz w:val="20"/>
          <w:szCs w:val="20"/>
        </w:rPr>
        <w:t>setBackground</w:t>
      </w:r>
      <w:proofErr w:type="spellEnd"/>
      <w:r w:rsidRPr="006E19B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E19BF">
        <w:rPr>
          <w:rFonts w:ascii="Courier New" w:hAnsi="Courier New" w:cs="Courier New"/>
          <w:sz w:val="20"/>
          <w:szCs w:val="20"/>
        </w:rPr>
        <w:t>Color.CYAN</w:t>
      </w:r>
      <w:proofErr w:type="spellEnd"/>
      <w:r w:rsidRPr="006E19BF">
        <w:rPr>
          <w:rFonts w:ascii="Courier New" w:hAnsi="Courier New" w:cs="Courier New"/>
          <w:sz w:val="20"/>
          <w:szCs w:val="20"/>
        </w:rPr>
        <w:t>);</w:t>
      </w:r>
    </w:p>
    <w:p w14:paraId="51E213E5" w14:textId="77777777" w:rsidR="0054667A" w:rsidRPr="006E19BF" w:rsidRDefault="0054667A" w:rsidP="00546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</w:p>
    <w:p w14:paraId="69221447" w14:textId="77777777" w:rsidR="0054667A" w:rsidRPr="006E19BF" w:rsidRDefault="0054667A" w:rsidP="00546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6E19BF">
        <w:rPr>
          <w:rFonts w:ascii="Courier New" w:hAnsi="Courier New" w:cs="Courier New"/>
          <w:sz w:val="20"/>
          <w:szCs w:val="20"/>
        </w:rPr>
        <w:t xml:space="preserve">        // display words</w:t>
      </w:r>
    </w:p>
    <w:p w14:paraId="5B70CAB2" w14:textId="77777777" w:rsidR="0054667A" w:rsidRPr="006E19BF" w:rsidRDefault="0054667A" w:rsidP="00546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6E19B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E19BF">
        <w:rPr>
          <w:rFonts w:ascii="Courier New" w:hAnsi="Courier New" w:cs="Courier New"/>
          <w:sz w:val="20"/>
          <w:szCs w:val="20"/>
        </w:rPr>
        <w:t>g.setColor</w:t>
      </w:r>
      <w:proofErr w:type="spellEnd"/>
      <w:proofErr w:type="gramEnd"/>
      <w:r w:rsidRPr="006E19B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E19BF">
        <w:rPr>
          <w:rFonts w:ascii="Courier New" w:hAnsi="Courier New" w:cs="Courier New"/>
          <w:sz w:val="20"/>
          <w:szCs w:val="20"/>
        </w:rPr>
        <w:t>Color.</w:t>
      </w:r>
      <w:r>
        <w:rPr>
          <w:rFonts w:ascii="Courier New" w:hAnsi="Courier New" w:cs="Courier New"/>
          <w:sz w:val="20"/>
          <w:szCs w:val="20"/>
        </w:rPr>
        <w:t>BLACK</w:t>
      </w:r>
      <w:proofErr w:type="spellEnd"/>
      <w:r w:rsidRPr="006E19BF">
        <w:rPr>
          <w:rFonts w:ascii="Courier New" w:hAnsi="Courier New" w:cs="Courier New"/>
          <w:sz w:val="20"/>
          <w:szCs w:val="20"/>
        </w:rPr>
        <w:t>);</w:t>
      </w:r>
    </w:p>
    <w:p w14:paraId="111D05E1" w14:textId="77777777" w:rsidR="0054667A" w:rsidRPr="006E19BF" w:rsidRDefault="0054667A" w:rsidP="00546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6E19B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E19BF">
        <w:rPr>
          <w:rFonts w:ascii="Courier New" w:hAnsi="Courier New" w:cs="Courier New"/>
          <w:sz w:val="20"/>
          <w:szCs w:val="20"/>
        </w:rPr>
        <w:t>g.drawString</w:t>
      </w:r>
      <w:proofErr w:type="spellEnd"/>
      <w:proofErr w:type="gramEnd"/>
      <w:r w:rsidRPr="006E19BF">
        <w:rPr>
          <w:rFonts w:ascii="Courier New" w:hAnsi="Courier New" w:cs="Courier New"/>
          <w:sz w:val="20"/>
          <w:szCs w:val="20"/>
        </w:rPr>
        <w:t>("Picture Title", 130, 20);</w:t>
      </w:r>
    </w:p>
    <w:p w14:paraId="21773BD7" w14:textId="77777777" w:rsidR="0054667A" w:rsidRPr="006E19BF" w:rsidRDefault="0054667A" w:rsidP="00546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</w:p>
    <w:p w14:paraId="763F7C4C" w14:textId="77777777" w:rsidR="0054667A" w:rsidRPr="006E19BF" w:rsidRDefault="0054667A" w:rsidP="00546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6E19BF">
        <w:rPr>
          <w:rFonts w:ascii="Courier New" w:hAnsi="Courier New" w:cs="Courier New"/>
          <w:sz w:val="20"/>
          <w:szCs w:val="20"/>
        </w:rPr>
        <w:t xml:space="preserve">        // draw a </w:t>
      </w:r>
      <w:r>
        <w:rPr>
          <w:rFonts w:ascii="Courier New" w:hAnsi="Courier New" w:cs="Courier New"/>
          <w:sz w:val="20"/>
          <w:szCs w:val="20"/>
        </w:rPr>
        <w:t xml:space="preserve">solid </w:t>
      </w:r>
      <w:r w:rsidRPr="006E19BF">
        <w:rPr>
          <w:rFonts w:ascii="Courier New" w:hAnsi="Courier New" w:cs="Courier New"/>
          <w:sz w:val="20"/>
          <w:szCs w:val="20"/>
        </w:rPr>
        <w:t>red rectangle</w:t>
      </w:r>
    </w:p>
    <w:p w14:paraId="7C905D9A" w14:textId="77777777" w:rsidR="0054667A" w:rsidRPr="006E19BF" w:rsidRDefault="0054667A" w:rsidP="00546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6E19B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E19BF">
        <w:rPr>
          <w:rFonts w:ascii="Courier New" w:hAnsi="Courier New" w:cs="Courier New"/>
          <w:sz w:val="20"/>
          <w:szCs w:val="20"/>
        </w:rPr>
        <w:t>g.setColor</w:t>
      </w:r>
      <w:proofErr w:type="spellEnd"/>
      <w:proofErr w:type="gramEnd"/>
      <w:r w:rsidRPr="006E19B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E19BF">
        <w:rPr>
          <w:rFonts w:ascii="Courier New" w:hAnsi="Courier New" w:cs="Courier New"/>
          <w:sz w:val="20"/>
          <w:szCs w:val="20"/>
        </w:rPr>
        <w:t>Color.RED</w:t>
      </w:r>
      <w:proofErr w:type="spellEnd"/>
      <w:r w:rsidRPr="006E19BF">
        <w:rPr>
          <w:rFonts w:ascii="Courier New" w:hAnsi="Courier New" w:cs="Courier New"/>
          <w:sz w:val="20"/>
          <w:szCs w:val="20"/>
        </w:rPr>
        <w:t>);</w:t>
      </w:r>
    </w:p>
    <w:p w14:paraId="4963CFA9" w14:textId="77777777" w:rsidR="0054667A" w:rsidRPr="006E19BF" w:rsidRDefault="0054667A" w:rsidP="00546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6E19B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E19BF">
        <w:rPr>
          <w:rFonts w:ascii="Courier New" w:hAnsi="Courier New" w:cs="Courier New"/>
          <w:sz w:val="20"/>
          <w:szCs w:val="20"/>
        </w:rPr>
        <w:t>g.fillRect</w:t>
      </w:r>
      <w:proofErr w:type="spellEnd"/>
      <w:proofErr w:type="gramEnd"/>
      <w:r w:rsidRPr="006E19BF">
        <w:rPr>
          <w:rFonts w:ascii="Courier New" w:hAnsi="Courier New" w:cs="Courier New"/>
          <w:sz w:val="20"/>
          <w:szCs w:val="20"/>
        </w:rPr>
        <w:t xml:space="preserve">(100, 100, 70, 50); </w:t>
      </w:r>
    </w:p>
    <w:p w14:paraId="152263D5" w14:textId="77777777" w:rsidR="0054667A" w:rsidRPr="006E19BF" w:rsidRDefault="0054667A" w:rsidP="00546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</w:p>
    <w:p w14:paraId="635CA942" w14:textId="77777777" w:rsidR="0054667A" w:rsidRPr="006E19BF" w:rsidRDefault="0054667A" w:rsidP="00546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6E19BF">
        <w:rPr>
          <w:rFonts w:ascii="Courier New" w:hAnsi="Courier New" w:cs="Courier New"/>
          <w:sz w:val="20"/>
          <w:szCs w:val="20"/>
        </w:rPr>
        <w:t xml:space="preserve">        // draw the outline of a rectangle</w:t>
      </w:r>
    </w:p>
    <w:p w14:paraId="74D642BB" w14:textId="77777777" w:rsidR="0054667A" w:rsidRPr="006E19BF" w:rsidRDefault="0054667A" w:rsidP="00546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6E19B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E19BF">
        <w:rPr>
          <w:rFonts w:ascii="Courier New" w:hAnsi="Courier New" w:cs="Courier New"/>
          <w:sz w:val="20"/>
          <w:szCs w:val="20"/>
        </w:rPr>
        <w:t>g.drawRect</w:t>
      </w:r>
      <w:proofErr w:type="spellEnd"/>
      <w:proofErr w:type="gramEnd"/>
      <w:r w:rsidRPr="006E19BF">
        <w:rPr>
          <w:rFonts w:ascii="Courier New" w:hAnsi="Courier New" w:cs="Courier New"/>
          <w:sz w:val="20"/>
          <w:szCs w:val="20"/>
        </w:rPr>
        <w:t xml:space="preserve">(100, 170, 70, 50); </w:t>
      </w:r>
    </w:p>
    <w:p w14:paraId="5ACB0681" w14:textId="77777777" w:rsidR="0054667A" w:rsidRPr="006E19BF" w:rsidRDefault="0054667A" w:rsidP="00546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</w:p>
    <w:p w14:paraId="39C56565" w14:textId="77777777" w:rsidR="0054667A" w:rsidRPr="006E19BF" w:rsidRDefault="0054667A" w:rsidP="00546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6E19BF">
        <w:rPr>
          <w:rFonts w:ascii="Courier New" w:hAnsi="Courier New" w:cs="Courier New"/>
          <w:sz w:val="20"/>
          <w:szCs w:val="20"/>
        </w:rPr>
        <w:t xml:space="preserve">        // draw a </w:t>
      </w:r>
      <w:r>
        <w:rPr>
          <w:rFonts w:ascii="Courier New" w:hAnsi="Courier New" w:cs="Courier New"/>
          <w:sz w:val="20"/>
          <w:szCs w:val="20"/>
        </w:rPr>
        <w:t xml:space="preserve">solid </w:t>
      </w:r>
      <w:r w:rsidRPr="006E19BF">
        <w:rPr>
          <w:rFonts w:ascii="Courier New" w:hAnsi="Courier New" w:cs="Courier New"/>
          <w:sz w:val="20"/>
          <w:szCs w:val="20"/>
        </w:rPr>
        <w:t>green oval</w:t>
      </w:r>
    </w:p>
    <w:p w14:paraId="64CFA80F" w14:textId="77777777" w:rsidR="0054667A" w:rsidRPr="006E19BF" w:rsidRDefault="0054667A" w:rsidP="00546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6E19B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E19BF">
        <w:rPr>
          <w:rFonts w:ascii="Courier New" w:hAnsi="Courier New" w:cs="Courier New"/>
          <w:sz w:val="20"/>
          <w:szCs w:val="20"/>
        </w:rPr>
        <w:t>g.setColor</w:t>
      </w:r>
      <w:proofErr w:type="spellEnd"/>
      <w:proofErr w:type="gramEnd"/>
      <w:r w:rsidRPr="006E19B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E19BF">
        <w:rPr>
          <w:rFonts w:ascii="Courier New" w:hAnsi="Courier New" w:cs="Courier New"/>
          <w:sz w:val="20"/>
          <w:szCs w:val="20"/>
        </w:rPr>
        <w:t>Color.GREEN</w:t>
      </w:r>
      <w:proofErr w:type="spellEnd"/>
      <w:r w:rsidRPr="006E19BF">
        <w:rPr>
          <w:rFonts w:ascii="Courier New" w:hAnsi="Courier New" w:cs="Courier New"/>
          <w:sz w:val="20"/>
          <w:szCs w:val="20"/>
        </w:rPr>
        <w:t>);</w:t>
      </w:r>
    </w:p>
    <w:p w14:paraId="0D6F3586" w14:textId="77777777" w:rsidR="0054667A" w:rsidRPr="006E19BF" w:rsidRDefault="0054667A" w:rsidP="00546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6E19B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E19BF">
        <w:rPr>
          <w:rFonts w:ascii="Courier New" w:hAnsi="Courier New" w:cs="Courier New"/>
          <w:sz w:val="20"/>
          <w:szCs w:val="20"/>
        </w:rPr>
        <w:t>g.fillOval</w:t>
      </w:r>
      <w:proofErr w:type="spellEnd"/>
      <w:proofErr w:type="gramEnd"/>
      <w:r w:rsidRPr="006E19BF">
        <w:rPr>
          <w:rFonts w:ascii="Courier New" w:hAnsi="Courier New" w:cs="Courier New"/>
          <w:sz w:val="20"/>
          <w:szCs w:val="20"/>
        </w:rPr>
        <w:t xml:space="preserve">(50, 10, 70, 50);  </w:t>
      </w:r>
    </w:p>
    <w:p w14:paraId="7E6502A2" w14:textId="77777777" w:rsidR="0054667A" w:rsidRPr="006E19BF" w:rsidRDefault="0054667A" w:rsidP="00546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</w:p>
    <w:p w14:paraId="04230075" w14:textId="77777777" w:rsidR="0054667A" w:rsidRPr="006E19BF" w:rsidRDefault="0054667A" w:rsidP="00546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6E19BF">
        <w:rPr>
          <w:rFonts w:ascii="Courier New" w:hAnsi="Courier New" w:cs="Courier New"/>
          <w:sz w:val="20"/>
          <w:szCs w:val="20"/>
        </w:rPr>
        <w:t xml:space="preserve">        // draw the outline of an oval</w:t>
      </w:r>
    </w:p>
    <w:p w14:paraId="4DD548DE" w14:textId="77777777" w:rsidR="0054667A" w:rsidRPr="006E19BF" w:rsidRDefault="0054667A" w:rsidP="00546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6E19B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E19BF">
        <w:rPr>
          <w:rFonts w:ascii="Courier New" w:hAnsi="Courier New" w:cs="Courier New"/>
          <w:sz w:val="20"/>
          <w:szCs w:val="20"/>
        </w:rPr>
        <w:t>g.drawOval</w:t>
      </w:r>
      <w:proofErr w:type="spellEnd"/>
      <w:proofErr w:type="gramEnd"/>
      <w:r w:rsidRPr="006E19BF">
        <w:rPr>
          <w:rFonts w:ascii="Courier New" w:hAnsi="Courier New" w:cs="Courier New"/>
          <w:sz w:val="20"/>
          <w:szCs w:val="20"/>
        </w:rPr>
        <w:t xml:space="preserve">(20, 50, 70, 50); </w:t>
      </w:r>
    </w:p>
    <w:p w14:paraId="0A59479D" w14:textId="77777777" w:rsidR="0054667A" w:rsidRPr="006E19BF" w:rsidRDefault="0054667A" w:rsidP="00546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</w:p>
    <w:p w14:paraId="1E1D1925" w14:textId="77777777" w:rsidR="0054667A" w:rsidRPr="006E19BF" w:rsidRDefault="0054667A" w:rsidP="00546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6E19BF">
        <w:rPr>
          <w:rFonts w:ascii="Courier New" w:hAnsi="Courier New" w:cs="Courier New"/>
          <w:sz w:val="20"/>
          <w:szCs w:val="20"/>
        </w:rPr>
        <w:t xml:space="preserve">        // draw </w:t>
      </w:r>
      <w:r>
        <w:rPr>
          <w:rFonts w:ascii="Courier New" w:hAnsi="Courier New" w:cs="Courier New"/>
          <w:sz w:val="20"/>
          <w:szCs w:val="20"/>
        </w:rPr>
        <w:t xml:space="preserve">a </w:t>
      </w:r>
      <w:r w:rsidRPr="006E19BF">
        <w:rPr>
          <w:rFonts w:ascii="Courier New" w:hAnsi="Courier New" w:cs="Courier New"/>
          <w:sz w:val="20"/>
          <w:szCs w:val="20"/>
        </w:rPr>
        <w:t>line</w:t>
      </w:r>
    </w:p>
    <w:p w14:paraId="5D5A6260" w14:textId="77777777" w:rsidR="0054667A" w:rsidRPr="006E19BF" w:rsidRDefault="0054667A" w:rsidP="00546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6E19B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E19BF">
        <w:rPr>
          <w:rFonts w:ascii="Courier New" w:hAnsi="Courier New" w:cs="Courier New"/>
          <w:sz w:val="20"/>
          <w:szCs w:val="20"/>
        </w:rPr>
        <w:t>g.setColor</w:t>
      </w:r>
      <w:proofErr w:type="spellEnd"/>
      <w:proofErr w:type="gramEnd"/>
      <w:r w:rsidRPr="006E19B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E19BF">
        <w:rPr>
          <w:rFonts w:ascii="Courier New" w:hAnsi="Courier New" w:cs="Courier New"/>
          <w:sz w:val="20"/>
          <w:szCs w:val="20"/>
        </w:rPr>
        <w:t>Color.BLUE</w:t>
      </w:r>
      <w:proofErr w:type="spellEnd"/>
      <w:r w:rsidRPr="006E19BF">
        <w:rPr>
          <w:rFonts w:ascii="Courier New" w:hAnsi="Courier New" w:cs="Courier New"/>
          <w:sz w:val="20"/>
          <w:szCs w:val="20"/>
        </w:rPr>
        <w:t>);</w:t>
      </w:r>
    </w:p>
    <w:p w14:paraId="6F7CF715" w14:textId="77777777" w:rsidR="0054667A" w:rsidRPr="006E19BF" w:rsidRDefault="0054667A" w:rsidP="00546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6E19B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E19BF">
        <w:rPr>
          <w:rFonts w:ascii="Courier New" w:hAnsi="Courier New" w:cs="Courier New"/>
          <w:sz w:val="20"/>
          <w:szCs w:val="20"/>
        </w:rPr>
        <w:t>g.drawLine</w:t>
      </w:r>
      <w:proofErr w:type="spellEnd"/>
      <w:proofErr w:type="gramEnd"/>
      <w:r w:rsidRPr="006E19BF">
        <w:rPr>
          <w:rFonts w:ascii="Courier New" w:hAnsi="Courier New" w:cs="Courier New"/>
          <w:sz w:val="20"/>
          <w:szCs w:val="20"/>
        </w:rPr>
        <w:t xml:space="preserve">(190, 50, 190, 150);  </w:t>
      </w:r>
    </w:p>
    <w:p w14:paraId="281FC449" w14:textId="77777777" w:rsidR="0054667A" w:rsidRPr="006E19BF" w:rsidRDefault="0054667A" w:rsidP="00546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6E19BF">
        <w:rPr>
          <w:rFonts w:ascii="Courier New" w:hAnsi="Courier New" w:cs="Courier New"/>
          <w:sz w:val="20"/>
          <w:szCs w:val="20"/>
        </w:rPr>
        <w:t xml:space="preserve">    }</w:t>
      </w:r>
    </w:p>
    <w:p w14:paraId="65B9EE79" w14:textId="77777777" w:rsidR="0054667A" w:rsidRDefault="0054667A" w:rsidP="00546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/>
          <w:b/>
          <w:sz w:val="28"/>
        </w:rPr>
      </w:pPr>
      <w:r w:rsidRPr="006E19BF">
        <w:rPr>
          <w:rFonts w:ascii="Courier New" w:hAnsi="Courier New" w:cs="Courier New"/>
          <w:sz w:val="20"/>
          <w:szCs w:val="20"/>
        </w:rPr>
        <w:t>}</w:t>
      </w:r>
    </w:p>
    <w:p w14:paraId="28FE7C83" w14:textId="77777777" w:rsidR="0054667A" w:rsidRDefault="0054667A" w:rsidP="00900D8B">
      <w:pPr>
        <w:rPr>
          <w:rFonts w:ascii="Times New Roman" w:hAnsi="Times New Roman"/>
          <w:b/>
          <w:sz w:val="28"/>
        </w:rPr>
      </w:pPr>
    </w:p>
    <w:p w14:paraId="45FB7E4A" w14:textId="77777777" w:rsidR="00CB2DA7" w:rsidRDefault="009E64AD" w:rsidP="00621095">
      <w:pPr>
        <w:pStyle w:val="Heading2"/>
      </w:pPr>
      <w:r w:rsidRPr="00621095">
        <w:lastRenderedPageBreak/>
        <w:t>Project Requirements</w:t>
      </w:r>
    </w:p>
    <w:p w14:paraId="5C28A869" w14:textId="77777777" w:rsidR="00A80056" w:rsidRPr="00A80056" w:rsidRDefault="00A80056" w:rsidP="00A80056">
      <w:pPr>
        <w:spacing w:after="0"/>
      </w:pPr>
    </w:p>
    <w:p w14:paraId="1ED1A195" w14:textId="77777777" w:rsidR="00CB2DA7" w:rsidRDefault="009E64AD">
      <w:pPr>
        <w:rPr>
          <w:rFonts w:ascii="Times New Roman" w:hAnsi="Times New Roman"/>
        </w:rPr>
      </w:pPr>
      <w:r>
        <w:rPr>
          <w:rFonts w:ascii="Times New Roman" w:hAnsi="Times New Roman"/>
        </w:rPr>
        <w:t>Create an</w:t>
      </w:r>
      <w:r w:rsidR="00621095">
        <w:rPr>
          <w:rFonts w:ascii="Times New Roman" w:hAnsi="Times New Roman"/>
        </w:rPr>
        <w:t xml:space="preserve"> application</w:t>
      </w:r>
      <w:r w:rsidR="00621095" w:rsidRPr="00395DB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that displays an advertisement for a piece of property (house, business, condominium, lot, or land).  All lines of code that you write will be within the </w:t>
      </w:r>
      <w:proofErr w:type="spellStart"/>
      <w:r w:rsidR="00DA0D1E" w:rsidRPr="00AD743B">
        <w:rPr>
          <w:rFonts w:ascii="Courier New" w:hAnsi="Courier New"/>
        </w:rPr>
        <w:t>paint</w:t>
      </w:r>
      <w:r w:rsidR="00DA0D1E">
        <w:rPr>
          <w:rFonts w:ascii="Courier New" w:hAnsi="Courier New"/>
        </w:rPr>
        <w:t>Component</w:t>
      </w:r>
      <w:proofErr w:type="spellEnd"/>
      <w:r>
        <w:rPr>
          <w:rFonts w:ascii="Times New Roman" w:hAnsi="Times New Roman"/>
        </w:rPr>
        <w:t xml:space="preserve"> method.</w:t>
      </w:r>
    </w:p>
    <w:p w14:paraId="6B309802" w14:textId="77777777" w:rsidR="00621095" w:rsidRPr="001C2683" w:rsidRDefault="00621095" w:rsidP="00621095">
      <w:pPr>
        <w:pStyle w:val="ListParagraph"/>
        <w:numPr>
          <w:ilvl w:val="0"/>
          <w:numId w:val="12"/>
        </w:numPr>
        <w:tabs>
          <w:tab w:val="clear" w:pos="720"/>
        </w:tabs>
        <w:suppressAutoHyphens w:val="0"/>
        <w:spacing w:after="0" w:line="240" w:lineRule="auto"/>
        <w:contextualSpacing/>
        <w:rPr>
          <w:rFonts w:ascii="Times New Roman" w:hAnsi="Times New Roman"/>
          <w:b/>
          <w:bCs/>
        </w:rPr>
      </w:pPr>
      <w:r w:rsidRPr="001C2683">
        <w:rPr>
          <w:rFonts w:ascii="Times New Roman" w:hAnsi="Times New Roman"/>
          <w:b/>
          <w:bCs/>
        </w:rPr>
        <w:t>Start with the template provided above.</w:t>
      </w:r>
    </w:p>
    <w:p w14:paraId="42447E7C" w14:textId="77777777" w:rsidR="00621095" w:rsidRPr="001C2683" w:rsidRDefault="00621095" w:rsidP="00621095">
      <w:pPr>
        <w:pStyle w:val="ListParagraph"/>
        <w:numPr>
          <w:ilvl w:val="0"/>
          <w:numId w:val="12"/>
        </w:numPr>
        <w:tabs>
          <w:tab w:val="clear" w:pos="720"/>
        </w:tabs>
        <w:suppressAutoHyphens w:val="0"/>
        <w:spacing w:after="0" w:line="240" w:lineRule="auto"/>
        <w:contextualSpacing/>
        <w:rPr>
          <w:rFonts w:ascii="Times New Roman" w:hAnsi="Times New Roman"/>
          <w:b/>
          <w:bCs/>
        </w:rPr>
      </w:pPr>
      <w:r w:rsidRPr="001C2683">
        <w:rPr>
          <w:rFonts w:ascii="Times New Roman" w:hAnsi="Times New Roman"/>
          <w:b/>
          <w:bCs/>
        </w:rPr>
        <w:t>Draw a 500x300 rectangle to form the border (5 pts).</w:t>
      </w:r>
    </w:p>
    <w:p w14:paraId="58B53B54" w14:textId="77777777" w:rsidR="00621095" w:rsidRPr="001C2683" w:rsidRDefault="00621095" w:rsidP="00067361">
      <w:pPr>
        <w:pStyle w:val="ListParagraph"/>
        <w:numPr>
          <w:ilvl w:val="0"/>
          <w:numId w:val="12"/>
        </w:numPr>
        <w:spacing w:after="0"/>
        <w:rPr>
          <w:b/>
          <w:bCs/>
        </w:rPr>
      </w:pPr>
      <w:r w:rsidRPr="001C2683">
        <w:rPr>
          <w:rFonts w:ascii="Times New Roman" w:hAnsi="Times New Roman"/>
          <w:b/>
          <w:bCs/>
        </w:rPr>
        <w:t>Provide the title, description and features of the house or property plus any other fictional information you choose such as realtor or map (15 pts).</w:t>
      </w:r>
    </w:p>
    <w:p w14:paraId="3BB1EF04" w14:textId="77777777" w:rsidR="00621095" w:rsidRPr="000F76FA" w:rsidRDefault="00621095" w:rsidP="00067361">
      <w:pPr>
        <w:pStyle w:val="ListParagraph"/>
        <w:numPr>
          <w:ilvl w:val="0"/>
          <w:numId w:val="12"/>
        </w:numPr>
        <w:spacing w:after="0"/>
        <w:rPr>
          <w:b/>
          <w:bCs/>
        </w:rPr>
      </w:pPr>
      <w:r w:rsidRPr="000F76FA">
        <w:rPr>
          <w:rFonts w:ascii="Times New Roman" w:hAnsi="Times New Roman"/>
          <w:b/>
          <w:bCs/>
        </w:rPr>
        <w:t>Use at least five drawing elements such as lines, rectangles and ovals to create a diagram of the property.  This can be a diagram of the house or apartment or survey of the property.  (15 pts).</w:t>
      </w:r>
    </w:p>
    <w:p w14:paraId="342B3CB4" w14:textId="77777777" w:rsidR="00621095" w:rsidRPr="001C2683" w:rsidRDefault="00621095" w:rsidP="00621095">
      <w:pPr>
        <w:pStyle w:val="ListParagraph"/>
        <w:numPr>
          <w:ilvl w:val="0"/>
          <w:numId w:val="12"/>
        </w:numPr>
        <w:tabs>
          <w:tab w:val="clear" w:pos="720"/>
        </w:tabs>
        <w:suppressAutoHyphens w:val="0"/>
        <w:spacing w:after="0" w:line="240" w:lineRule="auto"/>
        <w:contextualSpacing/>
        <w:rPr>
          <w:rFonts w:ascii="Times New Roman" w:hAnsi="Times New Roman"/>
          <w:b/>
          <w:bCs/>
        </w:rPr>
      </w:pPr>
      <w:r w:rsidRPr="001C2683">
        <w:rPr>
          <w:rFonts w:ascii="Times New Roman" w:hAnsi="Times New Roman"/>
          <w:b/>
          <w:bCs/>
        </w:rPr>
        <w:t>Use at least two colors but not too many (10 pts).</w:t>
      </w:r>
    </w:p>
    <w:p w14:paraId="79C48D78" w14:textId="77777777" w:rsidR="00621095" w:rsidRPr="001C2683" w:rsidRDefault="00621095" w:rsidP="00067361">
      <w:pPr>
        <w:pStyle w:val="ListParagraph"/>
        <w:numPr>
          <w:ilvl w:val="0"/>
          <w:numId w:val="12"/>
        </w:numPr>
        <w:spacing w:after="0"/>
        <w:rPr>
          <w:b/>
          <w:bCs/>
        </w:rPr>
      </w:pPr>
      <w:r w:rsidRPr="001C2683">
        <w:rPr>
          <w:rFonts w:ascii="Times New Roman" w:hAnsi="Times New Roman" w:cs="Georgia"/>
          <w:b/>
          <w:bCs/>
        </w:rPr>
        <w:t xml:space="preserve">The </w:t>
      </w:r>
      <w:r w:rsidR="0054667A" w:rsidRPr="001C2683">
        <w:rPr>
          <w:rFonts w:ascii="Times New Roman" w:hAnsi="Times New Roman" w:cs="Georgia"/>
          <w:b/>
          <w:bCs/>
        </w:rPr>
        <w:t>advertisement</w:t>
      </w:r>
      <w:r w:rsidRPr="001C2683">
        <w:rPr>
          <w:rFonts w:ascii="Times New Roman" w:hAnsi="Times New Roman" w:cs="Georgia"/>
          <w:b/>
          <w:bCs/>
        </w:rPr>
        <w:t xml:space="preserve"> layout should be attractive and well balanced (10 pts).</w:t>
      </w:r>
    </w:p>
    <w:p w14:paraId="04742AC2" w14:textId="5BEE03AE" w:rsidR="00621095" w:rsidRPr="000F76FA" w:rsidRDefault="00621095" w:rsidP="00621095">
      <w:pPr>
        <w:pStyle w:val="ListParagraph"/>
        <w:numPr>
          <w:ilvl w:val="0"/>
          <w:numId w:val="12"/>
        </w:numPr>
        <w:spacing w:after="120"/>
        <w:rPr>
          <w:b/>
          <w:bCs/>
        </w:rPr>
      </w:pPr>
      <w:r w:rsidRPr="000F76FA">
        <w:rPr>
          <w:rFonts w:ascii="Times New Roman" w:hAnsi="Times New Roman"/>
          <w:b/>
          <w:bCs/>
        </w:rPr>
        <w:t xml:space="preserve">Avoid using </w:t>
      </w:r>
      <w:r w:rsidR="0028350F" w:rsidRPr="000F76FA">
        <w:rPr>
          <w:rFonts w:ascii="Times New Roman" w:hAnsi="Times New Roman"/>
          <w:b/>
          <w:bCs/>
        </w:rPr>
        <w:t>literal</w:t>
      </w:r>
      <w:r w:rsidR="00F02337" w:rsidRPr="000F76FA">
        <w:rPr>
          <w:rFonts w:ascii="Times New Roman" w:hAnsi="Times New Roman"/>
          <w:b/>
          <w:bCs/>
        </w:rPr>
        <w:t xml:space="preserve"> </w:t>
      </w:r>
      <w:r w:rsidRPr="000F76FA">
        <w:rPr>
          <w:rFonts w:ascii="Times New Roman" w:hAnsi="Times New Roman"/>
          <w:b/>
          <w:bCs/>
        </w:rPr>
        <w:t xml:space="preserve">numbers as parameters </w:t>
      </w:r>
      <w:r w:rsidR="0028350F" w:rsidRPr="000F76FA">
        <w:rPr>
          <w:rFonts w:ascii="Times New Roman" w:hAnsi="Times New Roman"/>
          <w:b/>
          <w:bCs/>
        </w:rPr>
        <w:t xml:space="preserve">(see below) </w:t>
      </w:r>
      <w:r w:rsidRPr="000F76FA">
        <w:rPr>
          <w:rFonts w:ascii="Times New Roman" w:hAnsi="Times New Roman"/>
          <w:b/>
          <w:bCs/>
        </w:rPr>
        <w:t>(15 pts).</w:t>
      </w:r>
    </w:p>
    <w:p w14:paraId="7799192F" w14:textId="77777777" w:rsidR="000F11A7" w:rsidRPr="000F11A7" w:rsidRDefault="000F11A7" w:rsidP="000F11A7">
      <w:pPr>
        <w:spacing w:after="120"/>
        <w:ind w:left="360"/>
      </w:pPr>
    </w:p>
    <w:p w14:paraId="47680F91" w14:textId="77777777" w:rsidR="000F11A7" w:rsidRPr="000F11A7" w:rsidRDefault="000F11A7" w:rsidP="000F11A7">
      <w:pPr>
        <w:pStyle w:val="Heading2"/>
      </w:pPr>
      <w:r w:rsidRPr="000F11A7">
        <w:t xml:space="preserve">Program </w:t>
      </w:r>
      <w:r w:rsidR="00347B2D">
        <w:t>Style Guide</w:t>
      </w:r>
      <w:r w:rsidR="00347B2D" w:rsidRPr="000F11A7">
        <w:t xml:space="preserve"> (</w:t>
      </w:r>
      <w:r w:rsidRPr="000F11A7">
        <w:t>10 pts)</w:t>
      </w:r>
    </w:p>
    <w:p w14:paraId="2F0D1201" w14:textId="647B1827" w:rsidR="000F11A7" w:rsidRDefault="000F11A7" w:rsidP="00606BEA">
      <w:pPr>
        <w:ind w:left="360"/>
      </w:pPr>
      <w:r w:rsidRPr="000F11A7">
        <w:rPr>
          <w:rFonts w:ascii="Times New Roman" w:hAnsi="Times New Roman" w:cs="Georgia"/>
        </w:rPr>
        <w:t>Elegant source code</w:t>
      </w:r>
      <w:r w:rsidR="00347B2D">
        <w:rPr>
          <w:rFonts w:ascii="Times New Roman" w:hAnsi="Times New Roman" w:cs="Georgia"/>
        </w:rPr>
        <w:t xml:space="preserve"> (including comments)</w:t>
      </w:r>
      <w:r w:rsidRPr="000F11A7">
        <w:rPr>
          <w:rFonts w:ascii="Times New Roman" w:hAnsi="Times New Roman" w:cs="Georgia"/>
        </w:rPr>
        <w:t xml:space="preserve"> that follows the GVSU </w:t>
      </w:r>
      <w:hyperlink r:id="rId7" w:history="1">
        <w:r w:rsidRPr="000F11A7">
          <w:rPr>
            <w:rStyle w:val="Hyperlink"/>
            <w:rFonts w:ascii="Times New Roman" w:hAnsi="Times New Roman" w:cs="Georgia"/>
          </w:rPr>
          <w:t>Java Style Guide</w:t>
        </w:r>
      </w:hyperlink>
      <w:r>
        <w:t>.</w:t>
      </w:r>
    </w:p>
    <w:p w14:paraId="048AC91F" w14:textId="77777777" w:rsidR="00CB2DA7" w:rsidRDefault="00CB2DA7" w:rsidP="00606BEA"/>
    <w:p w14:paraId="5B5251F9" w14:textId="77777777" w:rsidR="00CB2DA7" w:rsidRDefault="009E64AD">
      <w:pPr>
        <w:widowControl w:val="0"/>
        <w:spacing w:after="120"/>
      </w:pPr>
      <w:r>
        <w:rPr>
          <w:rFonts w:ascii="Times New Roman" w:hAnsi="Times New Roman" w:cs="Georgia"/>
          <w:b/>
          <w:sz w:val="28"/>
          <w:szCs w:val="26"/>
        </w:rPr>
        <w:t>Using Variables as Method Parameters</w:t>
      </w:r>
    </w:p>
    <w:p w14:paraId="6D50F85D" w14:textId="7F43252F" w:rsidR="008C0E10" w:rsidRDefault="009E64AD">
      <w:pPr>
        <w:widowControl w:val="0"/>
        <w:spacing w:after="120"/>
        <w:rPr>
          <w:rFonts w:ascii="Times New Roman" w:hAnsi="Times New Roman"/>
        </w:rPr>
      </w:pPr>
      <w:r>
        <w:rPr>
          <w:rFonts w:ascii="Times New Roman" w:hAnsi="Times New Roman" w:cs="Georgia"/>
          <w:szCs w:val="26"/>
        </w:rPr>
        <w:t xml:space="preserve">Your goal is to be able to change the location of your </w:t>
      </w:r>
      <w:r w:rsidR="008C0E10">
        <w:rPr>
          <w:rFonts w:ascii="Times New Roman" w:hAnsi="Times New Roman" w:cs="Georgia"/>
          <w:szCs w:val="26"/>
        </w:rPr>
        <w:t xml:space="preserve">diagram </w:t>
      </w:r>
      <w:r>
        <w:rPr>
          <w:rFonts w:ascii="Times New Roman" w:hAnsi="Times New Roman" w:cs="Georgia"/>
          <w:szCs w:val="26"/>
        </w:rPr>
        <w:t>and other portions by changing only a few lines of code.</w:t>
      </w:r>
      <w:r w:rsidR="0028350F">
        <w:rPr>
          <w:rFonts w:ascii="Times New Roman" w:hAnsi="Times New Roman" w:cs="Georgia"/>
          <w:szCs w:val="26"/>
        </w:rPr>
        <w:t xml:space="preserve"> </w:t>
      </w:r>
      <w:r w:rsidR="0028350F">
        <w:rPr>
          <w:rFonts w:ascii="Times New Roman" w:hAnsi="Times New Roman"/>
        </w:rPr>
        <w:t xml:space="preserve">If you use literal numbers for the </w:t>
      </w:r>
      <w:proofErr w:type="gramStart"/>
      <w:r w:rsidR="0028350F">
        <w:rPr>
          <w:rFonts w:ascii="Times New Roman" w:hAnsi="Times New Roman"/>
        </w:rPr>
        <w:t>parameters</w:t>
      </w:r>
      <w:proofErr w:type="gramEnd"/>
      <w:r w:rsidR="0028350F">
        <w:rPr>
          <w:rFonts w:ascii="Times New Roman" w:hAnsi="Times New Roman"/>
        </w:rPr>
        <w:t xml:space="preserve"> then it makes it more difficult to change the location of the drawing later. </w:t>
      </w:r>
      <w:r w:rsidR="008C0E10">
        <w:rPr>
          <w:rFonts w:ascii="Times New Roman" w:hAnsi="Times New Roman"/>
        </w:rPr>
        <w:t xml:space="preserve"> For example, if you have </w:t>
      </w:r>
      <w:proofErr w:type="spellStart"/>
      <w:proofErr w:type="gramStart"/>
      <w:r w:rsidR="008C0E10">
        <w:rPr>
          <w:rFonts w:ascii="Times New Roman" w:hAnsi="Times New Roman"/>
        </w:rPr>
        <w:t>drawRect</w:t>
      </w:r>
      <w:proofErr w:type="spellEnd"/>
      <w:r w:rsidR="008C0E10">
        <w:rPr>
          <w:rFonts w:ascii="Times New Roman" w:hAnsi="Times New Roman"/>
        </w:rPr>
        <w:t>(</w:t>
      </w:r>
      <w:proofErr w:type="gramEnd"/>
      <w:r w:rsidR="008C0E10">
        <w:rPr>
          <w:rFonts w:ascii="Times New Roman" w:hAnsi="Times New Roman"/>
        </w:rPr>
        <w:t>1,2,3,4), you would have to change the location parameters (1 and 2) for this method, and all the other methods used to draw your diagram.</w:t>
      </w:r>
    </w:p>
    <w:p w14:paraId="001FA1A4" w14:textId="1D38A8B2" w:rsidR="00CB2DA7" w:rsidRDefault="0028350F">
      <w:pPr>
        <w:widowControl w:val="0"/>
        <w:spacing w:after="120"/>
      </w:pPr>
      <w:r>
        <w:rPr>
          <w:rFonts w:ascii="Times New Roman" w:hAnsi="Times New Roman"/>
        </w:rPr>
        <w:t xml:space="preserve">Instead, assign values to variables for the base location of the diagram (like the upper-level corner) and use them as parameters. </w:t>
      </w:r>
      <w:r w:rsidR="008C0E10">
        <w:rPr>
          <w:rFonts w:ascii="Times New Roman" w:hAnsi="Times New Roman"/>
        </w:rPr>
        <w:t xml:space="preserve">For </w:t>
      </w:r>
      <w:proofErr w:type="gramStart"/>
      <w:r w:rsidR="008C0E10">
        <w:rPr>
          <w:rFonts w:ascii="Times New Roman" w:hAnsi="Times New Roman"/>
        </w:rPr>
        <w:t>example</w:t>
      </w:r>
      <w:proofErr w:type="gramEnd"/>
      <w:r w:rsidR="008C0E10">
        <w:rPr>
          <w:rFonts w:ascii="Times New Roman" w:hAnsi="Times New Roman"/>
        </w:rPr>
        <w:t>…</w:t>
      </w:r>
    </w:p>
    <w:p w14:paraId="5888BE6F" w14:textId="77777777" w:rsidR="00CB2DA7" w:rsidRDefault="009E64AD">
      <w:pPr>
        <w:widowControl w:val="0"/>
        <w:spacing w:after="120"/>
      </w:pPr>
      <w:r>
        <w:rPr>
          <w:rFonts w:ascii="Times New Roman" w:hAnsi="Times New Roman" w:cs="Georgia"/>
          <w:b/>
          <w:szCs w:val="26"/>
        </w:rPr>
        <w:t>Poor:</w:t>
      </w:r>
    </w:p>
    <w:p w14:paraId="10FE8876" w14:textId="77777777" w:rsidR="00CB2DA7" w:rsidRDefault="009E64AD">
      <w:pPr>
        <w:widowControl w:val="0"/>
        <w:spacing w:after="120"/>
        <w:ind w:firstLine="720"/>
      </w:pPr>
      <w:proofErr w:type="spellStart"/>
      <w:proofErr w:type="gramStart"/>
      <w:r>
        <w:rPr>
          <w:rFonts w:ascii="Courier New" w:hAnsi="Courier New" w:cs="Georgia"/>
          <w:sz w:val="20"/>
          <w:szCs w:val="26"/>
        </w:rPr>
        <w:t>g.drawRect</w:t>
      </w:r>
      <w:proofErr w:type="spellEnd"/>
      <w:proofErr w:type="gramEnd"/>
      <w:r>
        <w:rPr>
          <w:rFonts w:ascii="Courier New" w:hAnsi="Courier New" w:cs="Georgia"/>
          <w:sz w:val="20"/>
          <w:szCs w:val="26"/>
        </w:rPr>
        <w:t>(10, 10, 50, 40);</w:t>
      </w:r>
    </w:p>
    <w:p w14:paraId="0FC5DA75" w14:textId="77777777" w:rsidR="00CB2DA7" w:rsidRDefault="009E64AD">
      <w:pPr>
        <w:widowControl w:val="0"/>
        <w:spacing w:after="120"/>
      </w:pPr>
      <w:r>
        <w:rPr>
          <w:rFonts w:ascii="Times New Roman" w:hAnsi="Times New Roman" w:cs="Georgia"/>
          <w:b/>
          <w:szCs w:val="26"/>
        </w:rPr>
        <w:t>Better:</w:t>
      </w:r>
    </w:p>
    <w:p w14:paraId="345A67D6" w14:textId="77777777" w:rsidR="00CB2DA7" w:rsidRDefault="009E64AD">
      <w:pPr>
        <w:widowControl w:val="0"/>
        <w:spacing w:after="120"/>
        <w:ind w:firstLine="720"/>
      </w:pPr>
      <w:proofErr w:type="spellStart"/>
      <w:proofErr w:type="gramStart"/>
      <w:r>
        <w:rPr>
          <w:rFonts w:ascii="Courier New" w:hAnsi="Courier New" w:cs="Georgia"/>
          <w:sz w:val="20"/>
          <w:szCs w:val="26"/>
        </w:rPr>
        <w:t>g.drawRect</w:t>
      </w:r>
      <w:proofErr w:type="spellEnd"/>
      <w:proofErr w:type="gramEnd"/>
      <w:r>
        <w:rPr>
          <w:rFonts w:ascii="Courier New" w:hAnsi="Courier New" w:cs="Georgia"/>
          <w:sz w:val="20"/>
          <w:szCs w:val="26"/>
        </w:rPr>
        <w:t>(x, y, width, height);</w:t>
      </w:r>
    </w:p>
    <w:p w14:paraId="0B4E5277" w14:textId="77777777" w:rsidR="00CB2DA7" w:rsidRDefault="009E64AD">
      <w:pPr>
        <w:widowControl w:val="0"/>
        <w:spacing w:after="120"/>
        <w:ind w:firstLine="720"/>
      </w:pPr>
      <w:proofErr w:type="spellStart"/>
      <w:proofErr w:type="gramStart"/>
      <w:r>
        <w:rPr>
          <w:rFonts w:ascii="Courier New" w:hAnsi="Courier New" w:cs="Georgia"/>
          <w:sz w:val="20"/>
          <w:szCs w:val="26"/>
        </w:rPr>
        <w:t>g.drawRect</w:t>
      </w:r>
      <w:proofErr w:type="spellEnd"/>
      <w:proofErr w:type="gramEnd"/>
      <w:r>
        <w:rPr>
          <w:rFonts w:ascii="Courier New" w:hAnsi="Courier New" w:cs="Georgia"/>
          <w:sz w:val="20"/>
          <w:szCs w:val="26"/>
        </w:rPr>
        <w:t>(x + 5, y + 10, width, height * 1.5);</w:t>
      </w:r>
    </w:p>
    <w:p w14:paraId="5B25E0FB" w14:textId="77777777" w:rsidR="008C0E10" w:rsidRDefault="008C0E10" w:rsidP="008C0E10">
      <w:pPr>
        <w:pStyle w:val="Heading2"/>
      </w:pPr>
      <w:r w:rsidRPr="00067361">
        <w:lastRenderedPageBreak/>
        <w:t>Challenge Requirements (20 pts)</w:t>
      </w:r>
    </w:p>
    <w:p w14:paraId="5734ED80" w14:textId="77777777" w:rsidR="008C0E10" w:rsidRDefault="008C0E10" w:rsidP="008C0E10">
      <w:pPr>
        <w:ind w:left="360"/>
      </w:pPr>
      <w:r>
        <w:rPr>
          <w:rFonts w:ascii="Times New Roman" w:hAnsi="Times New Roman"/>
        </w:rPr>
        <w:t xml:space="preserve">The following should only be attempted after </w:t>
      </w:r>
      <w:proofErr w:type="gramStart"/>
      <w:r>
        <w:rPr>
          <w:rFonts w:ascii="Times New Roman" w:hAnsi="Times New Roman"/>
          <w:b/>
          <w:bCs/>
        </w:rPr>
        <w:t>all</w:t>
      </w:r>
      <w:r>
        <w:rPr>
          <w:rFonts w:ascii="Times New Roman" w:hAnsi="Times New Roman"/>
        </w:rPr>
        <w:t xml:space="preserve"> of</w:t>
      </w:r>
      <w:proofErr w:type="gramEnd"/>
      <w:r>
        <w:rPr>
          <w:rFonts w:ascii="Times New Roman" w:hAnsi="Times New Roman"/>
        </w:rPr>
        <w:t xml:space="preserve"> the above requirements have been completed.  Challenge exercises demonstrate that you have the initiative to investigate problems and identify solutions with minimal help from your instructor.  </w:t>
      </w:r>
    </w:p>
    <w:p w14:paraId="24882C0E" w14:textId="77777777" w:rsidR="008C0E10" w:rsidRDefault="008C0E10" w:rsidP="008C0E10">
      <w:pPr>
        <w:pStyle w:val="ListParagraph"/>
        <w:numPr>
          <w:ilvl w:val="0"/>
          <w:numId w:val="5"/>
        </w:numPr>
        <w:spacing w:after="0"/>
      </w:pPr>
      <w:r>
        <w:rPr>
          <w:rFonts w:ascii="Times New Roman" w:hAnsi="Times New Roman"/>
        </w:rPr>
        <w:t>Use multiple fonts sizes and styles.  See additional information below. (10 pts)</w:t>
      </w:r>
    </w:p>
    <w:p w14:paraId="170EE5C9" w14:textId="77777777" w:rsidR="008C0E10" w:rsidRDefault="008C0E10" w:rsidP="008C0E10">
      <w:pPr>
        <w:pStyle w:val="ListParagraph"/>
        <w:numPr>
          <w:ilvl w:val="0"/>
          <w:numId w:val="5"/>
        </w:numPr>
        <w:spacing w:after="0"/>
      </w:pPr>
      <w:r>
        <w:rPr>
          <w:rFonts w:ascii="Times New Roman" w:hAnsi="Times New Roman"/>
        </w:rPr>
        <w:t>Add a photo of the property.  See additional information below. (10 pts)</w:t>
      </w:r>
    </w:p>
    <w:p w14:paraId="7099E653" w14:textId="77777777" w:rsidR="008C0E10" w:rsidRDefault="008C0E10">
      <w:pPr>
        <w:widowControl w:val="0"/>
        <w:spacing w:after="120"/>
        <w:rPr>
          <w:rFonts w:ascii="Times New Roman" w:hAnsi="Times New Roman" w:cs="Georgia"/>
          <w:b/>
          <w:sz w:val="28"/>
          <w:szCs w:val="26"/>
        </w:rPr>
      </w:pPr>
    </w:p>
    <w:p w14:paraId="5D4CC8E0" w14:textId="77777777" w:rsidR="00CB2DA7" w:rsidRDefault="009E64AD">
      <w:pPr>
        <w:widowControl w:val="0"/>
        <w:spacing w:after="120"/>
      </w:pPr>
      <w:r>
        <w:rPr>
          <w:rFonts w:ascii="Times New Roman" w:hAnsi="Times New Roman" w:cs="Georgia"/>
          <w:b/>
          <w:sz w:val="28"/>
          <w:szCs w:val="26"/>
        </w:rPr>
        <w:t>Changing Font Sizes and Styles</w:t>
      </w:r>
    </w:p>
    <w:p w14:paraId="65C3195B" w14:textId="77777777" w:rsidR="00CB2DA7" w:rsidRDefault="009E64AD">
      <w:pPr>
        <w:widowControl w:val="0"/>
        <w:spacing w:after="120"/>
      </w:pPr>
      <w:r>
        <w:rPr>
          <w:rFonts w:ascii="Times New Roman" w:hAnsi="Times New Roman" w:cs="Georgia"/>
          <w:szCs w:val="26"/>
        </w:rPr>
        <w:t xml:space="preserve">The </w:t>
      </w:r>
      <w:proofErr w:type="spellStart"/>
      <w:r>
        <w:rPr>
          <w:rFonts w:ascii="Times New Roman" w:hAnsi="Times New Roman" w:cs="Georgia"/>
          <w:szCs w:val="26"/>
        </w:rPr>
        <w:t>setFont</w:t>
      </w:r>
      <w:proofErr w:type="spellEnd"/>
      <w:r>
        <w:rPr>
          <w:rFonts w:ascii="Times New Roman" w:hAnsi="Times New Roman" w:cs="Georgia"/>
          <w:szCs w:val="26"/>
        </w:rPr>
        <w:t xml:space="preserve"> method takes a single parameter of type Font.  However, a Font object must be instantiated first.  </w:t>
      </w:r>
    </w:p>
    <w:p w14:paraId="08B0AC0D" w14:textId="77777777" w:rsidR="00CB2DA7" w:rsidRDefault="009E64AD">
      <w:pPr>
        <w:widowControl w:val="0"/>
        <w:spacing w:after="120"/>
        <w:ind w:firstLine="720"/>
      </w:pPr>
      <w:r>
        <w:rPr>
          <w:rFonts w:ascii="Courier New" w:hAnsi="Courier New" w:cs="Georgia"/>
          <w:szCs w:val="26"/>
        </w:rPr>
        <w:t xml:space="preserve">Font </w:t>
      </w:r>
      <w:proofErr w:type="spellStart"/>
      <w:r>
        <w:rPr>
          <w:rFonts w:ascii="Courier New" w:hAnsi="Courier New" w:cs="Georgia"/>
          <w:szCs w:val="26"/>
        </w:rPr>
        <w:t>myFont</w:t>
      </w:r>
      <w:proofErr w:type="spellEnd"/>
      <w:r>
        <w:rPr>
          <w:rFonts w:ascii="Courier New" w:hAnsi="Courier New" w:cs="Georgia"/>
          <w:szCs w:val="26"/>
        </w:rPr>
        <w:t xml:space="preserve"> = new </w:t>
      </w:r>
      <w:proofErr w:type="gramStart"/>
      <w:r>
        <w:rPr>
          <w:rFonts w:ascii="Courier New" w:hAnsi="Courier New" w:cs="Georgia"/>
          <w:szCs w:val="26"/>
        </w:rPr>
        <w:t>Font(</w:t>
      </w:r>
      <w:proofErr w:type="gramEnd"/>
      <w:r>
        <w:rPr>
          <w:rFonts w:ascii="Courier New" w:hAnsi="Courier New" w:cs="Georgia"/>
          <w:szCs w:val="26"/>
        </w:rPr>
        <w:t xml:space="preserve">"serif", </w:t>
      </w:r>
      <w:proofErr w:type="spellStart"/>
      <w:r>
        <w:rPr>
          <w:rFonts w:ascii="Courier New" w:hAnsi="Courier New" w:cs="Georgia"/>
          <w:szCs w:val="26"/>
        </w:rPr>
        <w:t>Font.ITALIC</w:t>
      </w:r>
      <w:proofErr w:type="spellEnd"/>
      <w:r>
        <w:rPr>
          <w:rFonts w:ascii="Courier New" w:hAnsi="Courier New" w:cs="Georgia"/>
          <w:szCs w:val="26"/>
        </w:rPr>
        <w:t>, 20);</w:t>
      </w:r>
    </w:p>
    <w:p w14:paraId="7CC52917" w14:textId="77777777" w:rsidR="00CB2DA7" w:rsidRDefault="009E64AD">
      <w:pPr>
        <w:widowControl w:val="0"/>
        <w:spacing w:after="120"/>
        <w:ind w:firstLine="720"/>
      </w:pPr>
      <w:proofErr w:type="spellStart"/>
      <w:proofErr w:type="gramStart"/>
      <w:r>
        <w:rPr>
          <w:rFonts w:ascii="Courier New" w:hAnsi="Courier New" w:cs="Georgia"/>
          <w:szCs w:val="26"/>
        </w:rPr>
        <w:t>g.setFont</w:t>
      </w:r>
      <w:proofErr w:type="spellEnd"/>
      <w:proofErr w:type="gramEnd"/>
      <w:r>
        <w:rPr>
          <w:rFonts w:ascii="Courier New" w:hAnsi="Courier New" w:cs="Georgia"/>
          <w:szCs w:val="26"/>
        </w:rPr>
        <w:t>(</w:t>
      </w:r>
      <w:proofErr w:type="spellStart"/>
      <w:r>
        <w:rPr>
          <w:rFonts w:ascii="Courier New" w:hAnsi="Courier New" w:cs="Georgia"/>
          <w:szCs w:val="26"/>
        </w:rPr>
        <w:t>myFont</w:t>
      </w:r>
      <w:proofErr w:type="spellEnd"/>
      <w:r>
        <w:rPr>
          <w:rFonts w:ascii="Courier New" w:hAnsi="Courier New" w:cs="Georgia"/>
          <w:szCs w:val="26"/>
        </w:rPr>
        <w:t>);</w:t>
      </w:r>
    </w:p>
    <w:p w14:paraId="32C6444D" w14:textId="77777777" w:rsidR="00CB2DA7" w:rsidRDefault="00CB2DA7">
      <w:pPr>
        <w:widowControl w:val="0"/>
        <w:spacing w:after="120"/>
      </w:pPr>
    </w:p>
    <w:p w14:paraId="7B371C01" w14:textId="77777777" w:rsidR="00CB2DA7" w:rsidRDefault="009E64AD">
      <w:pPr>
        <w:pStyle w:val="ListParagraph"/>
        <w:widowControl w:val="0"/>
        <w:numPr>
          <w:ilvl w:val="0"/>
          <w:numId w:val="6"/>
        </w:numPr>
        <w:spacing w:after="120"/>
      </w:pPr>
      <w:r>
        <w:rPr>
          <w:rFonts w:ascii="Times New Roman" w:hAnsi="Times New Roman" w:cs="Georgia"/>
          <w:szCs w:val="26"/>
        </w:rPr>
        <w:t>Generic font names include “serif”, “sanserif” and “monospaced”.  More specific font names might work as well depending on the computer: “Times”, “Helvetica”, “Courier” and other names you might know.</w:t>
      </w:r>
    </w:p>
    <w:p w14:paraId="0C3A50FF" w14:textId="77777777" w:rsidR="00CB2DA7" w:rsidRDefault="009E64AD">
      <w:pPr>
        <w:pStyle w:val="ListParagraph"/>
        <w:widowControl w:val="0"/>
        <w:numPr>
          <w:ilvl w:val="0"/>
          <w:numId w:val="6"/>
        </w:numPr>
        <w:spacing w:after="120"/>
      </w:pPr>
      <w:r>
        <w:rPr>
          <w:rFonts w:ascii="Times New Roman" w:hAnsi="Times New Roman" w:cs="Georgia"/>
          <w:szCs w:val="26"/>
        </w:rPr>
        <w:t xml:space="preserve">Font styles include </w:t>
      </w:r>
      <w:proofErr w:type="spellStart"/>
      <w:r>
        <w:rPr>
          <w:rFonts w:ascii="Times New Roman" w:hAnsi="Times New Roman" w:cs="Georgia"/>
          <w:szCs w:val="26"/>
        </w:rPr>
        <w:t>Font.PLAIN</w:t>
      </w:r>
      <w:proofErr w:type="spellEnd"/>
      <w:r>
        <w:rPr>
          <w:rFonts w:ascii="Times New Roman" w:hAnsi="Times New Roman" w:cs="Georgia"/>
          <w:szCs w:val="26"/>
        </w:rPr>
        <w:t xml:space="preserve">, </w:t>
      </w:r>
      <w:proofErr w:type="spellStart"/>
      <w:r>
        <w:rPr>
          <w:rFonts w:ascii="Times New Roman" w:hAnsi="Times New Roman" w:cs="Georgia"/>
          <w:szCs w:val="26"/>
        </w:rPr>
        <w:t>Font.ITALIC</w:t>
      </w:r>
      <w:proofErr w:type="spellEnd"/>
      <w:r>
        <w:rPr>
          <w:rFonts w:ascii="Times New Roman" w:hAnsi="Times New Roman" w:cs="Georgia"/>
          <w:szCs w:val="26"/>
        </w:rPr>
        <w:t xml:space="preserve">, </w:t>
      </w:r>
      <w:proofErr w:type="spellStart"/>
      <w:r>
        <w:rPr>
          <w:rFonts w:ascii="Times New Roman" w:hAnsi="Times New Roman" w:cs="Georgia"/>
          <w:szCs w:val="26"/>
        </w:rPr>
        <w:t>Font.BOLD</w:t>
      </w:r>
      <w:proofErr w:type="spellEnd"/>
      <w:r>
        <w:rPr>
          <w:rFonts w:ascii="Times New Roman" w:hAnsi="Times New Roman" w:cs="Georgia"/>
          <w:szCs w:val="26"/>
        </w:rPr>
        <w:t xml:space="preserve"> or you can combine </w:t>
      </w:r>
      <w:proofErr w:type="spellStart"/>
      <w:r>
        <w:rPr>
          <w:rFonts w:ascii="Times New Roman" w:hAnsi="Times New Roman" w:cs="Georgia"/>
          <w:szCs w:val="26"/>
        </w:rPr>
        <w:t>Font.ITALIC+Font.BOLD</w:t>
      </w:r>
      <w:proofErr w:type="spellEnd"/>
      <w:r>
        <w:rPr>
          <w:rFonts w:ascii="Times New Roman" w:hAnsi="Times New Roman" w:cs="Georgia"/>
          <w:szCs w:val="26"/>
        </w:rPr>
        <w:t>.</w:t>
      </w:r>
    </w:p>
    <w:p w14:paraId="3441F937" w14:textId="77777777" w:rsidR="00CB2DA7" w:rsidRDefault="009E64AD">
      <w:pPr>
        <w:pStyle w:val="ListParagraph"/>
        <w:widowControl w:val="0"/>
        <w:numPr>
          <w:ilvl w:val="0"/>
          <w:numId w:val="6"/>
        </w:numPr>
        <w:spacing w:after="120"/>
      </w:pPr>
      <w:r>
        <w:rPr>
          <w:rFonts w:ascii="Times New Roman" w:hAnsi="Times New Roman" w:cs="Georgia"/>
          <w:szCs w:val="26"/>
        </w:rPr>
        <w:t>Font size, the third parameter, ty</w:t>
      </w:r>
      <w:bookmarkStart w:id="0" w:name="_GoBack"/>
      <w:bookmarkEnd w:id="0"/>
      <w:r>
        <w:rPr>
          <w:rFonts w:ascii="Times New Roman" w:hAnsi="Times New Roman" w:cs="Georgia"/>
          <w:szCs w:val="26"/>
        </w:rPr>
        <w:t>pically ranges from 10-48.</w:t>
      </w:r>
    </w:p>
    <w:p w14:paraId="62027DC2" w14:textId="77777777" w:rsidR="00CB2DA7" w:rsidRDefault="009E64AD" w:rsidP="00A01FF7">
      <w:pPr>
        <w:pageBreakBefore/>
        <w:widowControl w:val="0"/>
        <w:spacing w:after="120"/>
      </w:pPr>
      <w:r w:rsidRPr="00A01FF7">
        <w:rPr>
          <w:rFonts w:ascii="Times New Roman" w:hAnsi="Times New Roman" w:cs="Georgia"/>
          <w:b/>
          <w:sz w:val="28"/>
          <w:szCs w:val="26"/>
        </w:rPr>
        <w:lastRenderedPageBreak/>
        <w:t>Adding an Image</w:t>
      </w:r>
    </w:p>
    <w:p w14:paraId="149F5FF5" w14:textId="77777777" w:rsidR="00CB2DA7" w:rsidRDefault="00CB2DA7">
      <w:pPr>
        <w:widowControl w:val="0"/>
        <w:spacing w:after="120"/>
      </w:pPr>
    </w:p>
    <w:p w14:paraId="413103BC" w14:textId="77777777" w:rsidR="00CB2DA7" w:rsidRDefault="009E64AD">
      <w:pPr>
        <w:widowControl w:val="0"/>
        <w:spacing w:after="120"/>
      </w:pPr>
      <w:r>
        <w:rPr>
          <w:rFonts w:ascii="Times New Roman" w:hAnsi="Times New Roman" w:cs="Georgia"/>
          <w:szCs w:val="26"/>
        </w:rPr>
        <w:t>You must import additional packages for the following code to compile.</w:t>
      </w:r>
    </w:p>
    <w:p w14:paraId="106912F3" w14:textId="77777777" w:rsidR="00CB2DA7" w:rsidRDefault="009E64AD" w:rsidP="000F11A7">
      <w:pPr>
        <w:widowControl w:val="0"/>
        <w:spacing w:after="0"/>
        <w:ind w:firstLine="720"/>
      </w:pPr>
      <w:r>
        <w:rPr>
          <w:rFonts w:ascii="Courier New" w:hAnsi="Courier New" w:cs="Georgia"/>
          <w:szCs w:val="26"/>
        </w:rPr>
        <w:t xml:space="preserve">import </w:t>
      </w:r>
      <w:proofErr w:type="spellStart"/>
      <w:proofErr w:type="gramStart"/>
      <w:r>
        <w:rPr>
          <w:rFonts w:ascii="Courier New" w:hAnsi="Courier New" w:cs="Georgia"/>
          <w:szCs w:val="26"/>
        </w:rPr>
        <w:t>java.awt.image</w:t>
      </w:r>
      <w:proofErr w:type="spellEnd"/>
      <w:proofErr w:type="gramEnd"/>
      <w:r>
        <w:rPr>
          <w:rFonts w:ascii="Courier New" w:hAnsi="Courier New" w:cs="Georgia"/>
          <w:szCs w:val="26"/>
        </w:rPr>
        <w:t>.*;</w:t>
      </w:r>
    </w:p>
    <w:p w14:paraId="2A08AAFA" w14:textId="77777777" w:rsidR="00CB2DA7" w:rsidRDefault="009E64AD" w:rsidP="000F11A7">
      <w:pPr>
        <w:widowControl w:val="0"/>
        <w:spacing w:after="0"/>
        <w:ind w:firstLine="720"/>
      </w:pPr>
      <w:r>
        <w:rPr>
          <w:rFonts w:ascii="Courier New" w:hAnsi="Courier New" w:cs="Georgia"/>
          <w:szCs w:val="26"/>
        </w:rPr>
        <w:t xml:space="preserve">import </w:t>
      </w:r>
      <w:proofErr w:type="gramStart"/>
      <w:r>
        <w:rPr>
          <w:rFonts w:ascii="Courier New" w:hAnsi="Courier New" w:cs="Georgia"/>
          <w:szCs w:val="26"/>
        </w:rPr>
        <w:t>java.net.*</w:t>
      </w:r>
      <w:proofErr w:type="gramEnd"/>
      <w:r>
        <w:rPr>
          <w:rFonts w:ascii="Courier New" w:hAnsi="Courier New" w:cs="Georgia"/>
          <w:szCs w:val="26"/>
        </w:rPr>
        <w:t>;</w:t>
      </w:r>
    </w:p>
    <w:p w14:paraId="2994033A" w14:textId="77777777" w:rsidR="00CB2DA7" w:rsidRDefault="009E64AD" w:rsidP="000F11A7">
      <w:pPr>
        <w:widowControl w:val="0"/>
        <w:spacing w:after="0"/>
        <w:ind w:firstLine="720"/>
      </w:pPr>
      <w:r>
        <w:rPr>
          <w:rFonts w:ascii="Courier New" w:hAnsi="Courier New" w:cs="Georgia"/>
          <w:szCs w:val="26"/>
        </w:rPr>
        <w:t xml:space="preserve">import </w:t>
      </w:r>
      <w:proofErr w:type="spellStart"/>
      <w:proofErr w:type="gramStart"/>
      <w:r>
        <w:rPr>
          <w:rFonts w:ascii="Courier New" w:hAnsi="Courier New" w:cs="Georgia"/>
          <w:szCs w:val="26"/>
        </w:rPr>
        <w:t>javax.imageio</w:t>
      </w:r>
      <w:proofErr w:type="spellEnd"/>
      <w:proofErr w:type="gramEnd"/>
      <w:r>
        <w:rPr>
          <w:rFonts w:ascii="Courier New" w:hAnsi="Courier New" w:cs="Georgia"/>
          <w:szCs w:val="26"/>
        </w:rPr>
        <w:t>.*;</w:t>
      </w:r>
    </w:p>
    <w:p w14:paraId="2E4C89B5" w14:textId="77777777" w:rsidR="00CB2DA7" w:rsidRDefault="009E64AD" w:rsidP="000F11A7">
      <w:pPr>
        <w:widowControl w:val="0"/>
        <w:spacing w:after="0"/>
        <w:ind w:firstLine="720"/>
      </w:pPr>
      <w:r>
        <w:rPr>
          <w:rFonts w:ascii="Courier New" w:hAnsi="Courier New" w:cs="Georgia"/>
          <w:szCs w:val="26"/>
        </w:rPr>
        <w:t xml:space="preserve">import </w:t>
      </w:r>
      <w:proofErr w:type="gramStart"/>
      <w:r>
        <w:rPr>
          <w:rFonts w:ascii="Courier New" w:hAnsi="Courier New" w:cs="Georgia"/>
          <w:szCs w:val="26"/>
        </w:rPr>
        <w:t>java.io.*</w:t>
      </w:r>
      <w:proofErr w:type="gramEnd"/>
      <w:r>
        <w:rPr>
          <w:rFonts w:ascii="Courier New" w:hAnsi="Courier New" w:cs="Georgia"/>
          <w:szCs w:val="26"/>
        </w:rPr>
        <w:t>;</w:t>
      </w:r>
    </w:p>
    <w:p w14:paraId="494BC317" w14:textId="77777777" w:rsidR="00CB2DA7" w:rsidRDefault="00CB2DA7">
      <w:pPr>
        <w:widowControl w:val="0"/>
        <w:spacing w:after="120"/>
      </w:pPr>
    </w:p>
    <w:p w14:paraId="7A881721" w14:textId="3EFF4FE8" w:rsidR="00CB2DA7" w:rsidRDefault="009E64AD">
      <w:pPr>
        <w:widowControl w:val="0"/>
        <w:spacing w:after="120"/>
      </w:pPr>
      <w:r>
        <w:rPr>
          <w:rFonts w:ascii="Times New Roman" w:hAnsi="Times New Roman" w:cs="Georgia"/>
          <w:szCs w:val="26"/>
        </w:rPr>
        <w:t xml:space="preserve">The following code uses some advanced features not covered in the book to display a JPEG or GIF image.  This assumes you have an image in the directory of your </w:t>
      </w:r>
      <w:proofErr w:type="spellStart"/>
      <w:r>
        <w:rPr>
          <w:rFonts w:ascii="Times New Roman" w:hAnsi="Times New Roman" w:cs="Georgia"/>
          <w:szCs w:val="26"/>
        </w:rPr>
        <w:t>BlueJ</w:t>
      </w:r>
      <w:proofErr w:type="spellEnd"/>
      <w:r>
        <w:rPr>
          <w:rFonts w:ascii="Times New Roman" w:hAnsi="Times New Roman" w:cs="Georgia"/>
          <w:szCs w:val="26"/>
        </w:rPr>
        <w:t xml:space="preserve"> project called “MyPhoto.jpg” but you should replace this with the name of your </w:t>
      </w:r>
      <w:r w:rsidR="008C0E10">
        <w:rPr>
          <w:rFonts w:ascii="Times New Roman" w:hAnsi="Times New Roman" w:cs="Georgia"/>
          <w:szCs w:val="26"/>
        </w:rPr>
        <w:t xml:space="preserve">actual image </w:t>
      </w:r>
      <w:r>
        <w:rPr>
          <w:rFonts w:ascii="Times New Roman" w:hAnsi="Times New Roman" w:cs="Georgia"/>
          <w:szCs w:val="26"/>
        </w:rPr>
        <w:t>file.</w:t>
      </w:r>
    </w:p>
    <w:p w14:paraId="51EC3BA8" w14:textId="77777777" w:rsidR="00CB2DA7" w:rsidRDefault="00CB2DA7">
      <w:pPr>
        <w:widowControl w:val="0"/>
        <w:spacing w:after="120"/>
      </w:pPr>
    </w:p>
    <w:p w14:paraId="6EB980CF" w14:textId="77777777" w:rsidR="00DC1E52" w:rsidRPr="00F749FE" w:rsidRDefault="00DC1E52" w:rsidP="00E35A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806"/>
        <w:rPr>
          <w:rFonts w:ascii="Courier New" w:hAnsi="Courier New" w:cs="Georgia"/>
          <w:sz w:val="20"/>
          <w:szCs w:val="26"/>
        </w:rPr>
      </w:pPr>
      <w:proofErr w:type="spellStart"/>
      <w:r>
        <w:rPr>
          <w:rFonts w:ascii="Courier New" w:hAnsi="Courier New" w:cs="Georgia"/>
          <w:sz w:val="20"/>
          <w:szCs w:val="26"/>
        </w:rPr>
        <w:t>BufferedImage</w:t>
      </w:r>
      <w:proofErr w:type="spellEnd"/>
      <w:r>
        <w:rPr>
          <w:rFonts w:ascii="Courier New" w:hAnsi="Courier New" w:cs="Georgia"/>
          <w:sz w:val="20"/>
          <w:szCs w:val="26"/>
        </w:rPr>
        <w:t xml:space="preserve"> p</w:t>
      </w:r>
      <w:r w:rsidRPr="00F749FE">
        <w:rPr>
          <w:rFonts w:ascii="Courier New" w:hAnsi="Courier New" w:cs="Georgia"/>
          <w:sz w:val="20"/>
          <w:szCs w:val="26"/>
        </w:rPr>
        <w:t>hoto = null;</w:t>
      </w:r>
    </w:p>
    <w:p w14:paraId="5D8F6ACD" w14:textId="77777777" w:rsidR="00DC1E52" w:rsidRPr="00F749FE" w:rsidRDefault="00DC1E52" w:rsidP="00E35A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806"/>
        <w:rPr>
          <w:rFonts w:ascii="Courier New" w:hAnsi="Courier New" w:cs="Georgia"/>
          <w:sz w:val="20"/>
          <w:szCs w:val="26"/>
        </w:rPr>
      </w:pPr>
      <w:r w:rsidRPr="00F749FE">
        <w:rPr>
          <w:rFonts w:ascii="Courier New" w:hAnsi="Courier New" w:cs="Georgia"/>
          <w:sz w:val="20"/>
          <w:szCs w:val="26"/>
        </w:rPr>
        <w:t>try {</w:t>
      </w:r>
    </w:p>
    <w:p w14:paraId="62012000" w14:textId="77777777" w:rsidR="00DC1E52" w:rsidRPr="00BC0FD1" w:rsidRDefault="00DC1E52" w:rsidP="00E35A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806" w:firstLine="720"/>
        <w:rPr>
          <w:rFonts w:ascii="Courier New" w:hAnsi="Courier New" w:cs="Georgia"/>
          <w:sz w:val="20"/>
          <w:szCs w:val="26"/>
        </w:rPr>
      </w:pPr>
      <w:r>
        <w:rPr>
          <w:rFonts w:ascii="Courier New" w:hAnsi="Courier New" w:cs="Georgia"/>
          <w:sz w:val="20"/>
          <w:szCs w:val="26"/>
        </w:rPr>
        <w:t xml:space="preserve">File </w:t>
      </w:r>
      <w:proofErr w:type="spellStart"/>
      <w:r>
        <w:rPr>
          <w:rFonts w:ascii="Courier New" w:hAnsi="Courier New" w:cs="Georgia"/>
          <w:sz w:val="20"/>
          <w:szCs w:val="26"/>
        </w:rPr>
        <w:t>file</w:t>
      </w:r>
      <w:proofErr w:type="spellEnd"/>
      <w:r>
        <w:rPr>
          <w:rFonts w:ascii="Courier New" w:hAnsi="Courier New" w:cs="Georgia"/>
          <w:sz w:val="20"/>
          <w:szCs w:val="26"/>
        </w:rPr>
        <w:t xml:space="preserve"> = new File("My</w:t>
      </w:r>
      <w:r w:rsidRPr="00BC0FD1">
        <w:rPr>
          <w:rFonts w:ascii="Courier New" w:hAnsi="Courier New" w:cs="Georgia"/>
          <w:sz w:val="20"/>
          <w:szCs w:val="26"/>
        </w:rPr>
        <w:t>Photo.jpg");</w:t>
      </w:r>
    </w:p>
    <w:p w14:paraId="60357E8F" w14:textId="77777777" w:rsidR="00DC1E52" w:rsidRDefault="00DC1E52" w:rsidP="00E35A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806" w:firstLine="720"/>
        <w:rPr>
          <w:rFonts w:ascii="Courier New" w:hAnsi="Courier New" w:cs="Georgia"/>
          <w:sz w:val="20"/>
          <w:szCs w:val="26"/>
        </w:rPr>
      </w:pPr>
      <w:r>
        <w:rPr>
          <w:rFonts w:ascii="Courier New" w:hAnsi="Courier New" w:cs="Georgia"/>
          <w:sz w:val="20"/>
          <w:szCs w:val="26"/>
        </w:rPr>
        <w:t>p</w:t>
      </w:r>
      <w:r w:rsidRPr="00BC0FD1">
        <w:rPr>
          <w:rFonts w:ascii="Courier New" w:hAnsi="Courier New" w:cs="Georgia"/>
          <w:sz w:val="20"/>
          <w:szCs w:val="26"/>
        </w:rPr>
        <w:t xml:space="preserve">hoto = </w:t>
      </w:r>
      <w:proofErr w:type="spellStart"/>
      <w:r w:rsidRPr="00BC0FD1">
        <w:rPr>
          <w:rFonts w:ascii="Courier New" w:hAnsi="Courier New" w:cs="Georgia"/>
          <w:sz w:val="20"/>
          <w:szCs w:val="26"/>
        </w:rPr>
        <w:t>ImageIO.read</w:t>
      </w:r>
      <w:proofErr w:type="spellEnd"/>
      <w:r w:rsidRPr="00BC0FD1">
        <w:rPr>
          <w:rFonts w:ascii="Courier New" w:hAnsi="Courier New" w:cs="Georgia"/>
          <w:sz w:val="20"/>
          <w:szCs w:val="26"/>
        </w:rPr>
        <w:t>(file);</w:t>
      </w:r>
    </w:p>
    <w:p w14:paraId="7F4516A0" w14:textId="77777777" w:rsidR="00DC1E52" w:rsidRPr="00F749FE" w:rsidRDefault="00DC1E52" w:rsidP="00E35A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806"/>
        <w:rPr>
          <w:rFonts w:ascii="Courier New" w:hAnsi="Courier New" w:cs="Georgia"/>
          <w:sz w:val="20"/>
          <w:szCs w:val="26"/>
        </w:rPr>
      </w:pPr>
      <w:r w:rsidRPr="00F749FE">
        <w:rPr>
          <w:rFonts w:ascii="Courier New" w:hAnsi="Courier New" w:cs="Georgia"/>
          <w:sz w:val="20"/>
          <w:szCs w:val="26"/>
        </w:rPr>
        <w:t>}</w:t>
      </w:r>
      <w:r>
        <w:rPr>
          <w:rFonts w:ascii="Courier New" w:hAnsi="Courier New" w:cs="Georgia"/>
          <w:sz w:val="20"/>
          <w:szCs w:val="26"/>
        </w:rPr>
        <w:t xml:space="preserve"> </w:t>
      </w:r>
      <w:r w:rsidRPr="00F749FE">
        <w:rPr>
          <w:rFonts w:ascii="Courier New" w:hAnsi="Courier New" w:cs="Georgia"/>
          <w:sz w:val="20"/>
          <w:szCs w:val="26"/>
        </w:rPr>
        <w:t>catch (</w:t>
      </w:r>
      <w:proofErr w:type="spellStart"/>
      <w:r w:rsidRPr="00F749FE">
        <w:rPr>
          <w:rFonts w:ascii="Courier New" w:hAnsi="Courier New" w:cs="Georgia"/>
          <w:sz w:val="20"/>
          <w:szCs w:val="26"/>
        </w:rPr>
        <w:t>IOException</w:t>
      </w:r>
      <w:proofErr w:type="spellEnd"/>
      <w:r w:rsidRPr="00F749FE">
        <w:rPr>
          <w:rFonts w:ascii="Courier New" w:hAnsi="Courier New" w:cs="Georgia"/>
          <w:sz w:val="20"/>
          <w:szCs w:val="26"/>
        </w:rPr>
        <w:t xml:space="preserve"> </w:t>
      </w:r>
      <w:proofErr w:type="gramStart"/>
      <w:r w:rsidRPr="00F749FE">
        <w:rPr>
          <w:rFonts w:ascii="Courier New" w:hAnsi="Courier New" w:cs="Georgia"/>
          <w:sz w:val="20"/>
          <w:szCs w:val="26"/>
        </w:rPr>
        <w:t>e){</w:t>
      </w:r>
      <w:proofErr w:type="gramEnd"/>
    </w:p>
    <w:p w14:paraId="188200CC" w14:textId="77777777" w:rsidR="00DC1E52" w:rsidRPr="00F749FE" w:rsidRDefault="00DC1E52" w:rsidP="00E35A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806"/>
        <w:rPr>
          <w:rFonts w:ascii="Courier New" w:hAnsi="Courier New" w:cs="Georgia"/>
          <w:sz w:val="20"/>
          <w:szCs w:val="26"/>
        </w:rPr>
      </w:pPr>
      <w:r>
        <w:rPr>
          <w:rFonts w:ascii="Courier New" w:hAnsi="Courier New" w:cs="Georgia"/>
          <w:sz w:val="20"/>
          <w:szCs w:val="26"/>
        </w:rPr>
        <w:t xml:space="preserve"> </w:t>
      </w:r>
      <w:r>
        <w:rPr>
          <w:rFonts w:ascii="Courier New" w:hAnsi="Courier New" w:cs="Georgia"/>
          <w:sz w:val="20"/>
          <w:szCs w:val="26"/>
        </w:rPr>
        <w:tab/>
      </w:r>
      <w:proofErr w:type="spellStart"/>
      <w:proofErr w:type="gramStart"/>
      <w:r w:rsidRPr="00F749FE">
        <w:rPr>
          <w:rFonts w:ascii="Courier New" w:hAnsi="Courier New" w:cs="Georgia"/>
          <w:sz w:val="20"/>
          <w:szCs w:val="26"/>
        </w:rPr>
        <w:t>g.drawString</w:t>
      </w:r>
      <w:proofErr w:type="spellEnd"/>
      <w:proofErr w:type="gramEnd"/>
      <w:r w:rsidRPr="00F749FE">
        <w:rPr>
          <w:rFonts w:ascii="Courier New" w:hAnsi="Courier New" w:cs="Georgia"/>
          <w:sz w:val="20"/>
          <w:szCs w:val="26"/>
        </w:rPr>
        <w:t>("Problem reading the file",</w:t>
      </w:r>
      <w:r>
        <w:rPr>
          <w:rFonts w:ascii="Courier New" w:hAnsi="Courier New" w:cs="Georgia"/>
          <w:sz w:val="20"/>
          <w:szCs w:val="26"/>
        </w:rPr>
        <w:t xml:space="preserve"> </w:t>
      </w:r>
      <w:r w:rsidRPr="00F749FE">
        <w:rPr>
          <w:rFonts w:ascii="Courier New" w:hAnsi="Courier New" w:cs="Georgia"/>
          <w:sz w:val="20"/>
          <w:szCs w:val="26"/>
        </w:rPr>
        <w:t>100,</w:t>
      </w:r>
      <w:r>
        <w:rPr>
          <w:rFonts w:ascii="Courier New" w:hAnsi="Courier New" w:cs="Georgia"/>
          <w:sz w:val="20"/>
          <w:szCs w:val="26"/>
        </w:rPr>
        <w:t xml:space="preserve"> </w:t>
      </w:r>
      <w:r w:rsidRPr="00F749FE">
        <w:rPr>
          <w:rFonts w:ascii="Courier New" w:hAnsi="Courier New" w:cs="Georgia"/>
          <w:sz w:val="20"/>
          <w:szCs w:val="26"/>
        </w:rPr>
        <w:t>100);</w:t>
      </w:r>
    </w:p>
    <w:p w14:paraId="4E655193" w14:textId="77777777" w:rsidR="00DC1E52" w:rsidRPr="00F749FE" w:rsidRDefault="00DC1E52" w:rsidP="00E35A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806"/>
        <w:rPr>
          <w:rFonts w:ascii="Courier New" w:hAnsi="Courier New" w:cs="Georgia"/>
          <w:sz w:val="20"/>
          <w:szCs w:val="26"/>
        </w:rPr>
      </w:pPr>
      <w:r w:rsidRPr="00F749FE">
        <w:rPr>
          <w:rFonts w:ascii="Courier New" w:hAnsi="Courier New" w:cs="Georgia"/>
          <w:sz w:val="20"/>
          <w:szCs w:val="26"/>
        </w:rPr>
        <w:t>}</w:t>
      </w:r>
    </w:p>
    <w:p w14:paraId="1FF74879" w14:textId="77777777" w:rsidR="00DC1E52" w:rsidRPr="00CC0A74" w:rsidRDefault="00DC1E52" w:rsidP="00E35A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806"/>
        <w:rPr>
          <w:rFonts w:ascii="Courier New" w:hAnsi="Courier New" w:cs="Georgia"/>
          <w:sz w:val="20"/>
          <w:szCs w:val="26"/>
        </w:rPr>
      </w:pPr>
      <w:proofErr w:type="spellStart"/>
      <w:proofErr w:type="gramStart"/>
      <w:r>
        <w:rPr>
          <w:rFonts w:ascii="Courier New" w:hAnsi="Courier New" w:cs="Georgia"/>
          <w:sz w:val="20"/>
          <w:szCs w:val="26"/>
        </w:rPr>
        <w:t>g.drawImage</w:t>
      </w:r>
      <w:proofErr w:type="spellEnd"/>
      <w:proofErr w:type="gramEnd"/>
      <w:r>
        <w:rPr>
          <w:rFonts w:ascii="Courier New" w:hAnsi="Courier New" w:cs="Georgia"/>
          <w:sz w:val="20"/>
          <w:szCs w:val="26"/>
        </w:rPr>
        <w:t xml:space="preserve">(photo, 10, </w:t>
      </w:r>
      <w:r w:rsidRPr="00F749FE">
        <w:rPr>
          <w:rFonts w:ascii="Courier New" w:hAnsi="Courier New" w:cs="Georgia"/>
          <w:sz w:val="20"/>
          <w:szCs w:val="26"/>
        </w:rPr>
        <w:t>10,</w:t>
      </w:r>
      <w:r>
        <w:rPr>
          <w:rFonts w:ascii="Courier New" w:hAnsi="Courier New" w:cs="Georgia"/>
          <w:sz w:val="20"/>
          <w:szCs w:val="26"/>
        </w:rPr>
        <w:t xml:space="preserve"> </w:t>
      </w:r>
      <w:r w:rsidRPr="00F749FE">
        <w:rPr>
          <w:rFonts w:ascii="Courier New" w:hAnsi="Courier New" w:cs="Georgia"/>
          <w:sz w:val="20"/>
          <w:szCs w:val="26"/>
        </w:rPr>
        <w:t>150,</w:t>
      </w:r>
      <w:r>
        <w:rPr>
          <w:rFonts w:ascii="Courier New" w:hAnsi="Courier New" w:cs="Georgia"/>
          <w:sz w:val="20"/>
          <w:szCs w:val="26"/>
        </w:rPr>
        <w:t xml:space="preserve"> </w:t>
      </w:r>
      <w:r w:rsidRPr="00F749FE">
        <w:rPr>
          <w:rFonts w:ascii="Courier New" w:hAnsi="Courier New" w:cs="Georgia"/>
          <w:sz w:val="20"/>
          <w:szCs w:val="26"/>
        </w:rPr>
        <w:t>225,</w:t>
      </w:r>
      <w:r>
        <w:rPr>
          <w:rFonts w:ascii="Courier New" w:hAnsi="Courier New" w:cs="Georgia"/>
          <w:sz w:val="20"/>
          <w:szCs w:val="26"/>
        </w:rPr>
        <w:t xml:space="preserve"> </w:t>
      </w:r>
      <w:r w:rsidRPr="00F749FE">
        <w:rPr>
          <w:rFonts w:ascii="Courier New" w:hAnsi="Courier New" w:cs="Georgia"/>
          <w:sz w:val="20"/>
          <w:szCs w:val="26"/>
        </w:rPr>
        <w:t>null);</w:t>
      </w:r>
    </w:p>
    <w:p w14:paraId="6CA41C27" w14:textId="77777777" w:rsidR="00CB2DA7" w:rsidRDefault="00CB2DA7">
      <w:pPr>
        <w:widowControl w:val="0"/>
        <w:spacing w:after="120"/>
      </w:pPr>
    </w:p>
    <w:p w14:paraId="6ED8E7F8" w14:textId="77777777" w:rsidR="00E35A1A" w:rsidRDefault="00E35A1A">
      <w:pPr>
        <w:tabs>
          <w:tab w:val="clear" w:pos="720"/>
        </w:tabs>
        <w:suppressAutoHyphens w:val="0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12481334" w14:textId="77777777" w:rsidR="000F11A7" w:rsidRDefault="000F11A7" w:rsidP="00E35A1A">
      <w:pPr>
        <w:pStyle w:val="Heading2"/>
      </w:pPr>
      <w:r w:rsidRPr="00395DBE">
        <w:lastRenderedPageBreak/>
        <w:t>Late Policy</w:t>
      </w:r>
    </w:p>
    <w:p w14:paraId="721559F9" w14:textId="77777777" w:rsidR="00E35A1A" w:rsidRPr="00E35A1A" w:rsidRDefault="00E35A1A" w:rsidP="00E35A1A">
      <w:pPr>
        <w:spacing w:after="0"/>
      </w:pPr>
    </w:p>
    <w:p w14:paraId="3829AC7B" w14:textId="77777777" w:rsidR="000F11A7" w:rsidRPr="00395DBE" w:rsidRDefault="000F11A7" w:rsidP="000F11A7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Georgia"/>
          <w:szCs w:val="26"/>
        </w:rPr>
      </w:pPr>
      <w:r>
        <w:rPr>
          <w:rFonts w:ascii="Times New Roman" w:hAnsi="Times New Roman" w:cs="Georgia"/>
          <w:szCs w:val="26"/>
        </w:rPr>
        <w:t xml:space="preserve">You should turn in your projects </w:t>
      </w:r>
      <w:r w:rsidRPr="00395DBE">
        <w:rPr>
          <w:rFonts w:ascii="Times New Roman" w:hAnsi="Times New Roman" w:cs="Georgia"/>
          <w:szCs w:val="26"/>
        </w:rPr>
        <w:t>on time</w:t>
      </w:r>
      <w:r>
        <w:rPr>
          <w:rFonts w:ascii="Times New Roman" w:hAnsi="Times New Roman" w:cs="Georgia"/>
          <w:szCs w:val="26"/>
        </w:rPr>
        <w:t xml:space="preserve"> at the START of the class period</w:t>
      </w:r>
      <w:r w:rsidRPr="00395DBE">
        <w:rPr>
          <w:rFonts w:ascii="Times New Roman" w:hAnsi="Times New Roman" w:cs="Georgia"/>
          <w:szCs w:val="26"/>
        </w:rPr>
        <w:t>. However, you are encouraged to complete a project even if you must turn it in late.</w:t>
      </w:r>
    </w:p>
    <w:p w14:paraId="31CAAA73" w14:textId="77777777" w:rsidR="000F11A7" w:rsidRPr="00395DBE" w:rsidRDefault="000F11A7" w:rsidP="000F11A7">
      <w:pPr>
        <w:widowControl w:val="0"/>
        <w:numPr>
          <w:ilvl w:val="0"/>
          <w:numId w:val="15"/>
        </w:numPr>
        <w:tabs>
          <w:tab w:val="left" w:pos="220"/>
        </w:tabs>
        <w:suppressAutoHyphens w:val="0"/>
        <w:autoSpaceDE w:val="0"/>
        <w:autoSpaceDN w:val="0"/>
        <w:adjustRightInd w:val="0"/>
        <w:spacing w:after="100" w:line="240" w:lineRule="auto"/>
        <w:ind w:hanging="720"/>
        <w:rPr>
          <w:rFonts w:ascii="Times New Roman" w:hAnsi="Times New Roman" w:cs="Georgia"/>
        </w:rPr>
      </w:pPr>
      <w:r>
        <w:rPr>
          <w:rFonts w:ascii="Times New Roman" w:hAnsi="Times New Roman" w:cs="Georgia"/>
        </w:rPr>
        <w:t>The first day</w:t>
      </w:r>
      <w:r w:rsidRPr="00395DBE">
        <w:rPr>
          <w:rFonts w:ascii="Times New Roman" w:hAnsi="Times New Roman" w:cs="Georgia"/>
        </w:rPr>
        <w:t xml:space="preserve"> (-20 pts)</w:t>
      </w:r>
    </w:p>
    <w:p w14:paraId="46F9C75B" w14:textId="77777777" w:rsidR="000F11A7" w:rsidRPr="00395DBE" w:rsidRDefault="000F11A7" w:rsidP="000F11A7">
      <w:pPr>
        <w:widowControl w:val="0"/>
        <w:numPr>
          <w:ilvl w:val="0"/>
          <w:numId w:val="15"/>
        </w:numPr>
        <w:tabs>
          <w:tab w:val="left" w:pos="220"/>
        </w:tabs>
        <w:suppressAutoHyphens w:val="0"/>
        <w:autoSpaceDE w:val="0"/>
        <w:autoSpaceDN w:val="0"/>
        <w:adjustRightInd w:val="0"/>
        <w:spacing w:after="100" w:line="240" w:lineRule="auto"/>
        <w:ind w:hanging="720"/>
        <w:rPr>
          <w:rFonts w:ascii="Times New Roman" w:hAnsi="Times New Roman" w:cs="Georgia"/>
        </w:rPr>
      </w:pPr>
      <w:r>
        <w:rPr>
          <w:rFonts w:ascii="Times New Roman" w:hAnsi="Times New Roman" w:cs="Georgia"/>
        </w:rPr>
        <w:t>Each</w:t>
      </w:r>
      <w:r w:rsidRPr="00395DBE">
        <w:rPr>
          <w:rFonts w:ascii="Times New Roman" w:hAnsi="Times New Roman" w:cs="Georgia"/>
        </w:rPr>
        <w:t xml:space="preserve"> subsequent weekday is an additional -10 pts</w:t>
      </w:r>
    </w:p>
    <w:p w14:paraId="7761D622" w14:textId="77777777" w:rsidR="000F11A7" w:rsidRPr="00395DBE" w:rsidRDefault="000F11A7" w:rsidP="000F11A7">
      <w:pPr>
        <w:widowControl w:val="0"/>
        <w:numPr>
          <w:ilvl w:val="0"/>
          <w:numId w:val="15"/>
        </w:numPr>
        <w:tabs>
          <w:tab w:val="left" w:pos="220"/>
        </w:tabs>
        <w:suppressAutoHyphens w:val="0"/>
        <w:autoSpaceDE w:val="0"/>
        <w:autoSpaceDN w:val="0"/>
        <w:adjustRightInd w:val="0"/>
        <w:spacing w:after="100" w:line="240" w:lineRule="auto"/>
        <w:ind w:hanging="720"/>
        <w:rPr>
          <w:rFonts w:ascii="Times New Roman" w:hAnsi="Times New Roman" w:cs="Georgia"/>
        </w:rPr>
      </w:pPr>
      <w:r>
        <w:rPr>
          <w:rFonts w:ascii="Times New Roman" w:hAnsi="Times New Roman" w:cs="Georgia"/>
        </w:rPr>
        <w:t>Weekends</w:t>
      </w:r>
      <w:r w:rsidRPr="00395DBE">
        <w:rPr>
          <w:rFonts w:ascii="Times New Roman" w:hAnsi="Times New Roman" w:cs="Georgia"/>
        </w:rPr>
        <w:t xml:space="preserve"> </w:t>
      </w:r>
      <w:r>
        <w:rPr>
          <w:rFonts w:ascii="Times New Roman" w:hAnsi="Times New Roman" w:cs="Georgia"/>
        </w:rPr>
        <w:t xml:space="preserve">and university holidays </w:t>
      </w:r>
      <w:r w:rsidRPr="00395DBE">
        <w:rPr>
          <w:rFonts w:ascii="Times New Roman" w:hAnsi="Times New Roman" w:cs="Georgia"/>
        </w:rPr>
        <w:t>are free days</w:t>
      </w:r>
      <w:r>
        <w:rPr>
          <w:rFonts w:ascii="Times New Roman" w:hAnsi="Times New Roman" w:cs="Georgia"/>
        </w:rPr>
        <w:t>.</w:t>
      </w:r>
    </w:p>
    <w:p w14:paraId="7F60BBA7" w14:textId="77777777" w:rsidR="000F11A7" w:rsidRDefault="000F11A7" w:rsidP="000F11A7">
      <w:pPr>
        <w:widowControl w:val="0"/>
        <w:autoSpaceDE w:val="0"/>
        <w:autoSpaceDN w:val="0"/>
        <w:adjustRightInd w:val="0"/>
        <w:rPr>
          <w:rFonts w:ascii="Times New Roman" w:hAnsi="Times New Roman" w:cs="Georgia"/>
          <w:b/>
          <w:bCs/>
          <w:sz w:val="28"/>
        </w:rPr>
      </w:pPr>
    </w:p>
    <w:p w14:paraId="3D0BE5B0" w14:textId="77777777" w:rsidR="000F11A7" w:rsidRDefault="000F11A7" w:rsidP="00E35A1A">
      <w:pPr>
        <w:pStyle w:val="Heading2"/>
      </w:pPr>
      <w:r w:rsidRPr="00395DBE">
        <w:t>Turn In</w:t>
      </w:r>
    </w:p>
    <w:p w14:paraId="0C7759B2" w14:textId="77777777" w:rsidR="00E35A1A" w:rsidRPr="00E35A1A" w:rsidRDefault="00E35A1A" w:rsidP="00E35A1A">
      <w:pPr>
        <w:spacing w:after="0"/>
      </w:pPr>
    </w:p>
    <w:p w14:paraId="59B8C373" w14:textId="77777777" w:rsidR="000F11A7" w:rsidRDefault="000F11A7" w:rsidP="000F11A7">
      <w:pPr>
        <w:widowControl w:val="0"/>
        <w:tabs>
          <w:tab w:val="left" w:pos="220"/>
        </w:tabs>
        <w:autoSpaceDE w:val="0"/>
        <w:autoSpaceDN w:val="0"/>
        <w:adjustRightInd w:val="0"/>
        <w:spacing w:after="100"/>
        <w:rPr>
          <w:rFonts w:ascii="Times New Roman" w:hAnsi="Times New Roman" w:cs="Georgia"/>
        </w:rPr>
      </w:pPr>
      <w:r>
        <w:rPr>
          <w:rFonts w:ascii="Times New Roman" w:hAnsi="Times New Roman" w:cs="Georgia"/>
        </w:rPr>
        <w:t xml:space="preserve">A professional document </w:t>
      </w:r>
      <w:r w:rsidRPr="00CB66F0">
        <w:rPr>
          <w:rFonts w:ascii="Times New Roman" w:hAnsi="Times New Roman" w:cs="Georgia"/>
          <w:b/>
        </w:rPr>
        <w:t>that is</w:t>
      </w:r>
      <w:r>
        <w:rPr>
          <w:rFonts w:ascii="Times New Roman" w:hAnsi="Times New Roman" w:cs="Georgia"/>
          <w:b/>
        </w:rPr>
        <w:t xml:space="preserve"> printed and</w:t>
      </w:r>
      <w:r w:rsidRPr="00CB66F0">
        <w:rPr>
          <w:rFonts w:ascii="Times New Roman" w:hAnsi="Times New Roman" w:cs="Georgia"/>
          <w:b/>
        </w:rPr>
        <w:t xml:space="preserve"> stapled</w:t>
      </w:r>
      <w:r>
        <w:rPr>
          <w:rFonts w:ascii="Times New Roman" w:hAnsi="Times New Roman" w:cs="Georgia"/>
        </w:rPr>
        <w:t>.</w:t>
      </w:r>
    </w:p>
    <w:p w14:paraId="202EFF0D" w14:textId="77777777" w:rsidR="000F11A7" w:rsidRPr="00CC0A74" w:rsidRDefault="000F11A7" w:rsidP="000F11A7">
      <w:pPr>
        <w:widowControl w:val="0"/>
        <w:numPr>
          <w:ilvl w:val="0"/>
          <w:numId w:val="13"/>
        </w:numPr>
        <w:tabs>
          <w:tab w:val="left" w:pos="220"/>
        </w:tabs>
        <w:suppressAutoHyphens w:val="0"/>
        <w:autoSpaceDE w:val="0"/>
        <w:autoSpaceDN w:val="0"/>
        <w:adjustRightInd w:val="0"/>
        <w:spacing w:after="100" w:line="240" w:lineRule="auto"/>
        <w:ind w:hanging="720"/>
        <w:rPr>
          <w:rFonts w:ascii="Times New Roman" w:hAnsi="Times New Roman" w:cs="Georgia"/>
        </w:rPr>
      </w:pPr>
      <w:r w:rsidRPr="00395DBE">
        <w:rPr>
          <w:rFonts w:ascii="Times New Roman" w:hAnsi="Times New Roman" w:cs="Georgia"/>
        </w:rPr>
        <w:t xml:space="preserve">Cover page - Your project must have a cover page that </w:t>
      </w:r>
      <w:r>
        <w:rPr>
          <w:rFonts w:ascii="Times New Roman" w:hAnsi="Times New Roman" w:cs="Georgia"/>
        </w:rPr>
        <w:t xml:space="preserve">includes your name, a title, and screenshot of your </w:t>
      </w:r>
      <w:r w:rsidR="00E35A1A">
        <w:rPr>
          <w:rFonts w:ascii="Times New Roman" w:hAnsi="Times New Roman"/>
        </w:rPr>
        <w:t>advertisement</w:t>
      </w:r>
      <w:r>
        <w:rPr>
          <w:rFonts w:ascii="Times New Roman" w:hAnsi="Times New Roman" w:cs="Georgia"/>
        </w:rPr>
        <w:t>. (-5 pts if missing</w:t>
      </w:r>
      <w:r w:rsidRPr="00395DBE">
        <w:rPr>
          <w:rFonts w:ascii="Times New Roman" w:hAnsi="Times New Roman" w:cs="Georgia"/>
        </w:rPr>
        <w:t>)</w:t>
      </w:r>
    </w:p>
    <w:p w14:paraId="45FB5B42" w14:textId="77777777" w:rsidR="000F11A7" w:rsidRDefault="000F11A7" w:rsidP="000F11A7">
      <w:pPr>
        <w:widowControl w:val="0"/>
        <w:numPr>
          <w:ilvl w:val="0"/>
          <w:numId w:val="14"/>
        </w:numPr>
        <w:tabs>
          <w:tab w:val="left" w:pos="220"/>
        </w:tabs>
        <w:suppressAutoHyphens w:val="0"/>
        <w:autoSpaceDE w:val="0"/>
        <w:autoSpaceDN w:val="0"/>
        <w:adjustRightInd w:val="0"/>
        <w:spacing w:after="100" w:line="240" w:lineRule="auto"/>
        <w:ind w:hanging="720"/>
        <w:rPr>
          <w:rFonts w:ascii="Times New Roman" w:hAnsi="Times New Roman" w:cs="Georgia"/>
        </w:rPr>
      </w:pPr>
      <w:r>
        <w:rPr>
          <w:rFonts w:ascii="Times New Roman" w:hAnsi="Times New Roman" w:cs="Georgia"/>
        </w:rPr>
        <w:t>Signed Pledge – The cover page must include the following signed pledge:</w:t>
      </w:r>
      <w:r w:rsidRPr="00395DBE">
        <w:rPr>
          <w:rFonts w:ascii="Times New Roman" w:hAnsi="Times New Roman" w:cs="Georgia"/>
        </w:rPr>
        <w:t xml:space="preserve"> "I pledge that this work is entirely mine, and mine alone (except for any code provided by my instructor).” </w:t>
      </w:r>
      <w:r>
        <w:rPr>
          <w:rFonts w:ascii="Times New Roman" w:hAnsi="Times New Roman" w:cs="Georgia"/>
        </w:rPr>
        <w:t xml:space="preserve">In addition, provide names of any people you helped or received help from.  Under no circumstances do you exchange code electronically.  </w:t>
      </w:r>
      <w:r w:rsidRPr="00395DBE">
        <w:rPr>
          <w:rFonts w:ascii="Times New Roman" w:hAnsi="Times New Roman" w:cs="Georgia"/>
        </w:rPr>
        <w:t xml:space="preserve">You are responsible for understanding and adhering to the </w:t>
      </w:r>
      <w:hyperlink r:id="rId8" w:history="1">
        <w:r w:rsidRPr="00395DBE">
          <w:rPr>
            <w:rFonts w:ascii="Times New Roman" w:hAnsi="Times New Roman" w:cs="Georgia"/>
            <w:color w:val="0000EC"/>
          </w:rPr>
          <w:t>School of CIS Guidelines for Academic Honesty</w:t>
        </w:r>
      </w:hyperlink>
      <w:r w:rsidRPr="00395DBE">
        <w:rPr>
          <w:rFonts w:ascii="Times New Roman" w:hAnsi="Times New Roman" w:cs="Georgia"/>
        </w:rPr>
        <w:t>.</w:t>
      </w:r>
      <w:r>
        <w:rPr>
          <w:rFonts w:ascii="Times New Roman" w:hAnsi="Times New Roman" w:cs="Georgia"/>
        </w:rPr>
        <w:t xml:space="preserve">  </w:t>
      </w:r>
    </w:p>
    <w:p w14:paraId="56E8BC08" w14:textId="77777777" w:rsidR="000F11A7" w:rsidRPr="00530AFF" w:rsidRDefault="000F11A7" w:rsidP="000F11A7">
      <w:pPr>
        <w:widowControl w:val="0"/>
        <w:numPr>
          <w:ilvl w:val="0"/>
          <w:numId w:val="14"/>
        </w:numPr>
        <w:tabs>
          <w:tab w:val="left" w:pos="220"/>
        </w:tabs>
        <w:suppressAutoHyphens w:val="0"/>
        <w:autoSpaceDE w:val="0"/>
        <w:autoSpaceDN w:val="0"/>
        <w:adjustRightInd w:val="0"/>
        <w:spacing w:after="100" w:line="240" w:lineRule="auto"/>
        <w:ind w:hanging="720"/>
        <w:rPr>
          <w:rFonts w:ascii="Times New Roman" w:hAnsi="Times New Roman" w:cs="Georgia"/>
        </w:rPr>
      </w:pPr>
      <w:proofErr w:type="gramStart"/>
      <w:r>
        <w:rPr>
          <w:rFonts w:ascii="Times New Roman" w:hAnsi="Times New Roman" w:cs="Georgia"/>
        </w:rPr>
        <w:t>Time Card</w:t>
      </w:r>
      <w:proofErr w:type="gramEnd"/>
      <w:r>
        <w:rPr>
          <w:rFonts w:ascii="Times New Roman" w:hAnsi="Times New Roman" w:cs="Georgia"/>
        </w:rPr>
        <w:t xml:space="preserve"> – The cover page must also include a brief statement of how much time you spent on the project.  For example, “I spent </w:t>
      </w:r>
      <w:r w:rsidR="00370CA5">
        <w:rPr>
          <w:rFonts w:ascii="Times New Roman" w:hAnsi="Times New Roman" w:cs="Georgia"/>
        </w:rPr>
        <w:t>2</w:t>
      </w:r>
      <w:r>
        <w:rPr>
          <w:rFonts w:ascii="Times New Roman" w:hAnsi="Times New Roman" w:cs="Georgia"/>
        </w:rPr>
        <w:t xml:space="preserve"> hours on this project from </w:t>
      </w:r>
      <w:r w:rsidR="00E35A1A">
        <w:rPr>
          <w:rFonts w:ascii="Times New Roman" w:hAnsi="Times New Roman" w:cs="Georgia"/>
        </w:rPr>
        <w:t>January 22</w:t>
      </w:r>
      <w:r>
        <w:rPr>
          <w:rFonts w:ascii="Times New Roman" w:hAnsi="Times New Roman" w:cs="Georgia"/>
        </w:rPr>
        <w:t>-2</w:t>
      </w:r>
      <w:r w:rsidR="00370CA5">
        <w:rPr>
          <w:rFonts w:ascii="Times New Roman" w:hAnsi="Times New Roman" w:cs="Georgia"/>
        </w:rPr>
        <w:t>4</w:t>
      </w:r>
      <w:r>
        <w:rPr>
          <w:rFonts w:ascii="Times New Roman" w:hAnsi="Times New Roman" w:cs="Georgia"/>
        </w:rPr>
        <w:t xml:space="preserve"> reading the book, designing a solution, writing code, fixing errors and putting together the printed document.”</w:t>
      </w:r>
    </w:p>
    <w:p w14:paraId="39825C91" w14:textId="77777777" w:rsidR="000F11A7" w:rsidRDefault="000F11A7" w:rsidP="000F11A7">
      <w:pPr>
        <w:widowControl w:val="0"/>
        <w:numPr>
          <w:ilvl w:val="0"/>
          <w:numId w:val="14"/>
        </w:numPr>
        <w:tabs>
          <w:tab w:val="left" w:pos="220"/>
        </w:tabs>
        <w:suppressAutoHyphens w:val="0"/>
        <w:autoSpaceDE w:val="0"/>
        <w:autoSpaceDN w:val="0"/>
        <w:adjustRightInd w:val="0"/>
        <w:spacing w:after="100" w:line="240" w:lineRule="auto"/>
        <w:ind w:hanging="720"/>
        <w:rPr>
          <w:rFonts w:ascii="Times New Roman" w:hAnsi="Times New Roman" w:cs="Georgia"/>
        </w:rPr>
      </w:pPr>
      <w:r w:rsidRPr="00395DBE">
        <w:rPr>
          <w:rFonts w:ascii="Times New Roman" w:hAnsi="Times New Roman" w:cs="Georgia"/>
        </w:rPr>
        <w:t xml:space="preserve">Source code - a printout of your </w:t>
      </w:r>
      <w:r>
        <w:rPr>
          <w:rFonts w:ascii="Times New Roman" w:hAnsi="Times New Roman" w:cs="Georgia"/>
        </w:rPr>
        <w:t xml:space="preserve">elegant </w:t>
      </w:r>
      <w:r w:rsidRPr="00395DBE">
        <w:rPr>
          <w:rFonts w:ascii="Times New Roman" w:hAnsi="Times New Roman" w:cs="Georgia"/>
        </w:rPr>
        <w:t>source code (with your name).</w:t>
      </w:r>
    </w:p>
    <w:p w14:paraId="59260276" w14:textId="77777777" w:rsidR="000F11A7" w:rsidRPr="00CA6EE8" w:rsidRDefault="000F11A7" w:rsidP="000F11A7">
      <w:pPr>
        <w:widowControl w:val="0"/>
        <w:numPr>
          <w:ilvl w:val="0"/>
          <w:numId w:val="14"/>
        </w:numPr>
        <w:tabs>
          <w:tab w:val="left" w:pos="220"/>
        </w:tabs>
        <w:suppressAutoHyphens w:val="0"/>
        <w:autoSpaceDE w:val="0"/>
        <w:autoSpaceDN w:val="0"/>
        <w:adjustRightInd w:val="0"/>
        <w:spacing w:after="100" w:line="240" w:lineRule="auto"/>
        <w:ind w:hanging="720"/>
        <w:rPr>
          <w:rFonts w:ascii="Times New Roman" w:hAnsi="Times New Roman" w:cs="Georgia"/>
        </w:rPr>
      </w:pPr>
      <w:r>
        <w:rPr>
          <w:rFonts w:ascii="Times New Roman" w:hAnsi="Times New Roman" w:cs="Georgia"/>
        </w:rPr>
        <w:t xml:space="preserve">Demo – be prepared to demo your project on a lab computer or your laptop.  I will ask you to perform a variety of tasks including moving </w:t>
      </w:r>
      <w:r w:rsidR="00220842">
        <w:rPr>
          <w:rFonts w:ascii="Times New Roman" w:hAnsi="Times New Roman" w:cs="Georgia"/>
        </w:rPr>
        <w:t xml:space="preserve">the </w:t>
      </w:r>
      <w:r w:rsidR="00220842">
        <w:rPr>
          <w:rFonts w:ascii="Times New Roman" w:hAnsi="Times New Roman"/>
        </w:rPr>
        <w:t>diagram of the property</w:t>
      </w:r>
      <w:r w:rsidR="00220842">
        <w:rPr>
          <w:rFonts w:ascii="Times New Roman" w:hAnsi="Times New Roman" w:cs="Georgia"/>
        </w:rPr>
        <w:t xml:space="preserve"> </w:t>
      </w:r>
      <w:r>
        <w:rPr>
          <w:rFonts w:ascii="Times New Roman" w:hAnsi="Times New Roman" w:cs="Georgia"/>
        </w:rPr>
        <w:t>by changing only two lines of your code.</w:t>
      </w:r>
    </w:p>
    <w:p w14:paraId="22395644" w14:textId="77777777" w:rsidR="000F11A7" w:rsidRPr="00395DBE" w:rsidRDefault="000F11A7" w:rsidP="000F11A7">
      <w:pPr>
        <w:rPr>
          <w:rFonts w:ascii="Times New Roman" w:hAnsi="Times New Roman"/>
        </w:rPr>
      </w:pPr>
    </w:p>
    <w:p w14:paraId="0CAF29AD" w14:textId="77777777" w:rsidR="00CB2DA7" w:rsidRDefault="00CB2DA7"/>
    <w:sectPr w:rsidR="00CB2DA7">
      <w:footerReference w:type="even" r:id="rId9"/>
      <w:footerReference w:type="default" r:id="rId10"/>
      <w:pgSz w:w="12240" w:h="15840"/>
      <w:pgMar w:top="1440" w:right="1440" w:bottom="1440" w:left="1440" w:header="0" w:footer="720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4F3FB" w14:textId="77777777" w:rsidR="00AA086F" w:rsidRDefault="00AA086F">
      <w:pPr>
        <w:spacing w:after="0" w:line="240" w:lineRule="auto"/>
      </w:pPr>
      <w:r>
        <w:separator/>
      </w:r>
    </w:p>
  </w:endnote>
  <w:endnote w:type="continuationSeparator" w:id="0">
    <w:p w14:paraId="1E33D7E8" w14:textId="77777777" w:rsidR="00AA086F" w:rsidRDefault="00AA0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475BE6" w14:textId="77777777" w:rsidR="003C4132" w:rsidRPr="003C4132" w:rsidRDefault="003C4132" w:rsidP="003C4132">
    <w:pPr>
      <w:ind w:left="7200"/>
      <w:jc w:val="right"/>
      <w:rPr>
        <w:sz w:val="16"/>
        <w:szCs w:val="16"/>
      </w:rPr>
    </w:pPr>
    <w:r w:rsidRPr="003C4132">
      <w:rPr>
        <w:rStyle w:val="PageNumber"/>
        <w:sz w:val="16"/>
        <w:szCs w:val="16"/>
      </w:rPr>
      <w:t xml:space="preserve">Page </w:t>
    </w:r>
    <w:r w:rsidRPr="003C4132">
      <w:rPr>
        <w:rStyle w:val="PageNumber"/>
      </w:rPr>
      <w:fldChar w:fldCharType="begin"/>
    </w:r>
    <w:r w:rsidRPr="003C4132">
      <w:rPr>
        <w:sz w:val="16"/>
        <w:szCs w:val="16"/>
      </w:rPr>
      <w:instrText>PAGE</w:instrText>
    </w:r>
    <w:r w:rsidRPr="003C4132">
      <w:rPr>
        <w:sz w:val="16"/>
        <w:szCs w:val="16"/>
      </w:rPr>
      <w:fldChar w:fldCharType="separate"/>
    </w:r>
    <w:r w:rsidR="008C0E10">
      <w:rPr>
        <w:noProof/>
        <w:sz w:val="16"/>
        <w:szCs w:val="16"/>
      </w:rPr>
      <w:t>4</w:t>
    </w:r>
    <w:r w:rsidRPr="003C4132">
      <w:rPr>
        <w:sz w:val="16"/>
        <w:szCs w:val="16"/>
      </w:rPr>
      <w:fldChar w:fldCharType="end"/>
    </w:r>
    <w:r w:rsidRPr="003C4132">
      <w:rPr>
        <w:rStyle w:val="PageNumber"/>
        <w:sz w:val="16"/>
        <w:szCs w:val="16"/>
      </w:rPr>
      <w:t xml:space="preserve"> of </w:t>
    </w:r>
    <w:r w:rsidRPr="003C4132">
      <w:rPr>
        <w:rStyle w:val="PageNumber"/>
      </w:rPr>
      <w:fldChar w:fldCharType="begin"/>
    </w:r>
    <w:r w:rsidRPr="003C4132">
      <w:rPr>
        <w:sz w:val="16"/>
        <w:szCs w:val="16"/>
      </w:rPr>
      <w:instrText>NUMPAGES</w:instrText>
    </w:r>
    <w:r w:rsidRPr="003C4132">
      <w:rPr>
        <w:sz w:val="16"/>
        <w:szCs w:val="16"/>
      </w:rPr>
      <w:fldChar w:fldCharType="separate"/>
    </w:r>
    <w:r w:rsidR="008C0E10">
      <w:rPr>
        <w:noProof/>
        <w:sz w:val="16"/>
        <w:szCs w:val="16"/>
      </w:rPr>
      <w:t>7</w:t>
    </w:r>
    <w:r w:rsidRPr="003C4132">
      <w:rPr>
        <w:sz w:val="16"/>
        <w:szCs w:val="16"/>
      </w:rPr>
      <w:fldChar w:fldCharType="end"/>
    </w:r>
  </w:p>
  <w:p w14:paraId="4D9D77B2" w14:textId="77777777" w:rsidR="003C4132" w:rsidRDefault="003C4132" w:rsidP="003C4132">
    <w:pPr>
      <w:pStyle w:val="Footer"/>
      <w:tabs>
        <w:tab w:val="clear" w:pos="8640"/>
        <w:tab w:val="right" w:pos="9360"/>
      </w:tabs>
      <w:ind w:right="360"/>
      <w:jc w:val="center"/>
    </w:pPr>
    <w:r>
      <w:rPr>
        <w:i/>
      </w:rPr>
      <w:t xml:space="preserve">CIS 162 Project 1 – </w:t>
    </w:r>
    <w:r w:rsidR="000F11A7">
      <w:rPr>
        <w:i/>
      </w:rPr>
      <w:t>Winter 2020</w:t>
    </w:r>
  </w:p>
  <w:p w14:paraId="2D05CC4B" w14:textId="77777777" w:rsidR="00CB2DA7" w:rsidRPr="003C4132" w:rsidRDefault="00CB2DA7" w:rsidP="003C41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10486A" w14:textId="77777777" w:rsidR="00CB2DA7" w:rsidRPr="003C4132" w:rsidRDefault="009E64AD" w:rsidP="003C4132">
    <w:pPr>
      <w:ind w:left="7200"/>
      <w:jc w:val="right"/>
      <w:rPr>
        <w:sz w:val="16"/>
        <w:szCs w:val="16"/>
      </w:rPr>
    </w:pPr>
    <w:r w:rsidRPr="003C4132">
      <w:rPr>
        <w:rStyle w:val="PageNumber"/>
        <w:sz w:val="16"/>
        <w:szCs w:val="16"/>
      </w:rPr>
      <w:t xml:space="preserve">Page </w:t>
    </w:r>
    <w:r w:rsidRPr="003C4132">
      <w:rPr>
        <w:rStyle w:val="PageNumber"/>
      </w:rPr>
      <w:fldChar w:fldCharType="begin"/>
    </w:r>
    <w:r w:rsidRPr="003C4132">
      <w:rPr>
        <w:sz w:val="16"/>
        <w:szCs w:val="16"/>
      </w:rPr>
      <w:instrText>PAGE</w:instrText>
    </w:r>
    <w:r w:rsidRPr="003C4132">
      <w:rPr>
        <w:sz w:val="16"/>
        <w:szCs w:val="16"/>
      </w:rPr>
      <w:fldChar w:fldCharType="separate"/>
    </w:r>
    <w:r w:rsidR="008C0E10">
      <w:rPr>
        <w:noProof/>
        <w:sz w:val="16"/>
        <w:szCs w:val="16"/>
      </w:rPr>
      <w:t>5</w:t>
    </w:r>
    <w:r w:rsidRPr="003C4132">
      <w:rPr>
        <w:sz w:val="16"/>
        <w:szCs w:val="16"/>
      </w:rPr>
      <w:fldChar w:fldCharType="end"/>
    </w:r>
    <w:r w:rsidRPr="003C4132">
      <w:rPr>
        <w:rStyle w:val="PageNumber"/>
        <w:sz w:val="16"/>
        <w:szCs w:val="16"/>
      </w:rPr>
      <w:t xml:space="preserve"> of </w:t>
    </w:r>
    <w:r w:rsidRPr="003C4132">
      <w:rPr>
        <w:rStyle w:val="PageNumber"/>
      </w:rPr>
      <w:fldChar w:fldCharType="begin"/>
    </w:r>
    <w:r w:rsidRPr="003C4132">
      <w:rPr>
        <w:sz w:val="16"/>
        <w:szCs w:val="16"/>
      </w:rPr>
      <w:instrText>NUMPAGES</w:instrText>
    </w:r>
    <w:r w:rsidRPr="003C4132">
      <w:rPr>
        <w:sz w:val="16"/>
        <w:szCs w:val="16"/>
      </w:rPr>
      <w:fldChar w:fldCharType="separate"/>
    </w:r>
    <w:r w:rsidR="008C0E10">
      <w:rPr>
        <w:noProof/>
        <w:sz w:val="16"/>
        <w:szCs w:val="16"/>
      </w:rPr>
      <w:t>7</w:t>
    </w:r>
    <w:r w:rsidRPr="003C4132">
      <w:rPr>
        <w:sz w:val="16"/>
        <w:szCs w:val="16"/>
      </w:rPr>
      <w:fldChar w:fldCharType="end"/>
    </w:r>
  </w:p>
  <w:p w14:paraId="1AB6E852" w14:textId="77777777" w:rsidR="00741A37" w:rsidRPr="00741A37" w:rsidRDefault="003C4132" w:rsidP="00741A37">
    <w:pPr>
      <w:pStyle w:val="Footer"/>
      <w:tabs>
        <w:tab w:val="clear" w:pos="8640"/>
        <w:tab w:val="right" w:pos="9360"/>
      </w:tabs>
      <w:ind w:right="360"/>
      <w:jc w:val="center"/>
      <w:rPr>
        <w:i/>
      </w:rPr>
    </w:pPr>
    <w:r>
      <w:rPr>
        <w:i/>
      </w:rPr>
      <w:t xml:space="preserve">CIS 162 Project 1 – </w:t>
    </w:r>
    <w:r w:rsidR="00741A37">
      <w:rPr>
        <w:i/>
      </w:rPr>
      <w:t>Winter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6053D" w14:textId="77777777" w:rsidR="00AA086F" w:rsidRDefault="00AA086F">
      <w:pPr>
        <w:spacing w:after="0" w:line="240" w:lineRule="auto"/>
      </w:pPr>
      <w:r>
        <w:separator/>
      </w:r>
    </w:p>
  </w:footnote>
  <w:footnote w:type="continuationSeparator" w:id="0">
    <w:p w14:paraId="1FD6BC23" w14:textId="77777777" w:rsidR="00AA086F" w:rsidRDefault="00AA08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76D552C"/>
    <w:multiLevelType w:val="hybridMultilevel"/>
    <w:tmpl w:val="7D26C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C7B53"/>
    <w:multiLevelType w:val="multilevel"/>
    <w:tmpl w:val="0058AA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16A5E6B"/>
    <w:multiLevelType w:val="multilevel"/>
    <w:tmpl w:val="00B812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7527421"/>
    <w:multiLevelType w:val="multilevel"/>
    <w:tmpl w:val="C32E6D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7" w15:restartNumberingAfterBreak="0">
    <w:nsid w:val="3F2C3498"/>
    <w:multiLevelType w:val="hybridMultilevel"/>
    <w:tmpl w:val="CD804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B5457A"/>
    <w:multiLevelType w:val="multilevel"/>
    <w:tmpl w:val="13226D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A594EA1"/>
    <w:multiLevelType w:val="multilevel"/>
    <w:tmpl w:val="661008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3E75F6E"/>
    <w:multiLevelType w:val="multilevel"/>
    <w:tmpl w:val="75C8EC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11" w15:restartNumberingAfterBreak="0">
    <w:nsid w:val="68FC68C0"/>
    <w:multiLevelType w:val="multilevel"/>
    <w:tmpl w:val="CB9E0C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12" w15:restartNumberingAfterBreak="0">
    <w:nsid w:val="69536E05"/>
    <w:multiLevelType w:val="hybridMultilevel"/>
    <w:tmpl w:val="2BFA8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FD075A"/>
    <w:multiLevelType w:val="multilevel"/>
    <w:tmpl w:val="80F0F75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07F7D2F"/>
    <w:multiLevelType w:val="hybridMultilevel"/>
    <w:tmpl w:val="AA6C9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9704FD"/>
    <w:multiLevelType w:val="multilevel"/>
    <w:tmpl w:val="258014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5"/>
  </w:num>
  <w:num w:numId="5">
    <w:abstractNumId w:val="4"/>
  </w:num>
  <w:num w:numId="6">
    <w:abstractNumId w:val="8"/>
  </w:num>
  <w:num w:numId="7">
    <w:abstractNumId w:val="15"/>
  </w:num>
  <w:num w:numId="8">
    <w:abstractNumId w:val="9"/>
  </w:num>
  <w:num w:numId="9">
    <w:abstractNumId w:val="13"/>
  </w:num>
  <w:num w:numId="10">
    <w:abstractNumId w:val="7"/>
  </w:num>
  <w:num w:numId="11">
    <w:abstractNumId w:val="12"/>
  </w:num>
  <w:num w:numId="12">
    <w:abstractNumId w:val="3"/>
  </w:num>
  <w:num w:numId="13">
    <w:abstractNumId w:val="0"/>
  </w:num>
  <w:num w:numId="14">
    <w:abstractNumId w:val="1"/>
  </w:num>
  <w:num w:numId="15">
    <w:abstractNumId w:val="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DA7"/>
    <w:rsid w:val="00067361"/>
    <w:rsid w:val="000F11A7"/>
    <w:rsid w:val="000F76FA"/>
    <w:rsid w:val="001C2683"/>
    <w:rsid w:val="001F6673"/>
    <w:rsid w:val="00220842"/>
    <w:rsid w:val="00272512"/>
    <w:rsid w:val="0028350F"/>
    <w:rsid w:val="00347B2D"/>
    <w:rsid w:val="00370CA5"/>
    <w:rsid w:val="00392644"/>
    <w:rsid w:val="003C4132"/>
    <w:rsid w:val="003D2C10"/>
    <w:rsid w:val="00404BE8"/>
    <w:rsid w:val="00451D87"/>
    <w:rsid w:val="0054667A"/>
    <w:rsid w:val="00606BEA"/>
    <w:rsid w:val="00621095"/>
    <w:rsid w:val="00675C69"/>
    <w:rsid w:val="0069471B"/>
    <w:rsid w:val="00741A37"/>
    <w:rsid w:val="00806865"/>
    <w:rsid w:val="00880603"/>
    <w:rsid w:val="008C0E10"/>
    <w:rsid w:val="00900D8B"/>
    <w:rsid w:val="0091308E"/>
    <w:rsid w:val="009C7940"/>
    <w:rsid w:val="009E64AD"/>
    <w:rsid w:val="00A01FF7"/>
    <w:rsid w:val="00A80056"/>
    <w:rsid w:val="00AA086F"/>
    <w:rsid w:val="00BC0213"/>
    <w:rsid w:val="00C34FF4"/>
    <w:rsid w:val="00C93203"/>
    <w:rsid w:val="00C96280"/>
    <w:rsid w:val="00CB2DA7"/>
    <w:rsid w:val="00DA0D1E"/>
    <w:rsid w:val="00DC1E52"/>
    <w:rsid w:val="00E35A1A"/>
    <w:rsid w:val="00F0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6E0A7"/>
  <w15:docId w15:val="{E8D8F4CC-AA2A-4433-9E03-815D985EC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pPr>
      <w:tabs>
        <w:tab w:val="left" w:pos="720"/>
      </w:tabs>
      <w:suppressAutoHyphens/>
    </w:pPr>
    <w:rPr>
      <w:rFonts w:ascii="Cambria" w:eastAsia="Cambria" w:hAnsi="Cambri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0D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D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rPr>
      <w:rFonts w:cs="Times New Roman"/>
      <w:sz w:val="24"/>
      <w:szCs w:val="24"/>
    </w:rPr>
  </w:style>
  <w:style w:type="character" w:customStyle="1" w:styleId="FooterChar">
    <w:name w:val="Footer Char"/>
    <w:basedOn w:val="DefaultParagraphFont"/>
    <w:rPr>
      <w:rFonts w:cs="Times New Roman"/>
      <w:sz w:val="24"/>
      <w:szCs w:val="24"/>
    </w:rPr>
  </w:style>
  <w:style w:type="character" w:styleId="PageNumber">
    <w:name w:val="page number"/>
    <w:basedOn w:val="DefaultParagraphFont"/>
    <w:rPr>
      <w:rFonts w:cs="Times New Roman"/>
    </w:rPr>
  </w:style>
  <w:style w:type="character" w:customStyle="1" w:styleId="InternetLink">
    <w:name w:val="Internet Link"/>
    <w:basedOn w:val="DefaultParagraphFont"/>
    <w:rPr>
      <w:rFonts w:cs="Times New Roman"/>
      <w:color w:val="0000FF"/>
      <w:u w:val="single"/>
      <w:lang w:val="en-US" w:eastAsia="en-US" w:bidi="en-US"/>
    </w:rPr>
  </w:style>
  <w:style w:type="character" w:customStyle="1" w:styleId="ListLabel1">
    <w:name w:val="ListLabel 1"/>
    <w:rPr>
      <w:rFonts w:cs="Times New Roman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character" w:customStyle="1" w:styleId="Heading1Char">
    <w:name w:val="Heading 1 Char"/>
    <w:basedOn w:val="DefaultParagraphFont"/>
    <w:link w:val="Heading1"/>
    <w:uiPriority w:val="9"/>
    <w:rsid w:val="00900D8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0D8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0F11A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11A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337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337"/>
    <w:rPr>
      <w:rFonts w:ascii="Times New Roman" w:eastAsia="Cambr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s.gvsu.edu/academic-honesty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is.gvsu.edu/java-coding-style-guid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1171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 162 Project 1</vt:lpstr>
    </vt:vector>
  </TitlesOfParts>
  <Company>GVSU</Company>
  <LinksUpToDate>false</LinksUpToDate>
  <CharactersWithSpaces>7837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 162 Project 1</dc:title>
  <dc:creator>Scott Grissom</dc:creator>
  <cp:lastModifiedBy>Jacquelin Jimenez</cp:lastModifiedBy>
  <cp:revision>5</cp:revision>
  <cp:lastPrinted>2014-09-05T12:48:00Z</cp:lastPrinted>
  <dcterms:created xsi:type="dcterms:W3CDTF">2020-01-28T20:33:00Z</dcterms:created>
  <dcterms:modified xsi:type="dcterms:W3CDTF">2020-01-29T17:15:00Z</dcterms:modified>
</cp:coreProperties>
</file>