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BAF0" w14:textId="673F53BD" w:rsidR="002A2919" w:rsidRPr="00395DBE" w:rsidRDefault="008C0E0F" w:rsidP="00CE1BCC">
      <w:pPr>
        <w:pStyle w:val="Heading1"/>
        <w:spacing w:before="0"/>
        <w:jc w:val="center"/>
      </w:pPr>
      <w:r>
        <w:t xml:space="preserve">CIS 162 Project </w:t>
      </w:r>
      <w:r w:rsidR="00CE1BCC">
        <w:t>3</w:t>
      </w:r>
    </w:p>
    <w:p w14:paraId="08503B51" w14:textId="77777777" w:rsidR="002A2919" w:rsidRPr="00395DBE" w:rsidRDefault="00A7559A" w:rsidP="00CE1BCC">
      <w:pPr>
        <w:pStyle w:val="Heading1"/>
        <w:spacing w:before="0"/>
        <w:jc w:val="center"/>
      </w:pPr>
      <w:r>
        <w:t>Poker Dice</w:t>
      </w:r>
    </w:p>
    <w:p w14:paraId="090059C3" w14:textId="77777777" w:rsidR="002A2919" w:rsidRPr="00395DBE" w:rsidRDefault="002A2919" w:rsidP="00CE1BCC">
      <w:pPr>
        <w:rPr>
          <w:rFonts w:ascii="Times New Roman" w:hAnsi="Times New Roman"/>
        </w:rPr>
      </w:pPr>
    </w:p>
    <w:p w14:paraId="6D80554F" w14:textId="77777777" w:rsidR="00260823" w:rsidRPr="00CE1BCC" w:rsidRDefault="00260823" w:rsidP="00CE1BCC">
      <w:pPr>
        <w:pStyle w:val="Heading4"/>
        <w:rPr>
          <w:i w:val="0"/>
          <w:sz w:val="26"/>
          <w:szCs w:val="26"/>
        </w:rPr>
      </w:pPr>
      <w:r w:rsidRPr="00CE1BCC">
        <w:rPr>
          <w:i w:val="0"/>
          <w:sz w:val="26"/>
          <w:szCs w:val="26"/>
        </w:rPr>
        <w:t>Due Date</w:t>
      </w:r>
    </w:p>
    <w:p w14:paraId="52330896" w14:textId="50C3E1E7" w:rsidR="00E835CC" w:rsidRPr="00990C58" w:rsidRDefault="00E835CC" w:rsidP="00E835CC">
      <w:pPr>
        <w:rPr>
          <w:rFonts w:ascii="Times New Roman" w:hAnsi="Times New Roman"/>
        </w:rPr>
      </w:pPr>
      <w:r w:rsidRPr="00990C58">
        <w:rPr>
          <w:rFonts w:ascii="Times New Roman" w:hAnsi="Times New Roman"/>
        </w:rPr>
        <w:t xml:space="preserve">At the beginning of lab on week </w:t>
      </w:r>
      <w:r w:rsidR="00D91A45">
        <w:rPr>
          <w:rFonts w:ascii="Times New Roman" w:hAnsi="Times New Roman"/>
        </w:rPr>
        <w:t>11</w:t>
      </w:r>
      <w:r w:rsidRPr="00990C58">
        <w:rPr>
          <w:rFonts w:ascii="Times New Roman" w:hAnsi="Times New Roman"/>
        </w:rPr>
        <w:t xml:space="preserve"> – See due date on Blackboard for your specific section.</w:t>
      </w:r>
    </w:p>
    <w:p w14:paraId="0ADD4314" w14:textId="77777777" w:rsidR="00E835CC" w:rsidRPr="00990C58" w:rsidRDefault="00E835CC" w:rsidP="00E835CC">
      <w:pPr>
        <w:rPr>
          <w:rFonts w:ascii="Times New Roman" w:hAnsi="Times New Roman"/>
        </w:rPr>
      </w:pPr>
      <w:r w:rsidRPr="00990C58">
        <w:rPr>
          <w:rFonts w:ascii="Times New Roman" w:hAnsi="Times New Roman"/>
        </w:rPr>
        <w:t xml:space="preserve">Suggested </w:t>
      </w:r>
      <w:r>
        <w:rPr>
          <w:rFonts w:ascii="Times New Roman" w:hAnsi="Times New Roman"/>
        </w:rPr>
        <w:t xml:space="preserve">guidelines for the amount of time required for each </w:t>
      </w:r>
      <w:r w:rsidRPr="00990C58">
        <w:rPr>
          <w:rFonts w:ascii="Times New Roman" w:hAnsi="Times New Roman"/>
        </w:rPr>
        <w:t>phase</w:t>
      </w:r>
      <w:r>
        <w:rPr>
          <w:rFonts w:ascii="Times New Roman" w:hAnsi="Times New Roman"/>
        </w:rPr>
        <w:t>:</w:t>
      </w:r>
    </w:p>
    <w:p w14:paraId="243FE6C6" w14:textId="3557D91F" w:rsidR="00E835CC" w:rsidRDefault="00E835CC" w:rsidP="00A24406">
      <w:pPr>
        <w:pStyle w:val="ListParagraph"/>
        <w:numPr>
          <w:ilvl w:val="0"/>
          <w:numId w:val="8"/>
        </w:numPr>
        <w:rPr>
          <w:rFonts w:ascii="Times New Roman" w:hAnsi="Times New Roman"/>
        </w:rPr>
      </w:pPr>
      <w:r w:rsidRPr="00531554">
        <w:rPr>
          <w:rFonts w:ascii="Times New Roman" w:hAnsi="Times New Roman"/>
        </w:rPr>
        <w:t xml:space="preserve">Phase 1 </w:t>
      </w:r>
      <w:r>
        <w:rPr>
          <w:rFonts w:ascii="Times New Roman" w:hAnsi="Times New Roman"/>
        </w:rPr>
        <w:t xml:space="preserve">– </w:t>
      </w:r>
      <w:r w:rsidR="00DE1BEA">
        <w:rPr>
          <w:rFonts w:ascii="Times New Roman" w:hAnsi="Times New Roman"/>
        </w:rPr>
        <w:t>o</w:t>
      </w:r>
      <w:r>
        <w:rPr>
          <w:rFonts w:ascii="Times New Roman" w:hAnsi="Times New Roman"/>
        </w:rPr>
        <w:t>ne – two days</w:t>
      </w:r>
    </w:p>
    <w:p w14:paraId="5908994D" w14:textId="416BC19A" w:rsidR="00A24406" w:rsidRPr="00A24406" w:rsidRDefault="00A24406" w:rsidP="00A24406">
      <w:pPr>
        <w:pStyle w:val="ListParagraph"/>
        <w:numPr>
          <w:ilvl w:val="0"/>
          <w:numId w:val="8"/>
        </w:numPr>
        <w:rPr>
          <w:rFonts w:ascii="Times New Roman" w:hAnsi="Times New Roman"/>
        </w:rPr>
      </w:pPr>
      <w:r>
        <w:rPr>
          <w:rFonts w:ascii="Times New Roman" w:hAnsi="Times New Roman"/>
        </w:rPr>
        <w:t xml:space="preserve">Phase 2 – </w:t>
      </w:r>
      <w:r w:rsidR="00DE1BEA">
        <w:rPr>
          <w:rFonts w:ascii="Times New Roman" w:hAnsi="Times New Roman"/>
        </w:rPr>
        <w:t xml:space="preserve">one to one and a half </w:t>
      </w:r>
      <w:r>
        <w:rPr>
          <w:rFonts w:ascii="Times New Roman" w:hAnsi="Times New Roman"/>
        </w:rPr>
        <w:t>week</w:t>
      </w:r>
    </w:p>
    <w:p w14:paraId="42850382" w14:textId="27473184" w:rsidR="00E835CC" w:rsidRPr="00531554" w:rsidRDefault="00E835CC" w:rsidP="00E835CC">
      <w:pPr>
        <w:pStyle w:val="ListParagraph"/>
        <w:numPr>
          <w:ilvl w:val="0"/>
          <w:numId w:val="8"/>
        </w:numPr>
        <w:rPr>
          <w:rFonts w:ascii="Times New Roman" w:hAnsi="Times New Roman"/>
        </w:rPr>
      </w:pPr>
      <w:r w:rsidRPr="00531554">
        <w:rPr>
          <w:rFonts w:ascii="Times New Roman" w:hAnsi="Times New Roman"/>
        </w:rPr>
        <w:t xml:space="preserve">Phase </w:t>
      </w:r>
      <w:r w:rsidR="00A24406">
        <w:rPr>
          <w:rFonts w:ascii="Times New Roman" w:hAnsi="Times New Roman"/>
        </w:rPr>
        <w:t>3</w:t>
      </w:r>
      <w:r w:rsidRPr="00531554">
        <w:rPr>
          <w:rFonts w:ascii="Times New Roman" w:hAnsi="Times New Roman"/>
        </w:rPr>
        <w:t xml:space="preserve"> </w:t>
      </w:r>
      <w:r>
        <w:rPr>
          <w:rFonts w:ascii="Times New Roman" w:hAnsi="Times New Roman"/>
        </w:rPr>
        <w:t xml:space="preserve">– Beginning of lab on week </w:t>
      </w:r>
      <w:r w:rsidR="001539CE">
        <w:rPr>
          <w:rFonts w:ascii="Times New Roman" w:hAnsi="Times New Roman"/>
        </w:rPr>
        <w:t>11</w:t>
      </w:r>
      <w:r>
        <w:rPr>
          <w:rFonts w:ascii="Times New Roman" w:hAnsi="Times New Roman"/>
        </w:rPr>
        <w:t xml:space="preserve"> - </w:t>
      </w:r>
      <w:r>
        <w:t>See due date on Blackboard for your specific section.</w:t>
      </w:r>
    </w:p>
    <w:p w14:paraId="45D7460D" w14:textId="77777777" w:rsidR="00AE3A15" w:rsidRDefault="00AE3A15">
      <w:pPr>
        <w:rPr>
          <w:rFonts w:ascii="Times New Roman" w:hAnsi="Times New Roman"/>
          <w:b/>
          <w:sz w:val="28"/>
        </w:rPr>
      </w:pPr>
    </w:p>
    <w:p w14:paraId="6EA7425A" w14:textId="77777777" w:rsidR="002A2919" w:rsidRPr="00CE1BCC" w:rsidRDefault="00EC3714" w:rsidP="00CE1BCC">
      <w:pPr>
        <w:pStyle w:val="Heading4"/>
        <w:rPr>
          <w:i w:val="0"/>
          <w:sz w:val="26"/>
          <w:szCs w:val="26"/>
        </w:rPr>
      </w:pPr>
      <w:r w:rsidRPr="00CE1BCC">
        <w:rPr>
          <w:i w:val="0"/>
          <w:sz w:val="26"/>
          <w:szCs w:val="26"/>
        </w:rPr>
        <w:t>Before Starting the Project</w:t>
      </w:r>
    </w:p>
    <w:p w14:paraId="21A96A89" w14:textId="1F223082" w:rsidR="008A489A" w:rsidRDefault="00C72D92" w:rsidP="008A489A">
      <w:pPr>
        <w:pStyle w:val="ListParagraph"/>
        <w:numPr>
          <w:ilvl w:val="0"/>
          <w:numId w:val="7"/>
        </w:numPr>
        <w:rPr>
          <w:rFonts w:ascii="Times New Roman" w:hAnsi="Times New Roman"/>
        </w:rPr>
      </w:pPr>
      <w:r>
        <w:rPr>
          <w:rFonts w:ascii="Times New Roman" w:hAnsi="Times New Roman"/>
        </w:rPr>
        <w:t>Read chapter 8 (about arrays)</w:t>
      </w:r>
    </w:p>
    <w:p w14:paraId="7B68DCB6" w14:textId="77777777"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p>
    <w:p w14:paraId="00E8353F" w14:textId="77777777" w:rsidR="00AE3A15" w:rsidRDefault="00AE3A15">
      <w:pPr>
        <w:rPr>
          <w:rFonts w:ascii="Times New Roman" w:hAnsi="Times New Roman"/>
          <w:b/>
          <w:sz w:val="28"/>
        </w:rPr>
      </w:pPr>
    </w:p>
    <w:p w14:paraId="674F6091" w14:textId="77777777" w:rsidR="003F0544" w:rsidRPr="00CE1BCC" w:rsidRDefault="003F0544" w:rsidP="00CE1BCC">
      <w:pPr>
        <w:pStyle w:val="Heading4"/>
        <w:rPr>
          <w:i w:val="0"/>
          <w:sz w:val="26"/>
          <w:szCs w:val="26"/>
        </w:rPr>
      </w:pPr>
      <w:r w:rsidRPr="00CE1BCC">
        <w:rPr>
          <w:i w:val="0"/>
          <w:sz w:val="26"/>
          <w:szCs w:val="26"/>
        </w:rPr>
        <w:t>Learning Ob</w:t>
      </w:r>
      <w:r w:rsidR="00E8307B" w:rsidRPr="00CE1BCC">
        <w:rPr>
          <w:i w:val="0"/>
          <w:sz w:val="26"/>
          <w:szCs w:val="26"/>
        </w:rPr>
        <w:t>j</w:t>
      </w:r>
      <w:r w:rsidR="002A2919" w:rsidRPr="00CE1BCC">
        <w:rPr>
          <w:i w:val="0"/>
          <w:sz w:val="26"/>
          <w:szCs w:val="26"/>
        </w:rPr>
        <w:t>ectives</w:t>
      </w:r>
    </w:p>
    <w:p w14:paraId="6B387ABC" w14:textId="73968B4A" w:rsidR="002A2919" w:rsidRPr="00395DBE" w:rsidRDefault="002A2919">
      <w:pPr>
        <w:rPr>
          <w:rFonts w:ascii="Times New Roman" w:hAnsi="Times New Roman"/>
        </w:rPr>
      </w:pPr>
      <w:r w:rsidRPr="00395DBE">
        <w:rPr>
          <w:rFonts w:ascii="Times New Roman" w:hAnsi="Times New Roman"/>
        </w:rPr>
        <w:t xml:space="preserve">After completing this </w:t>
      </w:r>
      <w:r w:rsidR="00B63CC1" w:rsidRPr="00395DBE">
        <w:rPr>
          <w:rFonts w:ascii="Times New Roman" w:hAnsi="Times New Roman"/>
        </w:rPr>
        <w:t>project,</w:t>
      </w:r>
      <w:r w:rsidRPr="00395DBE">
        <w:rPr>
          <w:rFonts w:ascii="Times New Roman" w:hAnsi="Times New Roman"/>
        </w:rPr>
        <w:t xml:space="preserve"> you should be able to:</w:t>
      </w:r>
    </w:p>
    <w:p w14:paraId="78359DCD" w14:textId="641832C1" w:rsidR="00A73FFB" w:rsidRDefault="00A73FFB" w:rsidP="002A2919">
      <w:pPr>
        <w:pStyle w:val="ListParagraph"/>
        <w:numPr>
          <w:ilvl w:val="0"/>
          <w:numId w:val="4"/>
        </w:numPr>
        <w:rPr>
          <w:rFonts w:ascii="Times New Roman" w:hAnsi="Times New Roman"/>
        </w:rPr>
      </w:pPr>
      <w:r>
        <w:rPr>
          <w:rFonts w:ascii="Times New Roman" w:hAnsi="Times New Roman"/>
          <w:i/>
        </w:rPr>
        <w:t>use</w:t>
      </w:r>
      <w:r w:rsidR="005E0DF0">
        <w:rPr>
          <w:rFonts w:ascii="Times New Roman" w:hAnsi="Times New Roman"/>
        </w:rPr>
        <w:t xml:space="preserve"> </w:t>
      </w:r>
      <w:r w:rsidR="00631343">
        <w:rPr>
          <w:rFonts w:ascii="Courier New" w:hAnsi="Courier New" w:cs="Courier New"/>
        </w:rPr>
        <w:t>arrays</w:t>
      </w:r>
      <w:r w:rsidR="005E0DF0">
        <w:rPr>
          <w:rFonts w:ascii="Times New Roman" w:hAnsi="Times New Roman"/>
        </w:rPr>
        <w:t xml:space="preserve"> to store</w:t>
      </w:r>
      <w:r w:rsidR="00E835CC">
        <w:rPr>
          <w:rFonts w:ascii="Times New Roman" w:hAnsi="Times New Roman"/>
        </w:rPr>
        <w:t xml:space="preserve"> primitive types </w:t>
      </w:r>
      <w:r w:rsidR="004430FC">
        <w:rPr>
          <w:rFonts w:ascii="Times New Roman" w:hAnsi="Times New Roman"/>
        </w:rPr>
        <w:t>and reference</w:t>
      </w:r>
      <w:r w:rsidR="00E835CC">
        <w:rPr>
          <w:rFonts w:ascii="Times New Roman" w:hAnsi="Times New Roman"/>
        </w:rPr>
        <w:t xml:space="preserve"> to </w:t>
      </w:r>
      <w:r w:rsidR="005E0DF0">
        <w:rPr>
          <w:rFonts w:ascii="Times New Roman" w:hAnsi="Times New Roman"/>
        </w:rPr>
        <w:t>Objects</w:t>
      </w:r>
    </w:p>
    <w:p w14:paraId="0E1E00D8" w14:textId="77777777" w:rsidR="002F0DC6" w:rsidRDefault="008A489A" w:rsidP="002A2919">
      <w:pPr>
        <w:pStyle w:val="ListParagraph"/>
        <w:numPr>
          <w:ilvl w:val="0"/>
          <w:numId w:val="4"/>
        </w:numPr>
        <w:rPr>
          <w:rFonts w:ascii="Times New Roman" w:hAnsi="Times New Roman"/>
        </w:rPr>
      </w:pPr>
      <w:r>
        <w:rPr>
          <w:rFonts w:ascii="Times New Roman" w:hAnsi="Times New Roman"/>
        </w:rPr>
        <w:t>write methods to meet specific requirements</w:t>
      </w:r>
    </w:p>
    <w:p w14:paraId="30131611" w14:textId="77777777" w:rsidR="00A51012" w:rsidRDefault="002F0DC6" w:rsidP="002A2919">
      <w:pPr>
        <w:pStyle w:val="ListParagraph"/>
        <w:numPr>
          <w:ilvl w:val="0"/>
          <w:numId w:val="4"/>
        </w:numPr>
        <w:rPr>
          <w:rFonts w:ascii="Times New Roman" w:hAnsi="Times New Roman"/>
        </w:rPr>
      </w:pPr>
      <w:r w:rsidRPr="00E934E2">
        <w:rPr>
          <w:rFonts w:ascii="Times New Roman" w:hAnsi="Times New Roman"/>
          <w:i/>
        </w:rPr>
        <w:t>wri</w:t>
      </w:r>
      <w:r w:rsidR="00F0594E" w:rsidRPr="00E934E2">
        <w:rPr>
          <w:rFonts w:ascii="Times New Roman" w:hAnsi="Times New Roman"/>
          <w:i/>
        </w:rPr>
        <w:t>te</w:t>
      </w:r>
      <w:r w:rsidR="00F0594E">
        <w:rPr>
          <w:rFonts w:ascii="Times New Roman" w:hAnsi="Times New Roman"/>
        </w:rPr>
        <w:t xml:space="preserve"> conditional statements with </w:t>
      </w:r>
      <w:proofErr w:type="spellStart"/>
      <w:r w:rsidR="00A51012">
        <w:rPr>
          <w:rFonts w:ascii="Times New Roman" w:hAnsi="Times New Roman"/>
        </w:rPr>
        <w:t>b</w:t>
      </w:r>
      <w:r w:rsidR="00B12B2D">
        <w:rPr>
          <w:rFonts w:ascii="Times New Roman" w:hAnsi="Times New Roman"/>
        </w:rPr>
        <w:t>oolean</w:t>
      </w:r>
      <w:proofErr w:type="spellEnd"/>
      <w:r>
        <w:rPr>
          <w:rFonts w:ascii="Times New Roman" w:hAnsi="Times New Roman"/>
        </w:rPr>
        <w:t xml:space="preserve"> expressions</w:t>
      </w:r>
    </w:p>
    <w:p w14:paraId="67425B79" w14:textId="620A3168" w:rsidR="005A16BC" w:rsidRPr="00A51012" w:rsidRDefault="00A51012" w:rsidP="002A2919">
      <w:pPr>
        <w:pStyle w:val="ListParagraph"/>
        <w:numPr>
          <w:ilvl w:val="0"/>
          <w:numId w:val="4"/>
        </w:numPr>
        <w:rPr>
          <w:rFonts w:ascii="Times New Roman" w:hAnsi="Times New Roman"/>
        </w:rPr>
      </w:pPr>
      <w:r>
        <w:rPr>
          <w:rFonts w:ascii="Times New Roman" w:hAnsi="Times New Roman"/>
          <w:i/>
        </w:rPr>
        <w:t xml:space="preserve">write </w:t>
      </w:r>
      <w:r w:rsidR="005E0DF0">
        <w:rPr>
          <w:rFonts w:ascii="Times New Roman" w:hAnsi="Times New Roman"/>
        </w:rPr>
        <w:t>looping</w:t>
      </w:r>
      <w:r w:rsidRPr="00A51012">
        <w:rPr>
          <w:rFonts w:ascii="Times New Roman" w:hAnsi="Times New Roman"/>
        </w:rPr>
        <w:t xml:space="preserve"> construct</w:t>
      </w:r>
      <w:r w:rsidR="005E0DF0">
        <w:rPr>
          <w:rFonts w:ascii="Times New Roman" w:hAnsi="Times New Roman"/>
        </w:rPr>
        <w:t xml:space="preserve">s </w:t>
      </w:r>
    </w:p>
    <w:p w14:paraId="77BC0DDD" w14:textId="77777777" w:rsidR="00AE3A15" w:rsidRDefault="00AE3A15">
      <w:pPr>
        <w:rPr>
          <w:rFonts w:ascii="Times New Roman" w:hAnsi="Times New Roman"/>
          <w:b/>
          <w:sz w:val="28"/>
        </w:rPr>
      </w:pPr>
    </w:p>
    <w:p w14:paraId="046CE07C" w14:textId="77777777" w:rsidR="00353914" w:rsidRPr="00CE1BCC" w:rsidRDefault="00EE5CC9" w:rsidP="00CE1BCC">
      <w:pPr>
        <w:pStyle w:val="Heading4"/>
        <w:rPr>
          <w:i w:val="0"/>
          <w:sz w:val="26"/>
          <w:szCs w:val="26"/>
        </w:rPr>
      </w:pPr>
      <w:r w:rsidRPr="00CE1BCC">
        <w:rPr>
          <w:i w:val="0"/>
          <w:sz w:val="26"/>
          <w:szCs w:val="26"/>
        </w:rPr>
        <w:t xml:space="preserve">Game Rules  </w:t>
      </w:r>
    </w:p>
    <w:p w14:paraId="5FEC98A3" w14:textId="77777777" w:rsidR="00EE5CC9" w:rsidRPr="00E835CC" w:rsidRDefault="00353914">
      <w:pPr>
        <w:rPr>
          <w:rFonts w:ascii="Times New Roman" w:hAnsi="Times New Roman" w:cs="Times New Roman"/>
        </w:rPr>
      </w:pPr>
      <w:r w:rsidRPr="00E835CC">
        <w:rPr>
          <w:rFonts w:ascii="Times New Roman" w:hAnsi="Times New Roman" w:cs="Times New Roman"/>
        </w:rPr>
        <w:t>The game supports a single player using five dice.</w:t>
      </w:r>
    </w:p>
    <w:p w14:paraId="12A889C6" w14:textId="77777777" w:rsidR="00AD58A7"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 xml:space="preserve">each game consists of seven rounds   </w:t>
      </w:r>
    </w:p>
    <w:p w14:paraId="66BA1B43" w14:textId="3CDFF2E4" w:rsidR="00AD58A7" w:rsidRPr="00E835CC" w:rsidRDefault="00E43A8A" w:rsidP="00AD58A7">
      <w:pPr>
        <w:pStyle w:val="ListParagraph"/>
        <w:numPr>
          <w:ilvl w:val="0"/>
          <w:numId w:val="18"/>
        </w:numPr>
        <w:rPr>
          <w:rFonts w:ascii="Times New Roman" w:hAnsi="Times New Roman" w:cs="Times New Roman"/>
        </w:rPr>
      </w:pPr>
      <w:r w:rsidRPr="00E835CC">
        <w:rPr>
          <w:rFonts w:ascii="Times New Roman" w:hAnsi="Times New Roman" w:cs="Times New Roman"/>
        </w:rPr>
        <w:t>each round consists of one, two or</w:t>
      </w:r>
      <w:r w:rsidR="00AD58A7" w:rsidRPr="00E835CC">
        <w:rPr>
          <w:rFonts w:ascii="Times New Roman" w:hAnsi="Times New Roman" w:cs="Times New Roman"/>
        </w:rPr>
        <w:t xml:space="preserve"> three rolls   </w:t>
      </w:r>
    </w:p>
    <w:p w14:paraId="0CB4CB3C" w14:textId="77777777" w:rsidR="00AD58A7" w:rsidRPr="00E835CC" w:rsidRDefault="00353914" w:rsidP="00AD58A7">
      <w:pPr>
        <w:pStyle w:val="ListParagraph"/>
        <w:numPr>
          <w:ilvl w:val="0"/>
          <w:numId w:val="18"/>
        </w:numPr>
        <w:rPr>
          <w:rFonts w:ascii="Times New Roman" w:hAnsi="Times New Roman" w:cs="Times New Roman"/>
        </w:rPr>
      </w:pPr>
      <w:r w:rsidRPr="00E835CC">
        <w:rPr>
          <w:rFonts w:ascii="Times New Roman" w:hAnsi="Times New Roman" w:cs="Times New Roman"/>
        </w:rPr>
        <w:t xml:space="preserve">player </w:t>
      </w:r>
      <w:r w:rsidR="00AD58A7" w:rsidRPr="00E835CC">
        <w:rPr>
          <w:rFonts w:ascii="Times New Roman" w:hAnsi="Times New Roman" w:cs="Times New Roman"/>
        </w:rPr>
        <w:t>roll</w:t>
      </w:r>
      <w:r w:rsidRPr="00E835CC">
        <w:rPr>
          <w:rFonts w:ascii="Times New Roman" w:hAnsi="Times New Roman" w:cs="Times New Roman"/>
        </w:rPr>
        <w:t>s</w:t>
      </w:r>
      <w:r w:rsidR="00AD58A7" w:rsidRPr="00E835CC">
        <w:rPr>
          <w:rFonts w:ascii="Times New Roman" w:hAnsi="Times New Roman" w:cs="Times New Roman"/>
        </w:rPr>
        <w:t xml:space="preserve"> all five dice at the start of each round   </w:t>
      </w:r>
    </w:p>
    <w:p w14:paraId="0EE573DF" w14:textId="75C75692" w:rsidR="00AD58A7"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player may choose a subset of d</w:t>
      </w:r>
      <w:r w:rsidR="008707AB" w:rsidRPr="00E835CC">
        <w:rPr>
          <w:rFonts w:ascii="Times New Roman" w:hAnsi="Times New Roman" w:cs="Times New Roman"/>
        </w:rPr>
        <w:t>ice (1</w:t>
      </w:r>
      <w:r w:rsidRPr="00E835CC">
        <w:rPr>
          <w:rFonts w:ascii="Times New Roman" w:hAnsi="Times New Roman" w:cs="Times New Roman"/>
        </w:rPr>
        <w:t xml:space="preserve"> or more) and roll a second time (optional)</w:t>
      </w:r>
      <w:r w:rsidR="008707AB" w:rsidRPr="00E835CC">
        <w:rPr>
          <w:rFonts w:ascii="Times New Roman" w:hAnsi="Times New Roman" w:cs="Times New Roman"/>
        </w:rPr>
        <w:t>.  Dice are held by clicking on them and they become highlighted. Unselected dice are rolled again.</w:t>
      </w:r>
      <w:r w:rsidRPr="00E835CC">
        <w:rPr>
          <w:rFonts w:ascii="Times New Roman" w:hAnsi="Times New Roman" w:cs="Times New Roman"/>
        </w:rPr>
        <w:t xml:space="preserve"> </w:t>
      </w:r>
    </w:p>
    <w:p w14:paraId="139AF8E6" w14:textId="0C163A12" w:rsidR="00353914"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playe</w:t>
      </w:r>
      <w:r w:rsidR="008707AB" w:rsidRPr="00E835CC">
        <w:rPr>
          <w:rFonts w:ascii="Times New Roman" w:hAnsi="Times New Roman" w:cs="Times New Roman"/>
        </w:rPr>
        <w:t>r may choose a subset of dice (1</w:t>
      </w:r>
      <w:r w:rsidRPr="00E835CC">
        <w:rPr>
          <w:rFonts w:ascii="Times New Roman" w:hAnsi="Times New Roman" w:cs="Times New Roman"/>
        </w:rPr>
        <w:t xml:space="preserve"> or more) and roll a thir</w:t>
      </w:r>
      <w:r w:rsidR="00353914" w:rsidRPr="00E835CC">
        <w:rPr>
          <w:rFonts w:ascii="Times New Roman" w:hAnsi="Times New Roman" w:cs="Times New Roman"/>
        </w:rPr>
        <w:t>d time (optional)</w:t>
      </w:r>
    </w:p>
    <w:p w14:paraId="6E90C083" w14:textId="77777777" w:rsidR="00670D0E"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player may stop at any time after the first, second, or third roll and select the most appropriate scoring category. Player may have to take a ze</w:t>
      </w:r>
      <w:r w:rsidR="008707AB" w:rsidRPr="00E835CC">
        <w:rPr>
          <w:rFonts w:ascii="Times New Roman" w:hAnsi="Times New Roman" w:cs="Times New Roman"/>
        </w:rPr>
        <w:t>ro if no category is satisfied</w:t>
      </w:r>
      <w:r w:rsidRPr="00E835CC">
        <w:rPr>
          <w:rFonts w:ascii="Times New Roman" w:hAnsi="Times New Roman" w:cs="Times New Roman"/>
        </w:rPr>
        <w:t xml:space="preserve">.  </w:t>
      </w:r>
      <w:r w:rsidR="00670D0E">
        <w:rPr>
          <w:rFonts w:ascii="Times New Roman" w:hAnsi="Times New Roman" w:cs="Times New Roman"/>
        </w:rPr>
        <w:tab/>
      </w:r>
    </w:p>
    <w:p w14:paraId="506026B3" w14:textId="77777777" w:rsidR="00AD58A7"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 xml:space="preserve">each scoring category can be selected once, and only once   </w:t>
      </w:r>
    </w:p>
    <w:p w14:paraId="13B98390" w14:textId="4BE09C31" w:rsidR="00AD58A7" w:rsidRPr="00E835CC" w:rsidRDefault="00E43A8A" w:rsidP="00AD58A7">
      <w:pPr>
        <w:pStyle w:val="ListParagraph"/>
        <w:numPr>
          <w:ilvl w:val="0"/>
          <w:numId w:val="18"/>
        </w:numPr>
        <w:rPr>
          <w:rFonts w:ascii="Times New Roman" w:hAnsi="Times New Roman" w:cs="Times New Roman"/>
        </w:rPr>
      </w:pPr>
      <w:r w:rsidRPr="00E835CC">
        <w:rPr>
          <w:rFonts w:ascii="Times New Roman" w:hAnsi="Times New Roman" w:cs="Times New Roman"/>
        </w:rPr>
        <w:t>the current score</w:t>
      </w:r>
      <w:r w:rsidR="00AD58A7" w:rsidRPr="00E835CC">
        <w:rPr>
          <w:rFonts w:ascii="Times New Roman" w:hAnsi="Times New Roman" w:cs="Times New Roman"/>
        </w:rPr>
        <w:t xml:space="preserve"> is displayed on the screen   </w:t>
      </w:r>
    </w:p>
    <w:p w14:paraId="4EF8D951" w14:textId="77777777" w:rsidR="00AD58A7"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 xml:space="preserve">player may start a new game at any time by selecting File -&gt; New Game  </w:t>
      </w:r>
    </w:p>
    <w:p w14:paraId="3BB5E67F" w14:textId="77777777" w:rsidR="00AD58A7" w:rsidRPr="00E835CC" w:rsidRDefault="00AD58A7" w:rsidP="00AD58A7">
      <w:pPr>
        <w:pStyle w:val="ListParagraph"/>
        <w:numPr>
          <w:ilvl w:val="0"/>
          <w:numId w:val="18"/>
        </w:numPr>
        <w:rPr>
          <w:rFonts w:ascii="Times New Roman" w:hAnsi="Times New Roman" w:cs="Times New Roman"/>
        </w:rPr>
      </w:pPr>
      <w:r w:rsidRPr="00E835CC">
        <w:rPr>
          <w:rFonts w:ascii="Times New Roman" w:hAnsi="Times New Roman" w:cs="Times New Roman"/>
        </w:rPr>
        <w:t>player may quit at any time by selecting the File -&gt; Quit</w:t>
      </w:r>
    </w:p>
    <w:p w14:paraId="4C586975" w14:textId="77777777" w:rsidR="00EE5CC9" w:rsidRDefault="00EE5CC9">
      <w:pPr>
        <w:rPr>
          <w:rFonts w:ascii="Times New Roman" w:hAnsi="Times New Roman"/>
          <w:b/>
          <w:sz w:val="28"/>
        </w:rPr>
      </w:pPr>
    </w:p>
    <w:p w14:paraId="76D286BE" w14:textId="0A62273A" w:rsidR="00AD58A7" w:rsidRPr="00CE1BCC" w:rsidRDefault="00AD58A7" w:rsidP="00CE1BCC">
      <w:pPr>
        <w:pStyle w:val="Heading4"/>
        <w:rPr>
          <w:i w:val="0"/>
          <w:sz w:val="26"/>
          <w:szCs w:val="26"/>
        </w:rPr>
      </w:pPr>
      <w:r w:rsidRPr="00CE1BCC">
        <w:rPr>
          <w:i w:val="0"/>
          <w:sz w:val="26"/>
          <w:szCs w:val="26"/>
        </w:rPr>
        <w:t>Scoring</w:t>
      </w:r>
      <w:r w:rsidR="008707AB" w:rsidRPr="00CE1BCC">
        <w:rPr>
          <w:i w:val="0"/>
          <w:sz w:val="26"/>
          <w:szCs w:val="26"/>
        </w:rPr>
        <w:t xml:space="preserve"> Categories</w:t>
      </w:r>
    </w:p>
    <w:p w14:paraId="05880DAE" w14:textId="7D17A7C4" w:rsidR="00AD58A7" w:rsidRPr="00670D0E" w:rsidRDefault="00383410">
      <w:pPr>
        <w:rPr>
          <w:rFonts w:ascii="Times New Roman" w:hAnsi="Times New Roman"/>
          <w:b/>
          <w:u w:val="single"/>
        </w:rPr>
      </w:pPr>
      <w:r>
        <w:rPr>
          <w:rFonts w:ascii="Times New Roman" w:hAnsi="Times New Roman"/>
          <w:b/>
          <w:u w:val="single"/>
        </w:rPr>
        <w:t xml:space="preserve">NOTE: </w:t>
      </w:r>
      <w:r w:rsidR="00AD58A7" w:rsidRPr="00670D0E">
        <w:rPr>
          <w:rFonts w:ascii="Times New Roman" w:hAnsi="Times New Roman"/>
          <w:b/>
          <w:u w:val="single"/>
        </w:rPr>
        <w:t>Dic</w:t>
      </w:r>
      <w:r w:rsidR="00353914" w:rsidRPr="00670D0E">
        <w:rPr>
          <w:rFonts w:ascii="Times New Roman" w:hAnsi="Times New Roman"/>
          <w:b/>
          <w:u w:val="single"/>
        </w:rPr>
        <w:t>e values do not need to appear in a</w:t>
      </w:r>
      <w:r w:rsidR="00AD58A7" w:rsidRPr="00670D0E">
        <w:rPr>
          <w:rFonts w:ascii="Times New Roman" w:hAnsi="Times New Roman"/>
          <w:b/>
          <w:u w:val="single"/>
        </w:rPr>
        <w:t xml:space="preserve"> particular order</w:t>
      </w:r>
      <w:r w:rsidR="00353914" w:rsidRPr="00670D0E">
        <w:rPr>
          <w:rFonts w:ascii="Times New Roman" w:hAnsi="Times New Roman"/>
          <w:b/>
          <w:u w:val="single"/>
        </w:rPr>
        <w:t xml:space="preserve"> to qualify for each category.</w:t>
      </w:r>
    </w:p>
    <w:p w14:paraId="40EBF213" w14:textId="45CA576D" w:rsidR="00B63CC1" w:rsidRPr="00AD58A7" w:rsidRDefault="00B63CC1" w:rsidP="00B63CC1">
      <w:pPr>
        <w:pStyle w:val="ListParagraph"/>
        <w:numPr>
          <w:ilvl w:val="0"/>
          <w:numId w:val="19"/>
        </w:numPr>
        <w:rPr>
          <w:rFonts w:ascii="Times New Roman" w:hAnsi="Times New Roman"/>
        </w:rPr>
      </w:pPr>
      <w:r>
        <w:rPr>
          <w:rFonts w:ascii="Times New Roman" w:hAnsi="Times New Roman"/>
        </w:rPr>
        <w:t>five-of-a-</w:t>
      </w:r>
      <w:r w:rsidRPr="00AD58A7">
        <w:rPr>
          <w:rFonts w:ascii="Times New Roman" w:hAnsi="Times New Roman"/>
        </w:rPr>
        <w:t>kind (50 pts) -</w:t>
      </w:r>
      <w:r>
        <w:rPr>
          <w:rFonts w:ascii="Times New Roman" w:hAnsi="Times New Roman"/>
        </w:rPr>
        <w:t xml:space="preserve"> the five dice have the same value</w:t>
      </w:r>
    </w:p>
    <w:p w14:paraId="27CB64EF" w14:textId="0D08434B" w:rsidR="00B63CC1" w:rsidRPr="00B63CC1" w:rsidRDefault="00B63CC1" w:rsidP="00B63CC1">
      <w:pPr>
        <w:pStyle w:val="ListParagraph"/>
        <w:numPr>
          <w:ilvl w:val="0"/>
          <w:numId w:val="19"/>
        </w:numPr>
        <w:rPr>
          <w:rFonts w:ascii="Times New Roman" w:hAnsi="Times New Roman"/>
        </w:rPr>
      </w:pPr>
      <w:r>
        <w:rPr>
          <w:rFonts w:ascii="Times New Roman" w:hAnsi="Times New Roman"/>
        </w:rPr>
        <w:t>four-of-a-</w:t>
      </w:r>
      <w:r w:rsidRPr="00AD58A7">
        <w:rPr>
          <w:rFonts w:ascii="Times New Roman" w:hAnsi="Times New Roman"/>
        </w:rPr>
        <w:t>kind (40 pts) -</w:t>
      </w:r>
      <w:r>
        <w:rPr>
          <w:rFonts w:ascii="Times New Roman" w:hAnsi="Times New Roman"/>
        </w:rPr>
        <w:t xml:space="preserve"> four of the dice have the same value</w:t>
      </w:r>
    </w:p>
    <w:p w14:paraId="4F8179FE" w14:textId="5C839706" w:rsidR="00AD58A7" w:rsidRPr="00AD58A7" w:rsidRDefault="008707AB" w:rsidP="00AD58A7">
      <w:pPr>
        <w:pStyle w:val="ListParagraph"/>
        <w:numPr>
          <w:ilvl w:val="0"/>
          <w:numId w:val="19"/>
        </w:numPr>
        <w:rPr>
          <w:rFonts w:ascii="Times New Roman" w:hAnsi="Times New Roman"/>
        </w:rPr>
      </w:pPr>
      <w:r>
        <w:rPr>
          <w:rFonts w:ascii="Times New Roman" w:hAnsi="Times New Roman"/>
        </w:rPr>
        <w:t>Three-of-a-</w:t>
      </w:r>
      <w:r w:rsidR="00AD58A7" w:rsidRPr="00AD58A7">
        <w:rPr>
          <w:rFonts w:ascii="Times New Roman" w:hAnsi="Times New Roman"/>
        </w:rPr>
        <w:t xml:space="preserve">kind (25 </w:t>
      </w:r>
      <w:r w:rsidR="00B63CC1" w:rsidRPr="00AD58A7">
        <w:rPr>
          <w:rFonts w:ascii="Times New Roman" w:hAnsi="Times New Roman"/>
        </w:rPr>
        <w:t>pts) -</w:t>
      </w:r>
      <w:r w:rsidR="00B63CC1">
        <w:rPr>
          <w:rFonts w:ascii="Times New Roman" w:hAnsi="Times New Roman"/>
        </w:rPr>
        <w:t xml:space="preserve"> three of the dice have the same value</w:t>
      </w:r>
    </w:p>
    <w:p w14:paraId="3531DE70" w14:textId="583B95AE" w:rsidR="00AD58A7" w:rsidRPr="00AD58A7" w:rsidRDefault="00AD58A7" w:rsidP="00AD58A7">
      <w:pPr>
        <w:pStyle w:val="ListParagraph"/>
        <w:numPr>
          <w:ilvl w:val="0"/>
          <w:numId w:val="19"/>
        </w:numPr>
        <w:rPr>
          <w:rFonts w:ascii="Times New Roman" w:hAnsi="Times New Roman"/>
        </w:rPr>
      </w:pPr>
      <w:r w:rsidRPr="00AD58A7">
        <w:rPr>
          <w:rFonts w:ascii="Times New Roman" w:hAnsi="Times New Roman"/>
        </w:rPr>
        <w:t xml:space="preserve">full house (35 pts) </w:t>
      </w:r>
      <w:r w:rsidR="008707AB">
        <w:rPr>
          <w:rFonts w:ascii="Times New Roman" w:hAnsi="Times New Roman"/>
        </w:rPr>
        <w:t xml:space="preserve">a pair and three-of-a-kind </w:t>
      </w:r>
      <w:r w:rsidRPr="00AD58A7">
        <w:rPr>
          <w:rFonts w:ascii="Times New Roman" w:hAnsi="Times New Roman"/>
        </w:rPr>
        <w:t>such as 2 2 4 4 4</w:t>
      </w:r>
      <w:r w:rsidR="00B63CC1">
        <w:rPr>
          <w:rFonts w:ascii="Times New Roman" w:hAnsi="Times New Roman"/>
        </w:rPr>
        <w:t>.  A five-of-a-kind is also considered a full house</w:t>
      </w:r>
    </w:p>
    <w:p w14:paraId="12DE6AA1" w14:textId="202829D1" w:rsidR="00AD58A7" w:rsidRPr="00AD58A7" w:rsidRDefault="00AD58A7" w:rsidP="00AD58A7">
      <w:pPr>
        <w:pStyle w:val="ListParagraph"/>
        <w:numPr>
          <w:ilvl w:val="0"/>
          <w:numId w:val="19"/>
        </w:numPr>
        <w:rPr>
          <w:rFonts w:ascii="Times New Roman" w:hAnsi="Times New Roman"/>
        </w:rPr>
      </w:pPr>
      <w:r>
        <w:rPr>
          <w:rFonts w:ascii="Times New Roman" w:hAnsi="Times New Roman"/>
        </w:rPr>
        <w:lastRenderedPageBreak/>
        <w:t>a small straight using</w:t>
      </w:r>
      <w:r w:rsidRPr="00AD58A7">
        <w:rPr>
          <w:rFonts w:ascii="Times New Roman" w:hAnsi="Times New Roman"/>
        </w:rPr>
        <w:t xml:space="preserve"> four </w:t>
      </w:r>
      <w:r>
        <w:rPr>
          <w:rFonts w:ascii="Times New Roman" w:hAnsi="Times New Roman"/>
        </w:rPr>
        <w:t xml:space="preserve">of the </w:t>
      </w:r>
      <w:r w:rsidR="008707AB">
        <w:rPr>
          <w:rFonts w:ascii="Times New Roman" w:hAnsi="Times New Roman"/>
        </w:rPr>
        <w:t xml:space="preserve">dice (30 pts) </w:t>
      </w:r>
      <w:r w:rsidR="00B63CC1">
        <w:rPr>
          <w:rFonts w:ascii="Times New Roman" w:hAnsi="Times New Roman"/>
        </w:rPr>
        <w:t xml:space="preserve">– four of the dice have consecutive values, </w:t>
      </w:r>
      <w:r w:rsidR="008707AB">
        <w:rPr>
          <w:rFonts w:ascii="Times New Roman" w:hAnsi="Times New Roman"/>
        </w:rPr>
        <w:t>such as 1 2 3 4 or 2 3 4 5 or</w:t>
      </w:r>
      <w:r w:rsidRPr="00AD58A7">
        <w:rPr>
          <w:rFonts w:ascii="Times New Roman" w:hAnsi="Times New Roman"/>
        </w:rPr>
        <w:t xml:space="preserve"> 3 4 5 6   </w:t>
      </w:r>
    </w:p>
    <w:p w14:paraId="79AD6D57" w14:textId="1385DA89" w:rsidR="00AD58A7" w:rsidRPr="00AD58A7" w:rsidRDefault="00AD58A7" w:rsidP="00AD58A7">
      <w:pPr>
        <w:pStyle w:val="ListParagraph"/>
        <w:numPr>
          <w:ilvl w:val="0"/>
          <w:numId w:val="19"/>
        </w:numPr>
        <w:rPr>
          <w:rFonts w:ascii="Times New Roman" w:hAnsi="Times New Roman"/>
        </w:rPr>
      </w:pPr>
      <w:r>
        <w:rPr>
          <w:rFonts w:ascii="Times New Roman" w:hAnsi="Times New Roman"/>
        </w:rPr>
        <w:t>a large straight using</w:t>
      </w:r>
      <w:r w:rsidRPr="00AD58A7">
        <w:rPr>
          <w:rFonts w:ascii="Times New Roman" w:hAnsi="Times New Roman"/>
        </w:rPr>
        <w:t xml:space="preserve"> five di</w:t>
      </w:r>
      <w:r w:rsidR="008707AB">
        <w:rPr>
          <w:rFonts w:ascii="Times New Roman" w:hAnsi="Times New Roman"/>
        </w:rPr>
        <w:t xml:space="preserve">ce (45 pts) </w:t>
      </w:r>
      <w:r w:rsidR="00B63CC1">
        <w:rPr>
          <w:rFonts w:ascii="Times New Roman" w:hAnsi="Times New Roman"/>
        </w:rPr>
        <w:t xml:space="preserve">– the five dice have consecutive values </w:t>
      </w:r>
      <w:r w:rsidR="008707AB">
        <w:rPr>
          <w:rFonts w:ascii="Times New Roman" w:hAnsi="Times New Roman"/>
        </w:rPr>
        <w:t>such as 2 3 4 5 6 or</w:t>
      </w:r>
      <w:r w:rsidRPr="00AD58A7">
        <w:rPr>
          <w:rFonts w:ascii="Times New Roman" w:hAnsi="Times New Roman"/>
        </w:rPr>
        <w:t xml:space="preserve"> 1 2 3 4 5   </w:t>
      </w:r>
    </w:p>
    <w:p w14:paraId="337E74D8" w14:textId="1EE74A34" w:rsidR="00AD58A7" w:rsidRPr="00AD58A7" w:rsidRDefault="00AD58A7" w:rsidP="00AD58A7">
      <w:pPr>
        <w:pStyle w:val="ListParagraph"/>
        <w:numPr>
          <w:ilvl w:val="0"/>
          <w:numId w:val="19"/>
        </w:numPr>
        <w:rPr>
          <w:rFonts w:ascii="Times New Roman" w:hAnsi="Times New Roman"/>
        </w:rPr>
      </w:pPr>
      <w:r w:rsidRPr="00AD58A7">
        <w:rPr>
          <w:rFonts w:ascii="Times New Roman" w:hAnsi="Times New Roman"/>
        </w:rPr>
        <w:t>chance (total of all dice)</w:t>
      </w:r>
      <w:r w:rsidR="00B56690">
        <w:rPr>
          <w:rFonts w:ascii="Times New Roman" w:hAnsi="Times New Roman"/>
        </w:rPr>
        <w:t xml:space="preserve"> – the points should be equal to the </w:t>
      </w:r>
      <w:r w:rsidR="00670D0E">
        <w:rPr>
          <w:rFonts w:ascii="Times New Roman" w:hAnsi="Times New Roman"/>
        </w:rPr>
        <w:t>sum</w:t>
      </w:r>
      <w:r w:rsidR="00B56690">
        <w:rPr>
          <w:rFonts w:ascii="Times New Roman" w:hAnsi="Times New Roman"/>
        </w:rPr>
        <w:t xml:space="preserve"> of the values of all dice</w:t>
      </w:r>
    </w:p>
    <w:p w14:paraId="1555606F" w14:textId="77777777" w:rsidR="00AD58A7" w:rsidRDefault="00AD58A7">
      <w:pPr>
        <w:rPr>
          <w:rFonts w:ascii="Times New Roman" w:hAnsi="Times New Roman"/>
        </w:rPr>
      </w:pPr>
    </w:p>
    <w:p w14:paraId="07612D43" w14:textId="77777777" w:rsidR="0073447A" w:rsidRPr="00CE1BCC" w:rsidRDefault="00E934E2" w:rsidP="00CE1BCC">
      <w:pPr>
        <w:pStyle w:val="Heading4"/>
        <w:rPr>
          <w:i w:val="0"/>
          <w:sz w:val="26"/>
          <w:szCs w:val="26"/>
        </w:rPr>
      </w:pPr>
      <w:r w:rsidRPr="00CE1BCC">
        <w:rPr>
          <w:i w:val="0"/>
          <w:sz w:val="26"/>
          <w:szCs w:val="26"/>
        </w:rPr>
        <w:t xml:space="preserve">Step 1: </w:t>
      </w:r>
      <w:r w:rsidR="0073447A" w:rsidRPr="00CE1BCC">
        <w:rPr>
          <w:i w:val="0"/>
          <w:sz w:val="26"/>
          <w:szCs w:val="26"/>
        </w:rPr>
        <w:t xml:space="preserve">Create a New </w:t>
      </w:r>
      <w:proofErr w:type="spellStart"/>
      <w:r w:rsidR="0073447A" w:rsidRPr="00CE1BCC">
        <w:rPr>
          <w:i w:val="0"/>
          <w:sz w:val="26"/>
          <w:szCs w:val="26"/>
        </w:rPr>
        <w:t>BlueJ</w:t>
      </w:r>
      <w:proofErr w:type="spellEnd"/>
      <w:r w:rsidR="0073447A" w:rsidRPr="00CE1BCC">
        <w:rPr>
          <w:i w:val="0"/>
          <w:sz w:val="26"/>
          <w:szCs w:val="26"/>
        </w:rPr>
        <w:t xml:space="preserve"> Project</w:t>
      </w:r>
    </w:p>
    <w:p w14:paraId="361219E3" w14:textId="77777777" w:rsidR="0073447A" w:rsidRDefault="0073447A">
      <w:pPr>
        <w:rPr>
          <w:rFonts w:ascii="Times New Roman" w:hAnsi="Times New Roman"/>
          <w:b/>
          <w:sz w:val="28"/>
        </w:rPr>
      </w:pPr>
    </w:p>
    <w:p w14:paraId="6F77FC4B" w14:textId="3F29AFF1" w:rsidR="0073447A" w:rsidRPr="00CE1BCC" w:rsidRDefault="00E934E2" w:rsidP="00CE1BCC">
      <w:pPr>
        <w:pStyle w:val="Heading4"/>
        <w:rPr>
          <w:i w:val="0"/>
          <w:sz w:val="26"/>
          <w:szCs w:val="26"/>
        </w:rPr>
      </w:pPr>
      <w:r w:rsidRPr="00CE1BCC">
        <w:rPr>
          <w:i w:val="0"/>
          <w:sz w:val="26"/>
          <w:szCs w:val="26"/>
        </w:rPr>
        <w:t xml:space="preserve">Step 2: </w:t>
      </w:r>
      <w:r w:rsidR="00C72D92" w:rsidRPr="00CE1BCC">
        <w:rPr>
          <w:i w:val="0"/>
          <w:sz w:val="26"/>
          <w:szCs w:val="26"/>
        </w:rPr>
        <w:t xml:space="preserve">Use Existing </w:t>
      </w:r>
      <w:proofErr w:type="spellStart"/>
      <w:r w:rsidR="0073447A" w:rsidRPr="00CE1BCC">
        <w:rPr>
          <w:i w:val="0"/>
          <w:sz w:val="26"/>
          <w:szCs w:val="26"/>
        </w:rPr>
        <w:t>GVdie</w:t>
      </w:r>
      <w:proofErr w:type="spellEnd"/>
    </w:p>
    <w:p w14:paraId="1526BA1C" w14:textId="7A9B214A" w:rsidR="00C72D92" w:rsidRDefault="00C72D92" w:rsidP="00C72D92">
      <w:pPr>
        <w:rPr>
          <w:rFonts w:ascii="Times New Roman" w:hAnsi="Times New Roman"/>
        </w:rPr>
      </w:pPr>
      <w:r w:rsidRPr="005F16BD">
        <w:rPr>
          <w:rFonts w:ascii="Times New Roman" w:hAnsi="Times New Roman"/>
        </w:rPr>
        <w:t xml:space="preserve">Rather than writing your own Die class, we are providing a completed class for you.  </w:t>
      </w:r>
      <w:r w:rsidR="00DE69C1">
        <w:rPr>
          <w:rFonts w:ascii="Times New Roman" w:hAnsi="Times New Roman"/>
        </w:rPr>
        <w:t xml:space="preserve">Save the provided </w:t>
      </w:r>
      <w:proofErr w:type="spellStart"/>
      <w:r w:rsidR="00DE69C1" w:rsidRPr="005F16BD">
        <w:rPr>
          <w:rFonts w:ascii="Courier New" w:hAnsi="Courier New"/>
        </w:rPr>
        <w:t>GVdie</w:t>
      </w:r>
      <w:proofErr w:type="spellEnd"/>
      <w:r w:rsidR="004F2D13">
        <w:rPr>
          <w:rFonts w:ascii="Courier New" w:hAnsi="Courier New"/>
        </w:rPr>
        <w:t xml:space="preserve"> </w:t>
      </w:r>
      <w:r w:rsidR="004F2D13" w:rsidRPr="004F2D13">
        <w:rPr>
          <w:rFonts w:ascii="Times New Roman" w:hAnsi="Times New Roman"/>
        </w:rPr>
        <w:t>class</w:t>
      </w:r>
      <w:r w:rsidR="004F2D13">
        <w:rPr>
          <w:rFonts w:ascii="Courier New" w:hAnsi="Courier New"/>
        </w:rPr>
        <w:t xml:space="preserve"> </w:t>
      </w:r>
      <w:r w:rsidR="00DE69C1" w:rsidRPr="00DE69C1">
        <w:rPr>
          <w:rFonts w:ascii="Times New Roman" w:hAnsi="Times New Roman"/>
        </w:rPr>
        <w:t xml:space="preserve">in the folder that </w:t>
      </w:r>
      <w:proofErr w:type="spellStart"/>
      <w:r w:rsidR="00DE69C1" w:rsidRPr="00DE69C1">
        <w:rPr>
          <w:rFonts w:ascii="Times New Roman" w:hAnsi="Times New Roman"/>
        </w:rPr>
        <w:t>BlueJ</w:t>
      </w:r>
      <w:proofErr w:type="spellEnd"/>
      <w:r w:rsidR="00DE69C1" w:rsidRPr="00DE69C1">
        <w:rPr>
          <w:rFonts w:ascii="Times New Roman" w:hAnsi="Times New Roman"/>
        </w:rPr>
        <w:t xml:space="preserve"> created for your project</w:t>
      </w:r>
      <w:r w:rsidR="00DE69C1">
        <w:rPr>
          <w:rFonts w:ascii="Courier New" w:hAnsi="Courier New"/>
        </w:rPr>
        <w:t>.</w:t>
      </w:r>
      <w:r w:rsidR="00DE69C1">
        <w:rPr>
          <w:rFonts w:ascii="Times New Roman" w:hAnsi="Times New Roman"/>
        </w:rPr>
        <w:t xml:space="preserve"> </w:t>
      </w:r>
      <w:r>
        <w:rPr>
          <w:rFonts w:ascii="Times New Roman" w:hAnsi="Times New Roman"/>
        </w:rPr>
        <w:t xml:space="preserve">It should compile with no errors.  </w:t>
      </w:r>
      <w:r w:rsidRPr="00B63CC1">
        <w:rPr>
          <w:rFonts w:ascii="Times New Roman" w:hAnsi="Times New Roman"/>
          <w:b/>
          <w:u w:val="single"/>
        </w:rPr>
        <w:t>Do not make any changes to this code.</w:t>
      </w:r>
      <w:r>
        <w:rPr>
          <w:rFonts w:ascii="Times New Roman" w:hAnsi="Times New Roman"/>
        </w:rPr>
        <w:t xml:space="preserve">  You only need to use the following methods but you are encouraged to read through the source code to see how it works.</w:t>
      </w:r>
    </w:p>
    <w:p w14:paraId="09BE6FB5" w14:textId="4D504AD0" w:rsidR="00C72D92" w:rsidRPr="002917B4" w:rsidRDefault="00C72D92" w:rsidP="00E87646">
      <w:pPr>
        <w:ind w:left="720"/>
        <w:rPr>
          <w:rFonts w:ascii="Courier New" w:hAnsi="Courier New" w:cs="Courier New"/>
        </w:rPr>
      </w:pPr>
      <w:proofErr w:type="spellStart"/>
      <w:r w:rsidRPr="002917B4">
        <w:rPr>
          <w:rFonts w:ascii="Courier New" w:hAnsi="Courier New" w:cs="Courier New"/>
        </w:rPr>
        <w:t>GVdie</w:t>
      </w:r>
      <w:proofErr w:type="spellEnd"/>
      <w:r w:rsidRPr="002917B4">
        <w:rPr>
          <w:rFonts w:ascii="Courier New" w:hAnsi="Courier New" w:cs="Courier New"/>
        </w:rPr>
        <w:t xml:space="preserve"> d1 = new </w:t>
      </w:r>
      <w:proofErr w:type="spellStart"/>
      <w:proofErr w:type="gramStart"/>
      <w:r w:rsidRPr="002917B4">
        <w:rPr>
          <w:rFonts w:ascii="Courier New" w:hAnsi="Courier New" w:cs="Courier New"/>
        </w:rPr>
        <w:t>GVdie</w:t>
      </w:r>
      <w:proofErr w:type="spellEnd"/>
      <w:r w:rsidRPr="002917B4">
        <w:rPr>
          <w:rFonts w:ascii="Courier New" w:hAnsi="Courier New" w:cs="Courier New"/>
        </w:rPr>
        <w:t>(</w:t>
      </w:r>
      <w:proofErr w:type="gramEnd"/>
      <w:r w:rsidRPr="002917B4">
        <w:rPr>
          <w:rFonts w:ascii="Courier New" w:hAnsi="Courier New" w:cs="Courier New"/>
        </w:rPr>
        <w:t>);</w:t>
      </w:r>
      <w:r w:rsidR="00E87646">
        <w:rPr>
          <w:rFonts w:ascii="Courier New" w:hAnsi="Courier New" w:cs="Courier New"/>
        </w:rPr>
        <w:tab/>
      </w:r>
      <w:r>
        <w:rPr>
          <w:rFonts w:ascii="Courier New" w:hAnsi="Courier New" w:cs="Courier New"/>
        </w:rPr>
        <w:t xml:space="preserve">// </w:t>
      </w:r>
      <w:r w:rsidR="00E835CC">
        <w:rPr>
          <w:rFonts w:ascii="Courier New" w:hAnsi="Courier New" w:cs="Courier New"/>
        </w:rPr>
        <w:t xml:space="preserve">declare and </w:t>
      </w:r>
      <w:r>
        <w:rPr>
          <w:rFonts w:ascii="Courier New" w:hAnsi="Courier New" w:cs="Courier New"/>
        </w:rPr>
        <w:t xml:space="preserve">instantiate a </w:t>
      </w:r>
      <w:proofErr w:type="spellStart"/>
      <w:r>
        <w:rPr>
          <w:rFonts w:ascii="Courier New" w:hAnsi="Courier New" w:cs="Courier New"/>
        </w:rPr>
        <w:t>GVdie</w:t>
      </w:r>
      <w:proofErr w:type="spellEnd"/>
    </w:p>
    <w:p w14:paraId="69D03AAF" w14:textId="347E40D7" w:rsidR="00C72D92" w:rsidRPr="002917B4" w:rsidRDefault="00C72D92" w:rsidP="00E87646">
      <w:pPr>
        <w:tabs>
          <w:tab w:val="left" w:pos="4230"/>
          <w:tab w:val="left" w:pos="5040"/>
        </w:tabs>
        <w:ind w:left="720"/>
        <w:rPr>
          <w:rFonts w:ascii="Courier New" w:hAnsi="Courier New" w:cs="Courier New"/>
        </w:rPr>
      </w:pPr>
      <w:r>
        <w:rPr>
          <w:rFonts w:ascii="Courier New" w:hAnsi="Courier New" w:cs="Courier New"/>
        </w:rPr>
        <w:t>d</w:t>
      </w:r>
      <w:proofErr w:type="gramStart"/>
      <w:r w:rsidRPr="002917B4">
        <w:rPr>
          <w:rFonts w:ascii="Courier New" w:hAnsi="Courier New" w:cs="Courier New"/>
        </w:rPr>
        <w:t>1.roll</w:t>
      </w:r>
      <w:proofErr w:type="gramEnd"/>
      <w:r w:rsidRPr="002917B4">
        <w:rPr>
          <w:rFonts w:ascii="Courier New" w:hAnsi="Courier New" w:cs="Courier New"/>
        </w:rPr>
        <w:t>();</w:t>
      </w:r>
      <w:r w:rsidR="00E87646">
        <w:rPr>
          <w:rFonts w:ascii="Courier New" w:hAnsi="Courier New" w:cs="Courier New"/>
        </w:rPr>
        <w:tab/>
      </w:r>
      <w:r>
        <w:rPr>
          <w:rFonts w:ascii="Courier New" w:hAnsi="Courier New" w:cs="Courier New"/>
        </w:rPr>
        <w:t>// roll the die</w:t>
      </w:r>
    </w:p>
    <w:p w14:paraId="746833CC" w14:textId="01CE9039" w:rsidR="00C72D92" w:rsidRPr="002917B4" w:rsidRDefault="00C72D92" w:rsidP="00E87646">
      <w:pPr>
        <w:tabs>
          <w:tab w:val="left" w:pos="4140"/>
          <w:tab w:val="left" w:pos="4320"/>
          <w:tab w:val="left" w:pos="5040"/>
        </w:tabs>
        <w:ind w:left="720"/>
        <w:rPr>
          <w:rFonts w:ascii="Courier New" w:hAnsi="Courier New" w:cs="Courier New"/>
        </w:rPr>
      </w:pPr>
      <w:r>
        <w:rPr>
          <w:rFonts w:ascii="Courier New" w:hAnsi="Courier New" w:cs="Courier New"/>
        </w:rPr>
        <w:t>i</w:t>
      </w:r>
      <w:r w:rsidRPr="002917B4">
        <w:rPr>
          <w:rFonts w:ascii="Courier New" w:hAnsi="Courier New" w:cs="Courier New"/>
        </w:rPr>
        <w:t xml:space="preserve">nt </w:t>
      </w:r>
      <w:proofErr w:type="spellStart"/>
      <w:r w:rsidRPr="002917B4">
        <w:rPr>
          <w:rFonts w:ascii="Courier New" w:hAnsi="Courier New" w:cs="Courier New"/>
        </w:rPr>
        <w:t>val</w:t>
      </w:r>
      <w:proofErr w:type="spellEnd"/>
      <w:r w:rsidRPr="002917B4">
        <w:rPr>
          <w:rFonts w:ascii="Courier New" w:hAnsi="Courier New" w:cs="Courier New"/>
        </w:rPr>
        <w:t xml:space="preserve"> = d</w:t>
      </w:r>
      <w:proofErr w:type="gramStart"/>
      <w:r w:rsidRPr="002917B4">
        <w:rPr>
          <w:rFonts w:ascii="Courier New" w:hAnsi="Courier New" w:cs="Courier New"/>
        </w:rPr>
        <w:t>1.getValue</w:t>
      </w:r>
      <w:proofErr w:type="gramEnd"/>
      <w:r w:rsidRPr="002917B4">
        <w:rPr>
          <w:rFonts w:ascii="Courier New" w:hAnsi="Courier New" w:cs="Courier New"/>
        </w:rPr>
        <w:t>();</w:t>
      </w:r>
      <w:r w:rsidR="00E87646">
        <w:rPr>
          <w:rFonts w:ascii="Courier New" w:hAnsi="Courier New" w:cs="Courier New"/>
        </w:rPr>
        <w:tab/>
      </w:r>
      <w:r>
        <w:rPr>
          <w:rFonts w:ascii="Courier New" w:hAnsi="Courier New" w:cs="Courier New"/>
        </w:rPr>
        <w:t>// check current value</w:t>
      </w:r>
    </w:p>
    <w:p w14:paraId="5C980C59" w14:textId="5CD06FB3" w:rsidR="00C72D92" w:rsidRDefault="00C72D92" w:rsidP="00E87646">
      <w:pPr>
        <w:tabs>
          <w:tab w:val="left" w:pos="4320"/>
        </w:tabs>
        <w:ind w:left="720"/>
        <w:rPr>
          <w:rFonts w:ascii="Courier New" w:hAnsi="Courier New" w:cs="Courier New"/>
        </w:rPr>
      </w:pPr>
      <w:r>
        <w:rPr>
          <w:rFonts w:ascii="Courier New" w:hAnsi="Courier New" w:cs="Courier New"/>
        </w:rPr>
        <w:t>d</w:t>
      </w:r>
      <w:proofErr w:type="gramStart"/>
      <w:r w:rsidRPr="002917B4">
        <w:rPr>
          <w:rFonts w:ascii="Courier New" w:hAnsi="Courier New" w:cs="Courier New"/>
        </w:rPr>
        <w:t>1.setBlank</w:t>
      </w:r>
      <w:proofErr w:type="gramEnd"/>
      <w:r w:rsidRPr="002917B4">
        <w:rPr>
          <w:rFonts w:ascii="Courier New" w:hAnsi="Courier New" w:cs="Courier New"/>
        </w:rPr>
        <w:t>();</w:t>
      </w:r>
      <w:r w:rsidR="00E87646">
        <w:rPr>
          <w:rFonts w:ascii="Courier New" w:hAnsi="Courier New" w:cs="Courier New"/>
        </w:rPr>
        <w:tab/>
      </w:r>
      <w:r>
        <w:rPr>
          <w:rFonts w:ascii="Courier New" w:hAnsi="Courier New" w:cs="Courier New"/>
        </w:rPr>
        <w:t>// set face to blank</w:t>
      </w:r>
    </w:p>
    <w:p w14:paraId="4110AD58" w14:textId="71E174FA" w:rsidR="00C72D92" w:rsidRDefault="00C72D92" w:rsidP="00E87646">
      <w:pPr>
        <w:tabs>
          <w:tab w:val="left" w:pos="4320"/>
        </w:tabs>
        <w:ind w:left="720"/>
        <w:rPr>
          <w:rFonts w:ascii="Courier New" w:hAnsi="Courier New" w:cs="Courier New"/>
        </w:rPr>
      </w:pPr>
      <w:r>
        <w:rPr>
          <w:rFonts w:ascii="Courier New" w:hAnsi="Courier New" w:cs="Courier New"/>
        </w:rPr>
        <w:t>d</w:t>
      </w:r>
      <w:proofErr w:type="gramStart"/>
      <w:r>
        <w:rPr>
          <w:rFonts w:ascii="Courier New" w:hAnsi="Courier New" w:cs="Courier New"/>
        </w:rPr>
        <w:t>1.setHeld</w:t>
      </w:r>
      <w:proofErr w:type="gramEnd"/>
      <w:r>
        <w:rPr>
          <w:rFonts w:ascii="Courier New" w:hAnsi="Courier New" w:cs="Courier New"/>
        </w:rPr>
        <w:t>(true);</w:t>
      </w:r>
      <w:r w:rsidR="00E87646">
        <w:rPr>
          <w:rFonts w:ascii="Courier New" w:hAnsi="Courier New" w:cs="Courier New"/>
        </w:rPr>
        <w:tab/>
      </w:r>
      <w:r>
        <w:rPr>
          <w:rFonts w:ascii="Courier New" w:hAnsi="Courier New" w:cs="Courier New"/>
        </w:rPr>
        <w:t>// mark die as selected</w:t>
      </w:r>
    </w:p>
    <w:p w14:paraId="7CF3635E" w14:textId="6192B410" w:rsidR="00C61280" w:rsidRDefault="00C61280" w:rsidP="00E87646">
      <w:pPr>
        <w:tabs>
          <w:tab w:val="left" w:pos="4320"/>
        </w:tabs>
        <w:ind w:left="720"/>
        <w:rPr>
          <w:rFonts w:ascii="Courier New" w:hAnsi="Courier New" w:cs="Courier New"/>
        </w:rPr>
      </w:pPr>
      <w:r>
        <w:rPr>
          <w:rFonts w:ascii="Courier New" w:hAnsi="Courier New" w:cs="Courier New"/>
        </w:rPr>
        <w:t>d</w:t>
      </w:r>
      <w:proofErr w:type="gramStart"/>
      <w:r>
        <w:rPr>
          <w:rFonts w:ascii="Courier New" w:hAnsi="Courier New" w:cs="Courier New"/>
        </w:rPr>
        <w:t>1.setHeld</w:t>
      </w:r>
      <w:proofErr w:type="gramEnd"/>
      <w:r>
        <w:rPr>
          <w:rFonts w:ascii="Courier New" w:hAnsi="Courier New" w:cs="Courier New"/>
        </w:rPr>
        <w:t>( ???  );</w:t>
      </w:r>
      <w:r w:rsidR="00E87646">
        <w:rPr>
          <w:rFonts w:ascii="Courier New" w:hAnsi="Courier New" w:cs="Courier New"/>
        </w:rPr>
        <w:tab/>
      </w:r>
      <w:r>
        <w:rPr>
          <w:rFonts w:ascii="Courier New" w:hAnsi="Courier New" w:cs="Courier New"/>
        </w:rPr>
        <w:t xml:space="preserve">// </w:t>
      </w:r>
      <w:r w:rsidR="00E87646">
        <w:rPr>
          <w:rFonts w:ascii="Courier New" w:hAnsi="Courier New" w:cs="Courier New"/>
        </w:rPr>
        <w:t xml:space="preserve">which </w:t>
      </w:r>
      <w:r>
        <w:rPr>
          <w:rFonts w:ascii="Courier New" w:hAnsi="Courier New" w:cs="Courier New"/>
        </w:rPr>
        <w:t xml:space="preserve">parameter to </w:t>
      </w:r>
      <w:r w:rsidR="00E87646">
        <w:rPr>
          <w:rFonts w:ascii="Courier New" w:hAnsi="Courier New" w:cs="Courier New"/>
        </w:rPr>
        <w:t>un</w:t>
      </w:r>
      <w:r>
        <w:rPr>
          <w:rFonts w:ascii="Courier New" w:hAnsi="Courier New" w:cs="Courier New"/>
        </w:rPr>
        <w:t>select the die?</w:t>
      </w:r>
    </w:p>
    <w:p w14:paraId="37D6DADE" w14:textId="6B4801E3" w:rsidR="00C72D92" w:rsidRPr="002917B4" w:rsidRDefault="00C72D92" w:rsidP="00E87646">
      <w:pPr>
        <w:tabs>
          <w:tab w:val="left" w:pos="4320"/>
        </w:tabs>
        <w:ind w:left="720"/>
        <w:rPr>
          <w:rFonts w:ascii="Courier New" w:hAnsi="Courier New" w:cs="Courier New"/>
        </w:rPr>
      </w:pPr>
      <w:r>
        <w:rPr>
          <w:rFonts w:ascii="Courier New" w:hAnsi="Courier New" w:cs="Courier New"/>
        </w:rPr>
        <w:t>if(d</w:t>
      </w:r>
      <w:proofErr w:type="gramStart"/>
      <w:r>
        <w:rPr>
          <w:rFonts w:ascii="Courier New" w:hAnsi="Courier New" w:cs="Courier New"/>
        </w:rPr>
        <w:t>1.isHeld</w:t>
      </w:r>
      <w:proofErr w:type="gramEnd"/>
      <w:r>
        <w:rPr>
          <w:rFonts w:ascii="Courier New" w:hAnsi="Courier New" w:cs="Courier New"/>
        </w:rPr>
        <w:t>())</w:t>
      </w:r>
      <w:r w:rsidR="00E87646">
        <w:rPr>
          <w:rFonts w:ascii="Courier New" w:hAnsi="Courier New" w:cs="Courier New"/>
        </w:rPr>
        <w:tab/>
      </w:r>
      <w:r>
        <w:rPr>
          <w:rFonts w:ascii="Courier New" w:hAnsi="Courier New" w:cs="Courier New"/>
        </w:rPr>
        <w:t>// check if die is selected</w:t>
      </w:r>
    </w:p>
    <w:p w14:paraId="501E9A42" w14:textId="5D931A38" w:rsidR="00C72D92" w:rsidRDefault="00C72D92">
      <w:pPr>
        <w:rPr>
          <w:rFonts w:ascii="Times New Roman" w:hAnsi="Times New Roman"/>
        </w:rPr>
      </w:pPr>
    </w:p>
    <w:p w14:paraId="7A9388AF" w14:textId="77777777" w:rsidR="008A74CF" w:rsidRDefault="008A74CF" w:rsidP="008A74CF">
      <w:pPr>
        <w:pStyle w:val="Heading1"/>
      </w:pPr>
      <w:r>
        <w:t>Phase 1 (20 pts)</w:t>
      </w:r>
    </w:p>
    <w:p w14:paraId="5BC34FE6" w14:textId="77777777" w:rsidR="0073447A" w:rsidRDefault="0073447A">
      <w:pPr>
        <w:rPr>
          <w:rFonts w:ascii="Times New Roman" w:hAnsi="Times New Roman"/>
          <w:b/>
          <w:sz w:val="28"/>
        </w:rPr>
      </w:pPr>
    </w:p>
    <w:p w14:paraId="6EDD0E48" w14:textId="49F305EC" w:rsidR="00EE5CC9" w:rsidRPr="00CE1BCC" w:rsidRDefault="00E934E2" w:rsidP="00CE1BCC">
      <w:pPr>
        <w:pStyle w:val="Heading4"/>
        <w:rPr>
          <w:i w:val="0"/>
          <w:sz w:val="26"/>
          <w:szCs w:val="26"/>
        </w:rPr>
      </w:pPr>
      <w:r w:rsidRPr="00CE1BCC">
        <w:rPr>
          <w:i w:val="0"/>
          <w:sz w:val="26"/>
          <w:szCs w:val="26"/>
        </w:rPr>
        <w:t>Step 3: Create a class called</w:t>
      </w:r>
      <w:r w:rsidR="00A7559A" w:rsidRPr="00CE1BCC">
        <w:rPr>
          <w:i w:val="0"/>
          <w:sz w:val="26"/>
          <w:szCs w:val="26"/>
        </w:rPr>
        <w:t xml:space="preserve"> </w:t>
      </w:r>
      <w:proofErr w:type="spellStart"/>
      <w:r w:rsidR="00A7559A" w:rsidRPr="00CE1BCC">
        <w:rPr>
          <w:i w:val="0"/>
          <w:sz w:val="26"/>
          <w:szCs w:val="26"/>
        </w:rPr>
        <w:t>PokerDice</w:t>
      </w:r>
      <w:proofErr w:type="spellEnd"/>
      <w:r w:rsidR="008707AB" w:rsidRPr="00CE1BCC">
        <w:rPr>
          <w:i w:val="0"/>
          <w:sz w:val="26"/>
          <w:szCs w:val="26"/>
        </w:rPr>
        <w:t xml:space="preserve"> </w:t>
      </w:r>
    </w:p>
    <w:p w14:paraId="3F2B90FA" w14:textId="3434D335" w:rsidR="00D51D02" w:rsidRDefault="00D51D02" w:rsidP="00D51D02">
      <w:pPr>
        <w:rPr>
          <w:rFonts w:ascii="Times New Roman" w:hAnsi="Times New Roman"/>
          <w:b/>
        </w:rPr>
      </w:pPr>
    </w:p>
    <w:p w14:paraId="286093C7" w14:textId="7670EBA6" w:rsidR="00F40CA1" w:rsidRDefault="00F40CA1" w:rsidP="00F40CA1">
      <w:pPr>
        <w:rPr>
          <w:rFonts w:ascii="Times New Roman" w:hAnsi="Times New Roman"/>
        </w:rPr>
      </w:pPr>
      <w:r w:rsidRPr="00341225">
        <w:rPr>
          <w:rFonts w:ascii="Times New Roman" w:hAnsi="Times New Roman"/>
        </w:rPr>
        <w:t xml:space="preserve">Exact spelling is required for the name of the </w:t>
      </w:r>
      <w:proofErr w:type="spellStart"/>
      <w:r>
        <w:rPr>
          <w:rFonts w:ascii="Times New Roman" w:hAnsi="Times New Roman"/>
        </w:rPr>
        <w:t>PokerDice</w:t>
      </w:r>
      <w:proofErr w:type="spellEnd"/>
      <w:r w:rsidRPr="00341225">
        <w:rPr>
          <w:rFonts w:ascii="Times New Roman" w:hAnsi="Times New Roman"/>
        </w:rPr>
        <w:t xml:space="preserve"> class and the headers of all the methods</w:t>
      </w:r>
      <w:r>
        <w:rPr>
          <w:rFonts w:ascii="Times New Roman" w:hAnsi="Times New Roman"/>
        </w:rPr>
        <w:t xml:space="preserve"> within the </w:t>
      </w:r>
      <w:proofErr w:type="spellStart"/>
      <w:r>
        <w:rPr>
          <w:rFonts w:ascii="Times New Roman" w:hAnsi="Times New Roman"/>
        </w:rPr>
        <w:t>PokerDice</w:t>
      </w:r>
      <w:proofErr w:type="spellEnd"/>
      <w:r>
        <w:rPr>
          <w:rFonts w:ascii="Times New Roman" w:hAnsi="Times New Roman"/>
        </w:rPr>
        <w:t xml:space="preserve"> class</w:t>
      </w:r>
      <w:r w:rsidRPr="00341225">
        <w:rPr>
          <w:rFonts w:ascii="Times New Roman" w:hAnsi="Times New Roman"/>
        </w:rPr>
        <w:t xml:space="preserve">. Do not make any changes to the following requirements.  If you do so, the automated tests </w:t>
      </w:r>
      <w:r>
        <w:rPr>
          <w:rFonts w:ascii="Times New Roman" w:hAnsi="Times New Roman"/>
        </w:rPr>
        <w:t xml:space="preserve">that we provide you (see below) </w:t>
      </w:r>
      <w:r w:rsidRPr="00341225">
        <w:rPr>
          <w:rFonts w:ascii="Times New Roman" w:hAnsi="Times New Roman"/>
        </w:rPr>
        <w:t>will likely fail.</w:t>
      </w:r>
    </w:p>
    <w:p w14:paraId="699771DE" w14:textId="77777777" w:rsidR="00670CDA" w:rsidRDefault="00670CDA" w:rsidP="00D51D02">
      <w:pPr>
        <w:rPr>
          <w:rFonts w:ascii="Times New Roman" w:hAnsi="Times New Roman"/>
          <w:b/>
        </w:rPr>
      </w:pPr>
    </w:p>
    <w:p w14:paraId="30D33CC2" w14:textId="77777777" w:rsidR="00D51D02" w:rsidRPr="00923796" w:rsidRDefault="00D51D02" w:rsidP="00D51D02">
      <w:pPr>
        <w:rPr>
          <w:rFonts w:ascii="Times New Roman" w:hAnsi="Times New Roman"/>
          <w:b/>
        </w:rPr>
      </w:pPr>
      <w:r w:rsidRPr="00923796">
        <w:rPr>
          <w:rFonts w:ascii="Times New Roman" w:hAnsi="Times New Roman"/>
          <w:b/>
        </w:rPr>
        <w:t xml:space="preserve">Instance Variables </w:t>
      </w:r>
    </w:p>
    <w:p w14:paraId="55D71994" w14:textId="686A9692" w:rsidR="00D51D02" w:rsidRPr="00D05B75" w:rsidRDefault="00B9404D"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 xml:space="preserve">an </w:t>
      </w:r>
      <w:r w:rsidR="00631343" w:rsidRPr="00D05B75">
        <w:rPr>
          <w:rFonts w:ascii="Times New Roman" w:hAnsi="Times New Roman" w:cs="Georgia"/>
          <w:b/>
          <w:bCs/>
          <w:szCs w:val="26"/>
        </w:rPr>
        <w:t>array</w:t>
      </w:r>
      <w:r w:rsidRPr="00D05B75">
        <w:rPr>
          <w:rFonts w:ascii="Times New Roman" w:hAnsi="Times New Roman" w:cs="Georgia"/>
          <w:b/>
          <w:bCs/>
          <w:szCs w:val="26"/>
        </w:rPr>
        <w:t xml:space="preserve"> of </w:t>
      </w:r>
      <w:r w:rsidR="00136C76" w:rsidRPr="00D05B75">
        <w:rPr>
          <w:rFonts w:ascii="Times New Roman" w:hAnsi="Times New Roman" w:cs="Georgia"/>
          <w:b/>
          <w:bCs/>
          <w:szCs w:val="26"/>
        </w:rPr>
        <w:t xml:space="preserve">five </w:t>
      </w:r>
      <w:proofErr w:type="spellStart"/>
      <w:r w:rsidRPr="00D05B75">
        <w:rPr>
          <w:rFonts w:ascii="Courier New" w:hAnsi="Courier New" w:cs="Georgia"/>
          <w:b/>
          <w:bCs/>
          <w:szCs w:val="26"/>
        </w:rPr>
        <w:t>GVdie</w:t>
      </w:r>
      <w:proofErr w:type="spellEnd"/>
      <w:r w:rsidR="008A74CF" w:rsidRPr="00D05B75">
        <w:rPr>
          <w:rFonts w:ascii="Courier New" w:hAnsi="Courier New" w:cs="Georgia"/>
          <w:b/>
          <w:bCs/>
          <w:szCs w:val="26"/>
        </w:rPr>
        <w:t xml:space="preserve"> </w:t>
      </w:r>
      <w:r w:rsidR="008A74CF" w:rsidRPr="00D05B75">
        <w:rPr>
          <w:rFonts w:ascii="Times New Roman" w:hAnsi="Times New Roman" w:cs="Georgia"/>
          <w:b/>
          <w:bCs/>
          <w:szCs w:val="26"/>
        </w:rPr>
        <w:t>objects</w:t>
      </w:r>
    </w:p>
    <w:tbl>
      <w:tblPr>
        <w:tblStyle w:val="TableGrid"/>
        <w:tblW w:w="0" w:type="auto"/>
        <w:tblInd w:w="715" w:type="dxa"/>
        <w:tblLook w:val="04A0" w:firstRow="1" w:lastRow="0" w:firstColumn="1" w:lastColumn="0" w:noHBand="0" w:noVBand="1"/>
      </w:tblPr>
      <w:tblGrid>
        <w:gridCol w:w="776"/>
        <w:gridCol w:w="937"/>
        <w:gridCol w:w="937"/>
        <w:gridCol w:w="937"/>
        <w:gridCol w:w="937"/>
        <w:gridCol w:w="937"/>
      </w:tblGrid>
      <w:tr w:rsidR="00136C76" w:rsidRPr="00FD30DD" w14:paraId="14405E12" w14:textId="77777777" w:rsidTr="00D46FCD">
        <w:tc>
          <w:tcPr>
            <w:tcW w:w="776" w:type="dxa"/>
            <w:tcBorders>
              <w:top w:val="single" w:sz="4" w:space="0" w:color="auto"/>
            </w:tcBorders>
          </w:tcPr>
          <w:p w14:paraId="206D6899" w14:textId="77777777" w:rsidR="00136C76" w:rsidRPr="00FD30DD" w:rsidRDefault="00136C76" w:rsidP="00D46FCD">
            <w:pPr>
              <w:jc w:val="center"/>
              <w:rPr>
                <w:rFonts w:ascii="Times New Roman" w:hAnsi="Times New Roman"/>
                <w:sz w:val="20"/>
                <w:szCs w:val="20"/>
              </w:rPr>
            </w:pPr>
            <w:proofErr w:type="spellStart"/>
            <w:r>
              <w:rPr>
                <w:rFonts w:ascii="Times New Roman" w:hAnsi="Times New Roman"/>
                <w:sz w:val="20"/>
                <w:szCs w:val="20"/>
              </w:rPr>
              <w:t>GVdie</w:t>
            </w:r>
            <w:proofErr w:type="spellEnd"/>
          </w:p>
        </w:tc>
        <w:tc>
          <w:tcPr>
            <w:tcW w:w="937" w:type="dxa"/>
            <w:tcBorders>
              <w:top w:val="single" w:sz="4" w:space="0" w:color="auto"/>
            </w:tcBorders>
          </w:tcPr>
          <w:p w14:paraId="20527DBE" w14:textId="77777777" w:rsidR="00136C76" w:rsidRPr="00FD30DD" w:rsidRDefault="00136C76" w:rsidP="00D46FCD">
            <w:pPr>
              <w:rPr>
                <w:rFonts w:ascii="Courier New" w:hAnsi="Courier New" w:cs="Courier New"/>
                <w:sz w:val="20"/>
                <w:szCs w:val="20"/>
              </w:rPr>
            </w:pPr>
            <w:proofErr w:type="spellStart"/>
            <w:r>
              <w:rPr>
                <w:rFonts w:ascii="Courier New" w:hAnsi="Courier New" w:cs="Courier New"/>
                <w:sz w:val="20"/>
                <w:szCs w:val="20"/>
              </w:rPr>
              <w:t>GVdie</w:t>
            </w:r>
            <w:proofErr w:type="spellEnd"/>
            <w:r>
              <w:rPr>
                <w:rFonts w:ascii="Courier New" w:hAnsi="Courier New" w:cs="Courier New"/>
                <w:sz w:val="20"/>
                <w:szCs w:val="20"/>
              </w:rPr>
              <w:t xml:space="preserve"> object</w:t>
            </w:r>
          </w:p>
        </w:tc>
        <w:tc>
          <w:tcPr>
            <w:tcW w:w="937" w:type="dxa"/>
            <w:tcBorders>
              <w:top w:val="single" w:sz="4" w:space="0" w:color="auto"/>
            </w:tcBorders>
          </w:tcPr>
          <w:p w14:paraId="17AE926E" w14:textId="77777777" w:rsidR="00136C76" w:rsidRPr="00FD30DD" w:rsidRDefault="00136C76" w:rsidP="00D46FCD">
            <w:pPr>
              <w:rPr>
                <w:rFonts w:ascii="Courier New" w:hAnsi="Courier New" w:cs="Courier New"/>
                <w:sz w:val="20"/>
                <w:szCs w:val="20"/>
              </w:rPr>
            </w:pPr>
            <w:proofErr w:type="spellStart"/>
            <w:r>
              <w:rPr>
                <w:rFonts w:ascii="Courier New" w:hAnsi="Courier New" w:cs="Courier New"/>
                <w:sz w:val="20"/>
                <w:szCs w:val="20"/>
              </w:rPr>
              <w:t>GVdie</w:t>
            </w:r>
            <w:proofErr w:type="spellEnd"/>
            <w:r>
              <w:rPr>
                <w:rFonts w:ascii="Courier New" w:hAnsi="Courier New" w:cs="Courier New"/>
                <w:sz w:val="20"/>
                <w:szCs w:val="20"/>
              </w:rPr>
              <w:t xml:space="preserve"> object</w:t>
            </w:r>
          </w:p>
        </w:tc>
        <w:tc>
          <w:tcPr>
            <w:tcW w:w="937" w:type="dxa"/>
            <w:tcBorders>
              <w:top w:val="single" w:sz="4" w:space="0" w:color="auto"/>
            </w:tcBorders>
          </w:tcPr>
          <w:p w14:paraId="1F34467A" w14:textId="77777777" w:rsidR="00136C76" w:rsidRPr="00FD30DD" w:rsidRDefault="00136C76" w:rsidP="00D46FCD">
            <w:pPr>
              <w:rPr>
                <w:rFonts w:ascii="Courier New" w:hAnsi="Courier New" w:cs="Courier New"/>
                <w:sz w:val="20"/>
                <w:szCs w:val="20"/>
              </w:rPr>
            </w:pPr>
            <w:proofErr w:type="spellStart"/>
            <w:r>
              <w:rPr>
                <w:rFonts w:ascii="Courier New" w:hAnsi="Courier New" w:cs="Courier New"/>
                <w:sz w:val="20"/>
                <w:szCs w:val="20"/>
              </w:rPr>
              <w:t>GVdie</w:t>
            </w:r>
            <w:proofErr w:type="spellEnd"/>
            <w:r>
              <w:rPr>
                <w:rFonts w:ascii="Courier New" w:hAnsi="Courier New" w:cs="Courier New"/>
                <w:sz w:val="20"/>
                <w:szCs w:val="20"/>
              </w:rPr>
              <w:t xml:space="preserve"> object</w:t>
            </w:r>
          </w:p>
        </w:tc>
        <w:tc>
          <w:tcPr>
            <w:tcW w:w="937" w:type="dxa"/>
            <w:tcBorders>
              <w:top w:val="single" w:sz="4" w:space="0" w:color="auto"/>
            </w:tcBorders>
          </w:tcPr>
          <w:p w14:paraId="338078DC" w14:textId="77777777" w:rsidR="00136C76" w:rsidRDefault="00136C76" w:rsidP="00D46FCD">
            <w:pPr>
              <w:rPr>
                <w:rFonts w:ascii="Courier New" w:hAnsi="Courier New" w:cs="Courier New"/>
                <w:sz w:val="20"/>
                <w:szCs w:val="20"/>
              </w:rPr>
            </w:pPr>
            <w:proofErr w:type="spellStart"/>
            <w:r>
              <w:rPr>
                <w:rFonts w:ascii="Courier New" w:hAnsi="Courier New" w:cs="Courier New"/>
                <w:sz w:val="20"/>
                <w:szCs w:val="20"/>
              </w:rPr>
              <w:t>GVdie</w:t>
            </w:r>
            <w:proofErr w:type="spellEnd"/>
            <w:r>
              <w:rPr>
                <w:rFonts w:ascii="Courier New" w:hAnsi="Courier New" w:cs="Courier New"/>
                <w:sz w:val="20"/>
                <w:szCs w:val="20"/>
              </w:rPr>
              <w:t xml:space="preserve"> object</w:t>
            </w:r>
          </w:p>
        </w:tc>
        <w:tc>
          <w:tcPr>
            <w:tcW w:w="937" w:type="dxa"/>
            <w:tcBorders>
              <w:top w:val="single" w:sz="4" w:space="0" w:color="auto"/>
            </w:tcBorders>
          </w:tcPr>
          <w:p w14:paraId="62A94EC9" w14:textId="77777777" w:rsidR="00136C76" w:rsidRDefault="00136C76" w:rsidP="00D46FCD">
            <w:pPr>
              <w:rPr>
                <w:rFonts w:ascii="Courier New" w:hAnsi="Courier New" w:cs="Courier New"/>
                <w:sz w:val="20"/>
                <w:szCs w:val="20"/>
              </w:rPr>
            </w:pPr>
            <w:proofErr w:type="spellStart"/>
            <w:r>
              <w:rPr>
                <w:rFonts w:ascii="Courier New" w:hAnsi="Courier New" w:cs="Courier New"/>
                <w:sz w:val="20"/>
                <w:szCs w:val="20"/>
              </w:rPr>
              <w:t>GVdie</w:t>
            </w:r>
            <w:proofErr w:type="spellEnd"/>
            <w:r>
              <w:rPr>
                <w:rFonts w:ascii="Courier New" w:hAnsi="Courier New" w:cs="Courier New"/>
                <w:sz w:val="20"/>
                <w:szCs w:val="20"/>
              </w:rPr>
              <w:t xml:space="preserve"> object</w:t>
            </w:r>
          </w:p>
        </w:tc>
      </w:tr>
      <w:tr w:rsidR="00136C76" w:rsidRPr="00FD30DD" w14:paraId="0AFAA8D9" w14:textId="77777777" w:rsidTr="00D46FCD">
        <w:tc>
          <w:tcPr>
            <w:tcW w:w="776" w:type="dxa"/>
          </w:tcPr>
          <w:p w14:paraId="0465A558"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index</w:t>
            </w:r>
          </w:p>
        </w:tc>
        <w:tc>
          <w:tcPr>
            <w:tcW w:w="937" w:type="dxa"/>
          </w:tcPr>
          <w:p w14:paraId="4A84DB6A"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0</w:t>
            </w:r>
          </w:p>
        </w:tc>
        <w:tc>
          <w:tcPr>
            <w:tcW w:w="937" w:type="dxa"/>
          </w:tcPr>
          <w:p w14:paraId="65E23F0E"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1</w:t>
            </w:r>
          </w:p>
        </w:tc>
        <w:tc>
          <w:tcPr>
            <w:tcW w:w="937" w:type="dxa"/>
          </w:tcPr>
          <w:p w14:paraId="3399FC37"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2</w:t>
            </w:r>
          </w:p>
        </w:tc>
        <w:tc>
          <w:tcPr>
            <w:tcW w:w="937" w:type="dxa"/>
          </w:tcPr>
          <w:p w14:paraId="356D94AF" w14:textId="77777777" w:rsidR="00136C76" w:rsidRPr="00FD30DD" w:rsidRDefault="00136C76" w:rsidP="00D46FCD">
            <w:pPr>
              <w:jc w:val="center"/>
              <w:rPr>
                <w:rFonts w:ascii="Times New Roman" w:hAnsi="Times New Roman"/>
                <w:sz w:val="20"/>
                <w:szCs w:val="20"/>
              </w:rPr>
            </w:pPr>
            <w:r>
              <w:rPr>
                <w:rFonts w:ascii="Times New Roman" w:hAnsi="Times New Roman"/>
                <w:sz w:val="20"/>
                <w:szCs w:val="20"/>
              </w:rPr>
              <w:t>3</w:t>
            </w:r>
          </w:p>
        </w:tc>
        <w:tc>
          <w:tcPr>
            <w:tcW w:w="937" w:type="dxa"/>
          </w:tcPr>
          <w:p w14:paraId="47EDDB16" w14:textId="77777777" w:rsidR="00136C76" w:rsidRPr="00FD30DD" w:rsidRDefault="00136C76" w:rsidP="00D46FCD">
            <w:pPr>
              <w:jc w:val="center"/>
              <w:rPr>
                <w:rFonts w:ascii="Times New Roman" w:hAnsi="Times New Roman"/>
                <w:sz w:val="20"/>
                <w:szCs w:val="20"/>
              </w:rPr>
            </w:pPr>
            <w:r>
              <w:rPr>
                <w:rFonts w:ascii="Times New Roman" w:hAnsi="Times New Roman"/>
                <w:sz w:val="20"/>
                <w:szCs w:val="20"/>
              </w:rPr>
              <w:t>4</w:t>
            </w:r>
          </w:p>
        </w:tc>
      </w:tr>
    </w:tbl>
    <w:p w14:paraId="1314BF3F" w14:textId="1FDB53F7" w:rsidR="00136C76" w:rsidRDefault="00136C76" w:rsidP="00136C76">
      <w:pPr>
        <w:widowControl w:val="0"/>
        <w:autoSpaceDE w:val="0"/>
        <w:autoSpaceDN w:val="0"/>
        <w:adjustRightInd w:val="0"/>
        <w:rPr>
          <w:rFonts w:ascii="Times New Roman" w:hAnsi="Times New Roman" w:cs="Georgia"/>
          <w:szCs w:val="26"/>
        </w:rPr>
      </w:pPr>
    </w:p>
    <w:p w14:paraId="3C30E5A0" w14:textId="1B9D19BE" w:rsidR="003D3029" w:rsidRDefault="003D3029" w:rsidP="00136C76">
      <w:pPr>
        <w:widowControl w:val="0"/>
        <w:autoSpaceDE w:val="0"/>
        <w:autoSpaceDN w:val="0"/>
        <w:adjustRightInd w:val="0"/>
        <w:rPr>
          <w:rFonts w:ascii="Times New Roman" w:hAnsi="Times New Roman" w:cs="Georgia"/>
          <w:szCs w:val="26"/>
        </w:rPr>
      </w:pPr>
      <w:r>
        <w:rPr>
          <w:rFonts w:ascii="Times New Roman" w:hAnsi="Times New Roman" w:cs="Georgia"/>
          <w:szCs w:val="26"/>
        </w:rPr>
        <w:tab/>
        <w:t>Example</w:t>
      </w:r>
    </w:p>
    <w:p w14:paraId="34BF8EAD" w14:textId="4038ECD8" w:rsidR="003D3029" w:rsidRDefault="003D3029" w:rsidP="003D3029">
      <w:pPr>
        <w:widowControl w:val="0"/>
        <w:autoSpaceDE w:val="0"/>
        <w:autoSpaceDN w:val="0"/>
        <w:adjustRightInd w:val="0"/>
        <w:ind w:firstLine="720"/>
        <w:rPr>
          <w:rFonts w:ascii="Times New Roman" w:hAnsi="Times New Roman" w:cs="Georgia"/>
          <w:szCs w:val="26"/>
        </w:rPr>
      </w:pPr>
      <w:r>
        <w:rPr>
          <w:noProof/>
        </w:rPr>
        <w:drawing>
          <wp:inline distT="0" distB="0" distL="0" distR="0" wp14:anchorId="025C17EC" wp14:editId="220E7641">
            <wp:extent cx="1916183" cy="439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4337" cy="464187"/>
                    </a:xfrm>
                    <a:prstGeom prst="rect">
                      <a:avLst/>
                    </a:prstGeom>
                    <a:noFill/>
                    <a:ln>
                      <a:noFill/>
                    </a:ln>
                  </pic:spPr>
                </pic:pic>
              </a:graphicData>
            </a:graphic>
          </wp:inline>
        </w:drawing>
      </w:r>
    </w:p>
    <w:p w14:paraId="6AF3E8EC" w14:textId="77777777" w:rsidR="003D3029" w:rsidRPr="00136C76" w:rsidRDefault="003D3029" w:rsidP="003D3029">
      <w:pPr>
        <w:widowControl w:val="0"/>
        <w:autoSpaceDE w:val="0"/>
        <w:autoSpaceDN w:val="0"/>
        <w:adjustRightInd w:val="0"/>
        <w:ind w:firstLine="720"/>
        <w:rPr>
          <w:rFonts w:ascii="Times New Roman" w:hAnsi="Times New Roman" w:cs="Georgia"/>
          <w:szCs w:val="26"/>
        </w:rPr>
      </w:pPr>
    </w:p>
    <w:p w14:paraId="41D4DADB" w14:textId="77777777" w:rsidR="00D51D02" w:rsidRPr="00D05B75" w:rsidRDefault="00D51D02"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 xml:space="preserve">integers </w:t>
      </w:r>
      <w:r w:rsidR="004A5759" w:rsidRPr="00D05B75">
        <w:rPr>
          <w:rFonts w:ascii="Times New Roman" w:hAnsi="Times New Roman" w:cs="Georgia"/>
          <w:b/>
          <w:bCs/>
          <w:szCs w:val="26"/>
        </w:rPr>
        <w:t xml:space="preserve">to keep track of the score, number </w:t>
      </w:r>
      <w:r w:rsidRPr="00D05B75">
        <w:rPr>
          <w:rFonts w:ascii="Times New Roman" w:hAnsi="Times New Roman" w:cs="Georgia"/>
          <w:b/>
          <w:bCs/>
          <w:szCs w:val="26"/>
        </w:rPr>
        <w:t>of rolls, and number of rounds</w:t>
      </w:r>
    </w:p>
    <w:p w14:paraId="401AAAA3" w14:textId="77777777" w:rsidR="00B63CC1" w:rsidRPr="009706D1" w:rsidRDefault="00F85828"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Times New Roman" w:hAnsi="Times New Roman" w:cs="Georgia"/>
          <w:b/>
          <w:bCs/>
          <w:szCs w:val="26"/>
        </w:rPr>
        <w:t xml:space="preserve">an </w:t>
      </w:r>
      <w:r w:rsidR="00D51D02" w:rsidRPr="009706D1">
        <w:rPr>
          <w:rFonts w:ascii="Times New Roman" w:hAnsi="Times New Roman" w:cs="Georgia"/>
          <w:b/>
          <w:bCs/>
          <w:szCs w:val="26"/>
        </w:rPr>
        <w:t xml:space="preserve">array of seven integers </w:t>
      </w:r>
      <w:r w:rsidRPr="009706D1">
        <w:rPr>
          <w:rFonts w:ascii="Times New Roman" w:hAnsi="Times New Roman" w:cs="Georgia"/>
          <w:b/>
          <w:bCs/>
          <w:szCs w:val="26"/>
        </w:rPr>
        <w:t>use</w:t>
      </w:r>
      <w:r w:rsidR="008707AB" w:rsidRPr="009706D1">
        <w:rPr>
          <w:rFonts w:ascii="Times New Roman" w:hAnsi="Times New Roman" w:cs="Georgia"/>
          <w:b/>
          <w:bCs/>
          <w:szCs w:val="26"/>
        </w:rPr>
        <w:t xml:space="preserve">d by </w:t>
      </w:r>
      <w:r w:rsidR="00D51D02" w:rsidRPr="009706D1">
        <w:rPr>
          <w:rFonts w:ascii="Times New Roman" w:hAnsi="Times New Roman" w:cs="Georgia"/>
          <w:b/>
          <w:bCs/>
          <w:szCs w:val="26"/>
        </w:rPr>
        <w:t>the helper methods</w:t>
      </w:r>
      <w:r w:rsidR="005E3BAB" w:rsidRPr="009706D1">
        <w:rPr>
          <w:rFonts w:ascii="Times New Roman" w:hAnsi="Times New Roman" w:cs="Georgia"/>
          <w:b/>
          <w:bCs/>
          <w:szCs w:val="26"/>
        </w:rPr>
        <w:t xml:space="preserve">.  This array is used to tally the number of 1s, 2s, 3s, 4s, 5s and 6s for the current dice.  </w:t>
      </w:r>
    </w:p>
    <w:p w14:paraId="00E957E0" w14:textId="77777777" w:rsidR="00DE1BEA" w:rsidRDefault="00DE1BEA" w:rsidP="00B63CC1">
      <w:pPr>
        <w:widowControl w:val="0"/>
        <w:autoSpaceDE w:val="0"/>
        <w:autoSpaceDN w:val="0"/>
        <w:adjustRightInd w:val="0"/>
        <w:spacing w:after="120"/>
        <w:ind w:left="360" w:firstLine="360"/>
        <w:rPr>
          <w:rFonts w:ascii="Times New Roman" w:hAnsi="Times New Roman" w:cs="Georgia"/>
          <w:b/>
          <w:szCs w:val="26"/>
          <w:u w:val="single"/>
        </w:rPr>
      </w:pPr>
    </w:p>
    <w:p w14:paraId="3179D74B" w14:textId="18A1593E" w:rsidR="005E0DF0" w:rsidRDefault="00B63CC1" w:rsidP="00B63CC1">
      <w:pPr>
        <w:widowControl w:val="0"/>
        <w:autoSpaceDE w:val="0"/>
        <w:autoSpaceDN w:val="0"/>
        <w:adjustRightInd w:val="0"/>
        <w:spacing w:after="120"/>
        <w:ind w:left="360" w:firstLine="360"/>
        <w:rPr>
          <w:rFonts w:ascii="Times New Roman" w:hAnsi="Times New Roman" w:cs="Georgia"/>
          <w:szCs w:val="26"/>
        </w:rPr>
      </w:pPr>
      <w:r w:rsidRPr="00B63CC1">
        <w:rPr>
          <w:rFonts w:ascii="Times New Roman" w:hAnsi="Times New Roman" w:cs="Georgia"/>
          <w:b/>
          <w:szCs w:val="26"/>
          <w:u w:val="single"/>
        </w:rPr>
        <w:lastRenderedPageBreak/>
        <w:t>Important note:</w:t>
      </w:r>
      <w:r w:rsidRPr="00B63CC1">
        <w:rPr>
          <w:rFonts w:ascii="Times New Roman" w:hAnsi="Times New Roman" w:cs="Georgia"/>
          <w:szCs w:val="26"/>
        </w:rPr>
        <w:t xml:space="preserve"> </w:t>
      </w:r>
      <w:r w:rsidR="005E3BAB" w:rsidRPr="00B63CC1">
        <w:rPr>
          <w:rFonts w:ascii="Times New Roman" w:hAnsi="Times New Roman" w:cs="Georgia"/>
          <w:szCs w:val="26"/>
        </w:rPr>
        <w:t>Index zero of the array is not used</w:t>
      </w:r>
    </w:p>
    <w:tbl>
      <w:tblPr>
        <w:tblStyle w:val="TableGrid"/>
        <w:tblW w:w="0" w:type="auto"/>
        <w:tblInd w:w="720" w:type="dxa"/>
        <w:tblLook w:val="04A0" w:firstRow="1" w:lastRow="0" w:firstColumn="1" w:lastColumn="0" w:noHBand="0" w:noVBand="1"/>
      </w:tblPr>
      <w:tblGrid>
        <w:gridCol w:w="850"/>
        <w:gridCol w:w="841"/>
        <w:gridCol w:w="830"/>
        <w:gridCol w:w="840"/>
        <w:gridCol w:w="840"/>
        <w:gridCol w:w="840"/>
        <w:gridCol w:w="840"/>
        <w:gridCol w:w="931"/>
      </w:tblGrid>
      <w:tr w:rsidR="00136C76" w:rsidRPr="00896919" w14:paraId="678690FF" w14:textId="77777777" w:rsidTr="00D46FCD">
        <w:tc>
          <w:tcPr>
            <w:tcW w:w="850" w:type="dxa"/>
            <w:tcBorders>
              <w:top w:val="single" w:sz="4" w:space="0" w:color="auto"/>
            </w:tcBorders>
          </w:tcPr>
          <w:p w14:paraId="242A482B" w14:textId="2EE99795" w:rsidR="00136C76" w:rsidRDefault="000A5854" w:rsidP="00D46FCD">
            <w:pPr>
              <w:jc w:val="center"/>
              <w:rPr>
                <w:rFonts w:ascii="Times New Roman" w:hAnsi="Times New Roman" w:cs="Times New Roman"/>
                <w:sz w:val="20"/>
                <w:szCs w:val="20"/>
              </w:rPr>
            </w:pPr>
            <w:r>
              <w:rPr>
                <w:rFonts w:ascii="Times New Roman" w:hAnsi="Times New Roman" w:cs="Times New Roman"/>
                <w:sz w:val="20"/>
                <w:szCs w:val="20"/>
              </w:rPr>
              <w:t>i</w:t>
            </w:r>
            <w:r w:rsidR="00136C76" w:rsidRPr="00896919">
              <w:rPr>
                <w:rFonts w:ascii="Times New Roman" w:hAnsi="Times New Roman" w:cs="Times New Roman"/>
                <w:sz w:val="20"/>
                <w:szCs w:val="20"/>
              </w:rPr>
              <w:t>nt</w:t>
            </w:r>
          </w:p>
          <w:p w14:paraId="65D6C38B" w14:textId="0D1069D1" w:rsidR="003D3029" w:rsidRPr="00896919" w:rsidRDefault="003D3029" w:rsidP="00D46FCD">
            <w:pPr>
              <w:jc w:val="center"/>
              <w:rPr>
                <w:rFonts w:ascii="Times New Roman" w:hAnsi="Times New Roman" w:cs="Times New Roman"/>
                <w:sz w:val="20"/>
                <w:szCs w:val="20"/>
              </w:rPr>
            </w:pPr>
            <w:r>
              <w:rPr>
                <w:rFonts w:ascii="Times New Roman" w:hAnsi="Times New Roman" w:cs="Times New Roman"/>
                <w:sz w:val="20"/>
                <w:szCs w:val="20"/>
              </w:rPr>
              <w:t>counts</w:t>
            </w:r>
          </w:p>
        </w:tc>
        <w:tc>
          <w:tcPr>
            <w:tcW w:w="841" w:type="dxa"/>
            <w:tcBorders>
              <w:top w:val="single" w:sz="4" w:space="0" w:color="auto"/>
            </w:tcBorders>
            <w:shd w:val="clear" w:color="auto" w:fill="4BACC6" w:themeFill="accent5"/>
          </w:tcPr>
          <w:p w14:paraId="7B189E48" w14:textId="77777777" w:rsidR="00136C76" w:rsidRPr="00896919" w:rsidRDefault="00136C76" w:rsidP="00D46FCD">
            <w:pPr>
              <w:rPr>
                <w:rFonts w:ascii="Times New Roman" w:hAnsi="Times New Roman" w:cs="Times New Roman"/>
                <w:sz w:val="20"/>
                <w:szCs w:val="20"/>
              </w:rPr>
            </w:pPr>
            <w:r w:rsidRPr="00896919">
              <w:rPr>
                <w:rFonts w:ascii="Times New Roman" w:hAnsi="Times New Roman" w:cs="Times New Roman"/>
                <w:sz w:val="20"/>
                <w:szCs w:val="20"/>
              </w:rPr>
              <w:t>Not used</w:t>
            </w:r>
          </w:p>
        </w:tc>
        <w:tc>
          <w:tcPr>
            <w:tcW w:w="830" w:type="dxa"/>
            <w:tcBorders>
              <w:top w:val="single" w:sz="4" w:space="0" w:color="auto"/>
            </w:tcBorders>
          </w:tcPr>
          <w:p w14:paraId="7A7D3AD8" w14:textId="39950D1B" w:rsidR="00136C76" w:rsidRPr="00896919" w:rsidRDefault="00136C76" w:rsidP="00D46FCD">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ount of 1’s</w:t>
            </w:r>
          </w:p>
        </w:tc>
        <w:tc>
          <w:tcPr>
            <w:tcW w:w="840" w:type="dxa"/>
            <w:tcBorders>
              <w:top w:val="single" w:sz="4" w:space="0" w:color="auto"/>
            </w:tcBorders>
          </w:tcPr>
          <w:p w14:paraId="31477910" w14:textId="667111C4" w:rsidR="00136C76" w:rsidRPr="00896919" w:rsidRDefault="00136C76" w:rsidP="00D46FCD">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 xml:space="preserve">ount of </w:t>
            </w:r>
            <w:r>
              <w:rPr>
                <w:rFonts w:ascii="Times New Roman" w:hAnsi="Times New Roman" w:cs="Times New Roman"/>
                <w:sz w:val="20"/>
                <w:szCs w:val="20"/>
              </w:rPr>
              <w:t>2</w:t>
            </w:r>
            <w:r w:rsidRPr="00896919">
              <w:rPr>
                <w:rFonts w:ascii="Times New Roman" w:hAnsi="Times New Roman" w:cs="Times New Roman"/>
                <w:sz w:val="20"/>
                <w:szCs w:val="20"/>
              </w:rPr>
              <w:t>’s</w:t>
            </w:r>
          </w:p>
        </w:tc>
        <w:tc>
          <w:tcPr>
            <w:tcW w:w="840" w:type="dxa"/>
            <w:tcBorders>
              <w:top w:val="single" w:sz="4" w:space="0" w:color="auto"/>
            </w:tcBorders>
          </w:tcPr>
          <w:p w14:paraId="1DFC39C0" w14:textId="59F70E93" w:rsidR="00136C76" w:rsidRPr="00896919" w:rsidRDefault="00136C76" w:rsidP="00D46FCD">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 xml:space="preserve">ount of </w:t>
            </w:r>
            <w:r>
              <w:rPr>
                <w:rFonts w:ascii="Times New Roman" w:hAnsi="Times New Roman" w:cs="Times New Roman"/>
                <w:sz w:val="20"/>
                <w:szCs w:val="20"/>
              </w:rPr>
              <w:t>3</w:t>
            </w:r>
            <w:r w:rsidRPr="00896919">
              <w:rPr>
                <w:rFonts w:ascii="Times New Roman" w:hAnsi="Times New Roman" w:cs="Times New Roman"/>
                <w:sz w:val="20"/>
                <w:szCs w:val="20"/>
              </w:rPr>
              <w:t>’s</w:t>
            </w:r>
          </w:p>
        </w:tc>
        <w:tc>
          <w:tcPr>
            <w:tcW w:w="840" w:type="dxa"/>
            <w:tcBorders>
              <w:top w:val="single" w:sz="4" w:space="0" w:color="auto"/>
            </w:tcBorders>
          </w:tcPr>
          <w:p w14:paraId="7040338B" w14:textId="1FC54832" w:rsidR="00136C76" w:rsidRPr="00896919" w:rsidRDefault="00136C76" w:rsidP="00D46FCD">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 xml:space="preserve">ount of </w:t>
            </w:r>
            <w:r>
              <w:rPr>
                <w:rFonts w:ascii="Times New Roman" w:hAnsi="Times New Roman" w:cs="Times New Roman"/>
                <w:sz w:val="20"/>
                <w:szCs w:val="20"/>
              </w:rPr>
              <w:t>4</w:t>
            </w:r>
            <w:r w:rsidRPr="00896919">
              <w:rPr>
                <w:rFonts w:ascii="Times New Roman" w:hAnsi="Times New Roman" w:cs="Times New Roman"/>
                <w:sz w:val="20"/>
                <w:szCs w:val="20"/>
              </w:rPr>
              <w:t>’s</w:t>
            </w:r>
          </w:p>
        </w:tc>
        <w:tc>
          <w:tcPr>
            <w:tcW w:w="840" w:type="dxa"/>
            <w:tcBorders>
              <w:top w:val="single" w:sz="4" w:space="0" w:color="auto"/>
            </w:tcBorders>
          </w:tcPr>
          <w:p w14:paraId="6A064F8F" w14:textId="43DC9713" w:rsidR="00136C76" w:rsidRPr="00896919" w:rsidRDefault="00136C76" w:rsidP="00D46FCD">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 xml:space="preserve">ount of </w:t>
            </w:r>
            <w:r>
              <w:rPr>
                <w:rFonts w:ascii="Times New Roman" w:hAnsi="Times New Roman" w:cs="Times New Roman"/>
                <w:sz w:val="20"/>
                <w:szCs w:val="20"/>
              </w:rPr>
              <w:t>5</w:t>
            </w:r>
            <w:r w:rsidRPr="00896919">
              <w:rPr>
                <w:rFonts w:ascii="Times New Roman" w:hAnsi="Times New Roman" w:cs="Times New Roman"/>
                <w:sz w:val="20"/>
                <w:szCs w:val="20"/>
              </w:rPr>
              <w:t>’s</w:t>
            </w:r>
          </w:p>
        </w:tc>
        <w:tc>
          <w:tcPr>
            <w:tcW w:w="931" w:type="dxa"/>
            <w:tcBorders>
              <w:top w:val="single" w:sz="4" w:space="0" w:color="auto"/>
            </w:tcBorders>
          </w:tcPr>
          <w:p w14:paraId="0F2708BA" w14:textId="0FA912B3" w:rsidR="00136C76" w:rsidRPr="00896919" w:rsidRDefault="00136C76" w:rsidP="00D46FCD">
            <w:pPr>
              <w:rPr>
                <w:rFonts w:ascii="Times New Roman" w:hAnsi="Times New Roman" w:cs="Times New Roman"/>
                <w:sz w:val="20"/>
                <w:szCs w:val="20"/>
              </w:rPr>
            </w:pPr>
            <w:r>
              <w:rPr>
                <w:rFonts w:ascii="Times New Roman" w:hAnsi="Times New Roman" w:cs="Times New Roman"/>
                <w:sz w:val="20"/>
                <w:szCs w:val="20"/>
              </w:rPr>
              <w:t>c</w:t>
            </w:r>
            <w:r w:rsidRPr="00896919">
              <w:rPr>
                <w:rFonts w:ascii="Times New Roman" w:hAnsi="Times New Roman" w:cs="Times New Roman"/>
                <w:sz w:val="20"/>
                <w:szCs w:val="20"/>
              </w:rPr>
              <w:t xml:space="preserve">ount of </w:t>
            </w:r>
            <w:r>
              <w:rPr>
                <w:rFonts w:ascii="Times New Roman" w:hAnsi="Times New Roman" w:cs="Times New Roman"/>
                <w:sz w:val="20"/>
                <w:szCs w:val="20"/>
              </w:rPr>
              <w:t>6</w:t>
            </w:r>
            <w:r w:rsidRPr="00896919">
              <w:rPr>
                <w:rFonts w:ascii="Times New Roman" w:hAnsi="Times New Roman" w:cs="Times New Roman"/>
                <w:sz w:val="20"/>
                <w:szCs w:val="20"/>
              </w:rPr>
              <w:t>’s</w:t>
            </w:r>
          </w:p>
        </w:tc>
      </w:tr>
      <w:tr w:rsidR="00136C76" w:rsidRPr="00FD30DD" w14:paraId="605F0920" w14:textId="77777777" w:rsidTr="00D46FCD">
        <w:tc>
          <w:tcPr>
            <w:tcW w:w="850" w:type="dxa"/>
          </w:tcPr>
          <w:p w14:paraId="30758724"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index</w:t>
            </w:r>
          </w:p>
        </w:tc>
        <w:tc>
          <w:tcPr>
            <w:tcW w:w="841" w:type="dxa"/>
            <w:shd w:val="clear" w:color="auto" w:fill="4BACC6" w:themeFill="accent5"/>
          </w:tcPr>
          <w:p w14:paraId="27CE3743"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0</w:t>
            </w:r>
          </w:p>
        </w:tc>
        <w:tc>
          <w:tcPr>
            <w:tcW w:w="830" w:type="dxa"/>
          </w:tcPr>
          <w:p w14:paraId="2D2ACE3F"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1</w:t>
            </w:r>
          </w:p>
        </w:tc>
        <w:tc>
          <w:tcPr>
            <w:tcW w:w="840" w:type="dxa"/>
          </w:tcPr>
          <w:p w14:paraId="5E37169C"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2</w:t>
            </w:r>
          </w:p>
        </w:tc>
        <w:tc>
          <w:tcPr>
            <w:tcW w:w="840" w:type="dxa"/>
          </w:tcPr>
          <w:p w14:paraId="026B42B5"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3</w:t>
            </w:r>
          </w:p>
        </w:tc>
        <w:tc>
          <w:tcPr>
            <w:tcW w:w="840" w:type="dxa"/>
          </w:tcPr>
          <w:p w14:paraId="67EAB9AC"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4</w:t>
            </w:r>
          </w:p>
        </w:tc>
        <w:tc>
          <w:tcPr>
            <w:tcW w:w="840" w:type="dxa"/>
          </w:tcPr>
          <w:p w14:paraId="32E1E3DD"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5</w:t>
            </w:r>
          </w:p>
        </w:tc>
        <w:tc>
          <w:tcPr>
            <w:tcW w:w="931" w:type="dxa"/>
          </w:tcPr>
          <w:p w14:paraId="1EEF60BE" w14:textId="77777777" w:rsidR="00136C76" w:rsidRPr="00FD30DD" w:rsidRDefault="00136C76" w:rsidP="00D46FCD">
            <w:pPr>
              <w:jc w:val="center"/>
              <w:rPr>
                <w:rFonts w:ascii="Times New Roman" w:hAnsi="Times New Roman"/>
                <w:sz w:val="20"/>
                <w:szCs w:val="20"/>
              </w:rPr>
            </w:pPr>
            <w:r w:rsidRPr="00FD30DD">
              <w:rPr>
                <w:rFonts w:ascii="Times New Roman" w:hAnsi="Times New Roman"/>
                <w:sz w:val="20"/>
                <w:szCs w:val="20"/>
              </w:rPr>
              <w:t>6</w:t>
            </w:r>
          </w:p>
        </w:tc>
      </w:tr>
    </w:tbl>
    <w:p w14:paraId="03C58C7D" w14:textId="77777777" w:rsidR="00C61280" w:rsidRPr="00B63CC1" w:rsidRDefault="00C61280" w:rsidP="00136C76">
      <w:pPr>
        <w:widowControl w:val="0"/>
        <w:autoSpaceDE w:val="0"/>
        <w:autoSpaceDN w:val="0"/>
        <w:adjustRightInd w:val="0"/>
        <w:ind w:left="360" w:firstLine="360"/>
        <w:rPr>
          <w:rFonts w:ascii="Times New Roman" w:hAnsi="Times New Roman" w:cs="Georgia"/>
          <w:szCs w:val="26"/>
        </w:rPr>
      </w:pPr>
    </w:p>
    <w:p w14:paraId="3A8B5414" w14:textId="7631F4BD" w:rsidR="00F25F78" w:rsidRPr="00D05B75" w:rsidRDefault="008707AB"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declare</w:t>
      </w:r>
      <w:r w:rsidR="00F25F78" w:rsidRPr="00D05B75">
        <w:rPr>
          <w:rFonts w:ascii="Times New Roman" w:hAnsi="Times New Roman" w:cs="Georgia"/>
          <w:b/>
          <w:bCs/>
          <w:szCs w:val="26"/>
        </w:rPr>
        <w:t xml:space="preserve"> </w:t>
      </w:r>
      <w:r w:rsidR="00D51D02" w:rsidRPr="00D05B75">
        <w:rPr>
          <w:rFonts w:ascii="Courier New" w:hAnsi="Courier New" w:cs="Georgia"/>
          <w:b/>
          <w:bCs/>
          <w:szCs w:val="26"/>
        </w:rPr>
        <w:t>p</w:t>
      </w:r>
      <w:r w:rsidR="00736262" w:rsidRPr="00D05B75">
        <w:rPr>
          <w:rFonts w:ascii="Courier New" w:hAnsi="Courier New" w:cs="Georgia"/>
          <w:b/>
          <w:bCs/>
          <w:szCs w:val="26"/>
        </w:rPr>
        <w:t>rivate</w:t>
      </w:r>
      <w:r w:rsidR="00D51D02" w:rsidRPr="00D05B75">
        <w:rPr>
          <w:rFonts w:ascii="Courier New" w:hAnsi="Courier New" w:cs="Georgia"/>
          <w:b/>
          <w:bCs/>
          <w:szCs w:val="26"/>
        </w:rPr>
        <w:t xml:space="preserve"> f</w:t>
      </w:r>
      <w:r w:rsidR="00F25F78" w:rsidRPr="00D05B75">
        <w:rPr>
          <w:rFonts w:ascii="Courier New" w:hAnsi="Courier New" w:cs="Georgia"/>
          <w:b/>
          <w:bCs/>
          <w:szCs w:val="26"/>
        </w:rPr>
        <w:t>inal</w:t>
      </w:r>
      <w:r w:rsidR="00D51D02" w:rsidRPr="00D05B75">
        <w:rPr>
          <w:rFonts w:ascii="Courier New" w:hAnsi="Courier New" w:cs="Georgia"/>
          <w:b/>
          <w:bCs/>
          <w:szCs w:val="26"/>
        </w:rPr>
        <w:t xml:space="preserve"> static</w:t>
      </w:r>
      <w:r w:rsidR="00F25F78" w:rsidRPr="00D05B75">
        <w:rPr>
          <w:rFonts w:ascii="Courier New" w:hAnsi="Courier New" w:cs="Georgia"/>
          <w:b/>
          <w:bCs/>
          <w:szCs w:val="26"/>
        </w:rPr>
        <w:t xml:space="preserve"> </w:t>
      </w:r>
      <w:r w:rsidR="00F25F78" w:rsidRPr="00D05B75">
        <w:rPr>
          <w:rFonts w:ascii="Times New Roman" w:hAnsi="Times New Roman" w:cs="Georgia"/>
          <w:b/>
          <w:bCs/>
          <w:szCs w:val="26"/>
        </w:rPr>
        <w:t>members</w:t>
      </w:r>
      <w:r w:rsidR="004A5759" w:rsidRPr="00D05B75">
        <w:rPr>
          <w:rFonts w:ascii="Times New Roman" w:hAnsi="Times New Roman" w:cs="Georgia"/>
          <w:b/>
          <w:bCs/>
          <w:szCs w:val="26"/>
        </w:rPr>
        <w:t xml:space="preserve"> for e</w:t>
      </w:r>
      <w:r w:rsidRPr="00D05B75">
        <w:rPr>
          <w:rFonts w:ascii="Times New Roman" w:hAnsi="Times New Roman" w:cs="Georgia"/>
          <w:b/>
          <w:bCs/>
          <w:szCs w:val="26"/>
        </w:rPr>
        <w:t xml:space="preserve">ach of the scoring categories. </w:t>
      </w:r>
      <w:r w:rsidR="004A5759" w:rsidRPr="00D05B75">
        <w:rPr>
          <w:rFonts w:ascii="Times New Roman" w:hAnsi="Times New Roman" w:cs="Georgia"/>
          <w:b/>
          <w:bCs/>
          <w:szCs w:val="26"/>
        </w:rPr>
        <w:t xml:space="preserve"> </w:t>
      </w:r>
      <w:r w:rsidR="00B63CC1" w:rsidRPr="00D05B75">
        <w:rPr>
          <w:rFonts w:ascii="Times New Roman" w:hAnsi="Times New Roman" w:cs="Georgia"/>
          <w:b/>
          <w:bCs/>
          <w:szCs w:val="26"/>
        </w:rPr>
        <w:t xml:space="preserve">We are providing the declaration of </w:t>
      </w:r>
      <w:r w:rsidR="00136C76" w:rsidRPr="00D05B75">
        <w:rPr>
          <w:rFonts w:ascii="Times New Roman" w:hAnsi="Times New Roman" w:cs="Georgia"/>
          <w:b/>
          <w:bCs/>
          <w:szCs w:val="26"/>
        </w:rPr>
        <w:t xml:space="preserve">two </w:t>
      </w:r>
      <w:r w:rsidR="00B63CC1" w:rsidRPr="00D05B75">
        <w:rPr>
          <w:rFonts w:ascii="Times New Roman" w:hAnsi="Times New Roman" w:cs="Georgia"/>
          <w:b/>
          <w:bCs/>
          <w:szCs w:val="26"/>
        </w:rPr>
        <w:t>constants for the scoring categories, you need to include the declaration</w:t>
      </w:r>
      <w:r w:rsidR="00136C76" w:rsidRPr="00D05B75">
        <w:rPr>
          <w:rFonts w:ascii="Times New Roman" w:hAnsi="Times New Roman" w:cs="Georgia"/>
          <w:b/>
          <w:bCs/>
          <w:szCs w:val="26"/>
        </w:rPr>
        <w:t xml:space="preserve"> of</w:t>
      </w:r>
      <w:r w:rsidR="00B63CC1" w:rsidRPr="00D05B75">
        <w:rPr>
          <w:rFonts w:ascii="Times New Roman" w:hAnsi="Times New Roman" w:cs="Georgia"/>
          <w:b/>
          <w:bCs/>
          <w:szCs w:val="26"/>
        </w:rPr>
        <w:t xml:space="preserve"> the constants </w:t>
      </w:r>
      <w:r w:rsidR="00136C76" w:rsidRPr="00D05B75">
        <w:rPr>
          <w:rFonts w:ascii="Times New Roman" w:hAnsi="Times New Roman" w:cs="Georgia"/>
          <w:b/>
          <w:bCs/>
          <w:szCs w:val="26"/>
        </w:rPr>
        <w:t>for</w:t>
      </w:r>
      <w:r w:rsidR="00B63CC1" w:rsidRPr="00D05B75">
        <w:rPr>
          <w:rFonts w:ascii="Times New Roman" w:hAnsi="Times New Roman" w:cs="Georgia"/>
          <w:b/>
          <w:bCs/>
          <w:szCs w:val="26"/>
        </w:rPr>
        <w:t xml:space="preserve"> </w:t>
      </w:r>
      <w:r w:rsidR="00136C76" w:rsidRPr="00D05B75">
        <w:rPr>
          <w:rFonts w:ascii="Times New Roman" w:hAnsi="Times New Roman" w:cs="Georgia"/>
          <w:b/>
          <w:bCs/>
          <w:szCs w:val="26"/>
        </w:rPr>
        <w:t xml:space="preserve">the rest of </w:t>
      </w:r>
      <w:r w:rsidR="00B63CC1" w:rsidRPr="00D05B75">
        <w:rPr>
          <w:rFonts w:ascii="Times New Roman" w:hAnsi="Times New Roman" w:cs="Georgia"/>
          <w:b/>
          <w:bCs/>
          <w:szCs w:val="26"/>
        </w:rPr>
        <w:t>the scoring categories</w:t>
      </w:r>
      <w:r w:rsidR="00D57E41" w:rsidRPr="00D05B75">
        <w:rPr>
          <w:rFonts w:ascii="Times New Roman" w:hAnsi="Times New Roman" w:cs="Georgia"/>
          <w:b/>
          <w:bCs/>
          <w:szCs w:val="26"/>
        </w:rPr>
        <w:t>.</w:t>
      </w:r>
    </w:p>
    <w:p w14:paraId="04CF5164" w14:textId="77777777" w:rsidR="00B63CC1" w:rsidRPr="00D05B75" w:rsidRDefault="00F25F78" w:rsidP="00F25F78">
      <w:pPr>
        <w:widowControl w:val="0"/>
        <w:autoSpaceDE w:val="0"/>
        <w:autoSpaceDN w:val="0"/>
        <w:adjustRightInd w:val="0"/>
        <w:spacing w:after="120"/>
        <w:rPr>
          <w:rFonts w:ascii="Courier New" w:hAnsi="Courier New" w:cs="Georgia"/>
          <w:b/>
          <w:bCs/>
          <w:szCs w:val="26"/>
        </w:rPr>
      </w:pPr>
      <w:r w:rsidRPr="00D05B75">
        <w:rPr>
          <w:rFonts w:ascii="Times New Roman" w:hAnsi="Times New Roman" w:cs="Georgia"/>
          <w:b/>
          <w:bCs/>
          <w:szCs w:val="26"/>
        </w:rPr>
        <w:tab/>
      </w:r>
      <w:r w:rsidR="00736262" w:rsidRPr="00D05B75">
        <w:rPr>
          <w:rFonts w:ascii="Courier New" w:hAnsi="Courier New" w:cs="Georgia"/>
          <w:b/>
          <w:bCs/>
          <w:szCs w:val="26"/>
        </w:rPr>
        <w:t xml:space="preserve">private final static int </w:t>
      </w:r>
      <w:r w:rsidR="00B63CC1" w:rsidRPr="00D05B75">
        <w:rPr>
          <w:rFonts w:ascii="Courier New" w:hAnsi="Courier New" w:cs="Georgia"/>
          <w:b/>
          <w:bCs/>
          <w:szCs w:val="26"/>
        </w:rPr>
        <w:t>FIVE</w:t>
      </w:r>
      <w:r w:rsidR="00736262" w:rsidRPr="00D05B75">
        <w:rPr>
          <w:rFonts w:ascii="Courier New" w:hAnsi="Courier New" w:cs="Georgia"/>
          <w:b/>
          <w:bCs/>
          <w:szCs w:val="26"/>
        </w:rPr>
        <w:t xml:space="preserve">_OF_A_KIND = </w:t>
      </w:r>
      <w:proofErr w:type="gramStart"/>
      <w:r w:rsidR="00B63CC1" w:rsidRPr="00D05B75">
        <w:rPr>
          <w:rFonts w:ascii="Courier New" w:hAnsi="Courier New" w:cs="Georgia"/>
          <w:b/>
          <w:bCs/>
          <w:szCs w:val="26"/>
        </w:rPr>
        <w:t>50</w:t>
      </w:r>
      <w:r w:rsidR="00736262" w:rsidRPr="00D05B75">
        <w:rPr>
          <w:rFonts w:ascii="Courier New" w:hAnsi="Courier New" w:cs="Georgia"/>
          <w:b/>
          <w:bCs/>
          <w:szCs w:val="26"/>
        </w:rPr>
        <w:t>;</w:t>
      </w:r>
      <w:proofErr w:type="gramEnd"/>
      <w:r w:rsidR="00736262" w:rsidRPr="00D05B75">
        <w:rPr>
          <w:rFonts w:ascii="Courier New" w:hAnsi="Courier New" w:cs="Georgia"/>
          <w:b/>
          <w:bCs/>
          <w:szCs w:val="26"/>
        </w:rPr>
        <w:t xml:space="preserve"> </w:t>
      </w:r>
    </w:p>
    <w:p w14:paraId="0E2568A6" w14:textId="42217DFC" w:rsidR="004A5759" w:rsidRPr="00D05B75" w:rsidRDefault="00B63CC1" w:rsidP="00136C76">
      <w:pPr>
        <w:widowControl w:val="0"/>
        <w:autoSpaceDE w:val="0"/>
        <w:autoSpaceDN w:val="0"/>
        <w:adjustRightInd w:val="0"/>
        <w:spacing w:after="120"/>
        <w:ind w:firstLine="720"/>
        <w:rPr>
          <w:rFonts w:ascii="Times New Roman" w:hAnsi="Times New Roman" w:cs="Georgia"/>
          <w:b/>
          <w:bCs/>
          <w:szCs w:val="26"/>
        </w:rPr>
      </w:pPr>
      <w:r w:rsidRPr="00D05B75">
        <w:rPr>
          <w:rFonts w:ascii="Courier New" w:hAnsi="Courier New" w:cs="Georgia"/>
          <w:b/>
          <w:bCs/>
          <w:szCs w:val="26"/>
        </w:rPr>
        <w:t xml:space="preserve">private final static int FOUR_OF_A_KIND = </w:t>
      </w:r>
      <w:proofErr w:type="gramStart"/>
      <w:r w:rsidRPr="00D05B75">
        <w:rPr>
          <w:rFonts w:ascii="Courier New" w:hAnsi="Courier New" w:cs="Georgia"/>
          <w:b/>
          <w:bCs/>
          <w:szCs w:val="26"/>
        </w:rPr>
        <w:t>40;</w:t>
      </w:r>
      <w:proofErr w:type="gramEnd"/>
      <w:r w:rsidRPr="00D05B75">
        <w:rPr>
          <w:rFonts w:ascii="Courier New" w:hAnsi="Courier New" w:cs="Georgia"/>
          <w:b/>
          <w:bCs/>
          <w:szCs w:val="26"/>
        </w:rPr>
        <w:t xml:space="preserve">       </w:t>
      </w:r>
      <w:r w:rsidR="00736262" w:rsidRPr="00D05B75">
        <w:rPr>
          <w:rFonts w:ascii="Courier New" w:hAnsi="Courier New" w:cs="Georgia"/>
          <w:b/>
          <w:bCs/>
          <w:szCs w:val="26"/>
        </w:rPr>
        <w:t xml:space="preserve">      </w:t>
      </w:r>
      <w:r w:rsidR="004A5759" w:rsidRPr="00D05B75">
        <w:rPr>
          <w:rFonts w:ascii="Courier New" w:hAnsi="Courier New" w:cs="Georgia"/>
          <w:b/>
          <w:bCs/>
          <w:szCs w:val="26"/>
        </w:rPr>
        <w:t xml:space="preserve">   </w:t>
      </w:r>
    </w:p>
    <w:p w14:paraId="199A82FF" w14:textId="70194F4A" w:rsidR="00D51D02" w:rsidRPr="00BB2916" w:rsidRDefault="00D51D02" w:rsidP="00BB2916">
      <w:pPr>
        <w:pStyle w:val="Heading4"/>
        <w:rPr>
          <w:i w:val="0"/>
          <w:sz w:val="26"/>
          <w:szCs w:val="26"/>
        </w:rPr>
      </w:pPr>
      <w:r w:rsidRPr="00BB2916">
        <w:rPr>
          <w:i w:val="0"/>
          <w:sz w:val="26"/>
          <w:szCs w:val="26"/>
        </w:rPr>
        <w:t xml:space="preserve">Constructor </w:t>
      </w:r>
    </w:p>
    <w:p w14:paraId="20B5DCD1" w14:textId="1A9A7C3F" w:rsidR="00736262" w:rsidRPr="00D05B75" w:rsidRDefault="00B9404D"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D05B75">
        <w:rPr>
          <w:rFonts w:ascii="Courier New" w:hAnsi="Courier New" w:cs="Georgia"/>
          <w:b/>
          <w:bCs/>
          <w:szCs w:val="26"/>
        </w:rPr>
        <w:t xml:space="preserve">public </w:t>
      </w:r>
      <w:proofErr w:type="spellStart"/>
      <w:r w:rsidRPr="00D05B75">
        <w:rPr>
          <w:rFonts w:ascii="Courier New" w:hAnsi="Courier New" w:cs="Georgia"/>
          <w:b/>
          <w:bCs/>
          <w:szCs w:val="26"/>
        </w:rPr>
        <w:t>PokerDice</w:t>
      </w:r>
      <w:proofErr w:type="spellEnd"/>
      <w:r w:rsidR="004A5759" w:rsidRPr="00D05B75">
        <w:rPr>
          <w:rFonts w:ascii="Courier New" w:hAnsi="Courier New" w:cs="Georgia"/>
          <w:b/>
          <w:bCs/>
          <w:szCs w:val="26"/>
        </w:rPr>
        <w:t xml:space="preserve"> </w:t>
      </w:r>
      <w:proofErr w:type="gramStart"/>
      <w:r w:rsidR="004A5759" w:rsidRPr="00D05B75">
        <w:rPr>
          <w:rFonts w:ascii="Courier New" w:hAnsi="Courier New" w:cs="Georgia"/>
          <w:b/>
          <w:bCs/>
          <w:szCs w:val="26"/>
        </w:rPr>
        <w:t>( )</w:t>
      </w:r>
      <w:proofErr w:type="gramEnd"/>
      <w:r w:rsidR="004A5759" w:rsidRPr="00D05B75">
        <w:rPr>
          <w:rFonts w:ascii="Times New Roman" w:hAnsi="Times New Roman" w:cs="Georgia"/>
          <w:b/>
          <w:bCs/>
          <w:szCs w:val="26"/>
        </w:rPr>
        <w:t xml:space="preserve"> </w:t>
      </w:r>
      <w:r w:rsidR="00736262" w:rsidRPr="00D05B75">
        <w:rPr>
          <w:rFonts w:ascii="Times New Roman" w:hAnsi="Times New Roman" w:cs="Georgia"/>
          <w:b/>
          <w:bCs/>
          <w:szCs w:val="26"/>
        </w:rPr>
        <w:t>–</w:t>
      </w:r>
      <w:r w:rsidR="004A5759" w:rsidRPr="00D05B75">
        <w:rPr>
          <w:rFonts w:ascii="Times New Roman" w:hAnsi="Times New Roman" w:cs="Georgia"/>
          <w:b/>
          <w:bCs/>
          <w:szCs w:val="26"/>
        </w:rPr>
        <w:t xml:space="preserve"> </w:t>
      </w:r>
    </w:p>
    <w:p w14:paraId="28EA1F99" w14:textId="77777777" w:rsidR="00136C76" w:rsidRPr="00D05B75" w:rsidRDefault="00136C76" w:rsidP="00953D8B">
      <w:pPr>
        <w:pStyle w:val="ListParagraph"/>
        <w:widowControl w:val="0"/>
        <w:numPr>
          <w:ilvl w:val="0"/>
          <w:numId w:val="23"/>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 xml:space="preserve">instantiate and populate the array of </w:t>
      </w:r>
      <w:proofErr w:type="spellStart"/>
      <w:r w:rsidRPr="00D05B75">
        <w:rPr>
          <w:rFonts w:ascii="Times New Roman" w:hAnsi="Times New Roman" w:cs="Georgia"/>
          <w:b/>
          <w:bCs/>
          <w:szCs w:val="26"/>
        </w:rPr>
        <w:t>GVdie</w:t>
      </w:r>
      <w:proofErr w:type="spellEnd"/>
      <w:r w:rsidRPr="00D05B75">
        <w:rPr>
          <w:rFonts w:ascii="Times New Roman" w:hAnsi="Times New Roman" w:cs="Georgia"/>
          <w:b/>
          <w:bCs/>
          <w:szCs w:val="26"/>
        </w:rPr>
        <w:t xml:space="preserve"> objects</w:t>
      </w:r>
    </w:p>
    <w:p w14:paraId="38CAEAA7" w14:textId="2C76B223" w:rsidR="00136C76" w:rsidRPr="00D05B75" w:rsidRDefault="00136C76" w:rsidP="00953D8B">
      <w:pPr>
        <w:pStyle w:val="ListParagraph"/>
        <w:numPr>
          <w:ilvl w:val="2"/>
          <w:numId w:val="25"/>
        </w:numPr>
        <w:ind w:left="1350" w:hanging="270"/>
        <w:rPr>
          <w:rFonts w:ascii="Times New Roman" w:hAnsi="Times New Roman"/>
          <w:b/>
          <w:bCs/>
        </w:rPr>
      </w:pPr>
      <w:r w:rsidRPr="00D05B75">
        <w:rPr>
          <w:rFonts w:ascii="Times New Roman" w:hAnsi="Times New Roman"/>
          <w:b/>
          <w:bCs/>
        </w:rPr>
        <w:t xml:space="preserve">instantiate the array of </w:t>
      </w:r>
      <w:r w:rsidR="00953D8B" w:rsidRPr="00D05B75">
        <w:rPr>
          <w:rFonts w:ascii="Times New Roman" w:hAnsi="Times New Roman"/>
          <w:b/>
          <w:bCs/>
        </w:rPr>
        <w:t>five</w:t>
      </w:r>
      <w:r w:rsidRPr="00D05B75">
        <w:rPr>
          <w:rFonts w:ascii="Times New Roman" w:hAnsi="Times New Roman"/>
          <w:b/>
          <w:bCs/>
        </w:rPr>
        <w:t xml:space="preserve"> </w:t>
      </w:r>
      <w:proofErr w:type="spellStart"/>
      <w:r w:rsidRPr="00D05B75">
        <w:rPr>
          <w:rFonts w:ascii="Times New Roman" w:hAnsi="Times New Roman"/>
          <w:b/>
          <w:bCs/>
        </w:rPr>
        <w:t>GVdie</w:t>
      </w:r>
      <w:proofErr w:type="spellEnd"/>
      <w:r w:rsidRPr="00D05B75">
        <w:rPr>
          <w:rFonts w:ascii="Times New Roman" w:hAnsi="Times New Roman"/>
          <w:b/>
          <w:bCs/>
        </w:rPr>
        <w:t xml:space="preserve"> objects </w:t>
      </w:r>
    </w:p>
    <w:p w14:paraId="5B98D9BD" w14:textId="0246D441" w:rsidR="00136C76" w:rsidRPr="00D05B75" w:rsidRDefault="00136C76" w:rsidP="00953D8B">
      <w:pPr>
        <w:pStyle w:val="ListParagraph"/>
        <w:numPr>
          <w:ilvl w:val="2"/>
          <w:numId w:val="25"/>
        </w:numPr>
        <w:ind w:left="1350" w:hanging="270"/>
        <w:rPr>
          <w:rFonts w:ascii="Times New Roman" w:hAnsi="Times New Roman"/>
          <w:b/>
          <w:bCs/>
        </w:rPr>
      </w:pPr>
      <w:r w:rsidRPr="00D05B75">
        <w:rPr>
          <w:rFonts w:ascii="Times New Roman" w:hAnsi="Times New Roman"/>
          <w:b/>
          <w:bCs/>
        </w:rPr>
        <w:t xml:space="preserve">use a loop to instantiate the </w:t>
      </w:r>
      <w:r w:rsidR="00953D8B" w:rsidRPr="00D05B75">
        <w:rPr>
          <w:rFonts w:ascii="Times New Roman" w:hAnsi="Times New Roman"/>
          <w:b/>
          <w:bCs/>
        </w:rPr>
        <w:t>five</w:t>
      </w:r>
      <w:r w:rsidRPr="00D05B75">
        <w:rPr>
          <w:rFonts w:ascii="Times New Roman" w:hAnsi="Times New Roman"/>
          <w:b/>
          <w:bCs/>
        </w:rPr>
        <w:t xml:space="preserve"> </w:t>
      </w:r>
      <w:proofErr w:type="spellStart"/>
      <w:r w:rsidRPr="00D05B75">
        <w:rPr>
          <w:rFonts w:ascii="Times New Roman" w:hAnsi="Times New Roman"/>
          <w:b/>
          <w:bCs/>
        </w:rPr>
        <w:t>GVdie</w:t>
      </w:r>
      <w:proofErr w:type="spellEnd"/>
      <w:r w:rsidRPr="00D05B75">
        <w:rPr>
          <w:rFonts w:ascii="Times New Roman" w:hAnsi="Times New Roman"/>
          <w:b/>
          <w:bCs/>
        </w:rPr>
        <w:t xml:space="preserve"> objects and assign them to the elements of the array</w:t>
      </w:r>
    </w:p>
    <w:p w14:paraId="06B6F70A" w14:textId="3B589B55" w:rsidR="008A74CF" w:rsidRPr="00D05B75" w:rsidRDefault="00670D0E" w:rsidP="00736262">
      <w:pPr>
        <w:pStyle w:val="ListParagraph"/>
        <w:widowControl w:val="0"/>
        <w:numPr>
          <w:ilvl w:val="0"/>
          <w:numId w:val="23"/>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i</w:t>
      </w:r>
      <w:r w:rsidR="002A3360" w:rsidRPr="00D05B75">
        <w:rPr>
          <w:rFonts w:ascii="Times New Roman" w:hAnsi="Times New Roman" w:cs="Georgia"/>
          <w:b/>
          <w:bCs/>
          <w:szCs w:val="26"/>
        </w:rPr>
        <w:t>nstantiate the array of</w:t>
      </w:r>
      <w:r w:rsidR="008707AB" w:rsidRPr="00D05B75">
        <w:rPr>
          <w:rFonts w:ascii="Times New Roman" w:hAnsi="Times New Roman" w:cs="Georgia"/>
          <w:b/>
          <w:bCs/>
          <w:szCs w:val="26"/>
        </w:rPr>
        <w:t xml:space="preserve"> seven</w:t>
      </w:r>
      <w:r w:rsidR="002A3360" w:rsidRPr="00D05B75">
        <w:rPr>
          <w:rFonts w:ascii="Times New Roman" w:hAnsi="Times New Roman" w:cs="Georgia"/>
          <w:b/>
          <w:bCs/>
          <w:szCs w:val="26"/>
        </w:rPr>
        <w:t xml:space="preserve"> integers.  </w:t>
      </w:r>
    </w:p>
    <w:p w14:paraId="4C2C5290" w14:textId="67EC5330" w:rsidR="00A531FE" w:rsidRPr="00D05B75" w:rsidRDefault="00670D0E" w:rsidP="00736262">
      <w:pPr>
        <w:pStyle w:val="ListParagraph"/>
        <w:widowControl w:val="0"/>
        <w:numPr>
          <w:ilvl w:val="0"/>
          <w:numId w:val="23"/>
        </w:numPr>
        <w:autoSpaceDE w:val="0"/>
        <w:autoSpaceDN w:val="0"/>
        <w:adjustRightInd w:val="0"/>
        <w:spacing w:after="120"/>
        <w:rPr>
          <w:rFonts w:ascii="Times New Roman" w:hAnsi="Times New Roman" w:cs="Georgia"/>
          <w:b/>
          <w:bCs/>
          <w:szCs w:val="26"/>
        </w:rPr>
      </w:pPr>
      <w:r w:rsidRPr="00D05B75">
        <w:rPr>
          <w:rFonts w:ascii="Times New Roman" w:hAnsi="Times New Roman" w:cs="Georgia"/>
          <w:b/>
          <w:bCs/>
          <w:szCs w:val="26"/>
        </w:rPr>
        <w:t>i</w:t>
      </w:r>
      <w:r w:rsidR="002A3360" w:rsidRPr="00D05B75">
        <w:rPr>
          <w:rFonts w:ascii="Times New Roman" w:hAnsi="Times New Roman" w:cs="Georgia"/>
          <w:b/>
          <w:bCs/>
          <w:szCs w:val="26"/>
        </w:rPr>
        <w:t>nvoke the</w:t>
      </w:r>
      <w:r w:rsidR="00A531FE" w:rsidRPr="00D05B75">
        <w:rPr>
          <w:rFonts w:ascii="Times New Roman" w:hAnsi="Times New Roman" w:cs="Georgia"/>
          <w:b/>
          <w:bCs/>
          <w:szCs w:val="26"/>
        </w:rPr>
        <w:t xml:space="preserve"> </w:t>
      </w:r>
      <w:proofErr w:type="spellStart"/>
      <w:proofErr w:type="gramStart"/>
      <w:r w:rsidR="00A531FE" w:rsidRPr="00D05B75">
        <w:rPr>
          <w:rFonts w:ascii="Courier New" w:hAnsi="Courier New" w:cs="Georgia"/>
          <w:b/>
          <w:bCs/>
          <w:szCs w:val="26"/>
        </w:rPr>
        <w:t>resetGame</w:t>
      </w:r>
      <w:proofErr w:type="spellEnd"/>
      <w:r w:rsidR="00A531FE" w:rsidRPr="00D05B75">
        <w:rPr>
          <w:rFonts w:ascii="Courier New" w:hAnsi="Courier New" w:cs="Georgia"/>
          <w:b/>
          <w:bCs/>
          <w:szCs w:val="26"/>
        </w:rPr>
        <w:t>(</w:t>
      </w:r>
      <w:proofErr w:type="gramEnd"/>
      <w:r w:rsidR="00A531FE" w:rsidRPr="00D05B75">
        <w:rPr>
          <w:rFonts w:ascii="Courier New" w:hAnsi="Courier New" w:cs="Georgia"/>
          <w:b/>
          <w:bCs/>
          <w:szCs w:val="26"/>
        </w:rPr>
        <w:t>)</w:t>
      </w:r>
      <w:r w:rsidR="00A531FE" w:rsidRPr="00D05B75">
        <w:rPr>
          <w:rFonts w:ascii="Times New Roman" w:hAnsi="Times New Roman" w:cs="Georgia"/>
          <w:b/>
          <w:bCs/>
          <w:szCs w:val="26"/>
        </w:rPr>
        <w:t xml:space="preserve"> method to initialize the instance variables.</w:t>
      </w:r>
      <w:r w:rsidR="00D57E41" w:rsidRPr="00D05B75">
        <w:rPr>
          <w:rFonts w:ascii="Times New Roman" w:hAnsi="Times New Roman" w:cs="Georgia"/>
          <w:b/>
          <w:bCs/>
          <w:szCs w:val="26"/>
        </w:rPr>
        <w:t xml:space="preserve"> You will be writing the </w:t>
      </w:r>
      <w:proofErr w:type="spellStart"/>
      <w:r w:rsidR="00D57E41" w:rsidRPr="00D05B75">
        <w:rPr>
          <w:rFonts w:ascii="Courier New" w:hAnsi="Courier New" w:cs="Georgia"/>
          <w:b/>
          <w:bCs/>
          <w:szCs w:val="26"/>
        </w:rPr>
        <w:t>resetGame</w:t>
      </w:r>
      <w:proofErr w:type="spellEnd"/>
      <w:r w:rsidR="00D57E41" w:rsidRPr="00D05B75">
        <w:rPr>
          <w:rFonts w:ascii="Courier New" w:hAnsi="Courier New" w:cs="Georgia"/>
          <w:b/>
          <w:bCs/>
          <w:szCs w:val="26"/>
        </w:rPr>
        <w:t xml:space="preserve"> </w:t>
      </w:r>
      <w:r w:rsidR="00D57E41" w:rsidRPr="00D05B75">
        <w:rPr>
          <w:rFonts w:ascii="Times New Roman" w:hAnsi="Times New Roman" w:cs="Georgia"/>
          <w:b/>
          <w:bCs/>
          <w:szCs w:val="26"/>
        </w:rPr>
        <w:t>method later in the program.</w:t>
      </w:r>
    </w:p>
    <w:p w14:paraId="0774F3DF" w14:textId="35AFEC1B" w:rsidR="00D51D02" w:rsidRPr="00D51D02" w:rsidRDefault="008707AB" w:rsidP="008A74CF">
      <w:pPr>
        <w:pStyle w:val="Heading4"/>
        <w:rPr>
          <w:rFonts w:ascii="Times New Roman" w:hAnsi="Times New Roman"/>
        </w:rPr>
      </w:pPr>
      <w:r w:rsidRPr="00CE1BCC">
        <w:rPr>
          <w:i w:val="0"/>
          <w:sz w:val="26"/>
          <w:szCs w:val="26"/>
        </w:rPr>
        <w:t>Accessor Methods</w:t>
      </w:r>
      <w:r w:rsidR="008A74CF" w:rsidRPr="00D51D02">
        <w:rPr>
          <w:rFonts w:ascii="Times New Roman" w:hAnsi="Times New Roman"/>
        </w:rPr>
        <w:t xml:space="preserve"> </w:t>
      </w:r>
    </w:p>
    <w:p w14:paraId="17313A98" w14:textId="5202C2C0" w:rsidR="00F85828" w:rsidRPr="009706D1" w:rsidRDefault="004A5759"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Courier New" w:hAnsi="Courier New" w:cs="Georgia"/>
          <w:b/>
          <w:bCs/>
          <w:szCs w:val="26"/>
        </w:rPr>
        <w:t xml:space="preserve">public int </w:t>
      </w:r>
      <w:proofErr w:type="spellStart"/>
      <w:r w:rsidRPr="009706D1">
        <w:rPr>
          <w:rFonts w:ascii="Courier New" w:hAnsi="Courier New" w:cs="Georgia"/>
          <w:b/>
          <w:bCs/>
          <w:szCs w:val="26"/>
        </w:rPr>
        <w:t>getScore</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Times New Roman" w:hAnsi="Times New Roman" w:cs="Georgia"/>
          <w:b/>
          <w:bCs/>
          <w:szCs w:val="26"/>
        </w:rPr>
        <w:t xml:space="preserve"> - return the current score.  </w:t>
      </w:r>
    </w:p>
    <w:p w14:paraId="4EF61D8F" w14:textId="32EA4731" w:rsidR="002463BB" w:rsidRPr="009706D1" w:rsidRDefault="002463BB"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Courier New" w:hAnsi="Courier New" w:cs="Georgia"/>
          <w:b/>
          <w:bCs/>
          <w:szCs w:val="26"/>
        </w:rPr>
        <w:t xml:space="preserve">public int </w:t>
      </w:r>
      <w:proofErr w:type="spellStart"/>
      <w:r w:rsidRPr="009706D1">
        <w:rPr>
          <w:rFonts w:ascii="Courier New" w:hAnsi="Courier New" w:cs="Georgia"/>
          <w:b/>
          <w:bCs/>
          <w:szCs w:val="26"/>
        </w:rPr>
        <w:t>getNumRolls</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Courier New" w:hAnsi="Courier New" w:cs="Georgia"/>
          <w:b/>
          <w:bCs/>
          <w:szCs w:val="26"/>
        </w:rPr>
        <w:t xml:space="preserve"> </w:t>
      </w:r>
      <w:r w:rsidRPr="009706D1">
        <w:rPr>
          <w:rFonts w:ascii="Times New Roman" w:hAnsi="Times New Roman" w:cs="Georgia"/>
          <w:b/>
          <w:bCs/>
          <w:szCs w:val="26"/>
        </w:rPr>
        <w:t>– return number rolls</w:t>
      </w:r>
    </w:p>
    <w:p w14:paraId="7A306194" w14:textId="57D76136" w:rsidR="002463BB" w:rsidRPr="009706D1" w:rsidRDefault="002463BB" w:rsidP="002463BB">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Courier New" w:hAnsi="Courier New" w:cs="Georgia"/>
          <w:b/>
          <w:bCs/>
          <w:szCs w:val="26"/>
        </w:rPr>
        <w:t xml:space="preserve">public int </w:t>
      </w:r>
      <w:proofErr w:type="spellStart"/>
      <w:r w:rsidRPr="009706D1">
        <w:rPr>
          <w:rFonts w:ascii="Courier New" w:hAnsi="Courier New" w:cs="Georgia"/>
          <w:b/>
          <w:bCs/>
          <w:szCs w:val="26"/>
        </w:rPr>
        <w:t>getNumRounds</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Courier New" w:hAnsi="Courier New" w:cs="Georgia"/>
          <w:b/>
          <w:bCs/>
          <w:szCs w:val="26"/>
        </w:rPr>
        <w:t xml:space="preserve"> </w:t>
      </w:r>
      <w:r w:rsidRPr="009706D1">
        <w:rPr>
          <w:rFonts w:ascii="Times New Roman" w:hAnsi="Times New Roman" w:cs="Georgia"/>
          <w:b/>
          <w:bCs/>
          <w:szCs w:val="26"/>
        </w:rPr>
        <w:t>– return number rounds</w:t>
      </w:r>
    </w:p>
    <w:p w14:paraId="56A1A7AB" w14:textId="77777777" w:rsidR="00F85828" w:rsidRPr="009706D1" w:rsidRDefault="00F85828" w:rsidP="00F8582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Courier New" w:hAnsi="Courier New" w:cs="Georgia"/>
          <w:b/>
          <w:bCs/>
          <w:szCs w:val="26"/>
        </w:rPr>
        <w:t xml:space="preserve">public </w:t>
      </w:r>
      <w:proofErr w:type="spellStart"/>
      <w:r w:rsidRPr="009706D1">
        <w:rPr>
          <w:rFonts w:ascii="Courier New" w:hAnsi="Courier New" w:cs="Georgia"/>
          <w:b/>
          <w:bCs/>
          <w:szCs w:val="26"/>
        </w:rPr>
        <w:t>boolean</w:t>
      </w:r>
      <w:proofErr w:type="spellEnd"/>
      <w:r w:rsidRPr="009706D1">
        <w:rPr>
          <w:rFonts w:ascii="Courier New" w:hAnsi="Courier New" w:cs="Georgia"/>
          <w:b/>
          <w:bCs/>
          <w:szCs w:val="26"/>
        </w:rPr>
        <w:t xml:space="preserve"> </w:t>
      </w:r>
      <w:proofErr w:type="spellStart"/>
      <w:r w:rsidRPr="009706D1">
        <w:rPr>
          <w:rFonts w:ascii="Courier New" w:hAnsi="Courier New" w:cs="Georgia"/>
          <w:b/>
          <w:bCs/>
          <w:szCs w:val="26"/>
        </w:rPr>
        <w:t>okToRoll</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Times New Roman" w:hAnsi="Times New Roman" w:cs="Georgia"/>
          <w:b/>
          <w:bCs/>
          <w:szCs w:val="26"/>
        </w:rPr>
        <w:t xml:space="preserve"> - return </w:t>
      </w:r>
      <w:r w:rsidRPr="009706D1">
        <w:rPr>
          <w:rFonts w:ascii="Courier New" w:hAnsi="Courier New" w:cs="Georgia"/>
          <w:b/>
          <w:bCs/>
          <w:szCs w:val="26"/>
        </w:rPr>
        <w:t xml:space="preserve">true </w:t>
      </w:r>
      <w:r w:rsidRPr="009706D1">
        <w:rPr>
          <w:rFonts w:ascii="Times New Roman" w:hAnsi="Times New Roman" w:cs="Georgia"/>
          <w:b/>
          <w:bCs/>
          <w:szCs w:val="26"/>
        </w:rPr>
        <w:t xml:space="preserve">if it is legal to roll the dice. Otherwise, return </w:t>
      </w:r>
      <w:r w:rsidRPr="009706D1">
        <w:rPr>
          <w:rFonts w:ascii="Courier New" w:hAnsi="Courier New" w:cs="Georgia"/>
          <w:b/>
          <w:bCs/>
          <w:szCs w:val="26"/>
        </w:rPr>
        <w:t>false</w:t>
      </w:r>
      <w:r w:rsidRPr="009706D1">
        <w:rPr>
          <w:rFonts w:ascii="Times New Roman" w:hAnsi="Times New Roman" w:cs="Georgia"/>
          <w:b/>
          <w:bCs/>
          <w:szCs w:val="26"/>
        </w:rPr>
        <w:t>. Only three rolls per round are allowed.</w:t>
      </w:r>
    </w:p>
    <w:p w14:paraId="12AA2BC8" w14:textId="77777777" w:rsidR="00F85828" w:rsidRPr="009706D1" w:rsidRDefault="00F85828" w:rsidP="00F85828">
      <w:pPr>
        <w:pStyle w:val="ListParagraph"/>
        <w:widowControl w:val="0"/>
        <w:numPr>
          <w:ilvl w:val="0"/>
          <w:numId w:val="21"/>
        </w:numPr>
        <w:autoSpaceDE w:val="0"/>
        <w:autoSpaceDN w:val="0"/>
        <w:adjustRightInd w:val="0"/>
        <w:spacing w:after="120"/>
        <w:rPr>
          <w:rFonts w:ascii="Times New Roman" w:hAnsi="Times New Roman" w:cs="Georgia"/>
          <w:b/>
          <w:bCs/>
          <w:szCs w:val="26"/>
        </w:rPr>
      </w:pPr>
      <w:proofErr w:type="spellStart"/>
      <w:r w:rsidRPr="009706D1">
        <w:rPr>
          <w:rFonts w:ascii="Courier New" w:hAnsi="Courier New" w:cs="Georgia"/>
          <w:b/>
          <w:bCs/>
          <w:szCs w:val="26"/>
        </w:rPr>
        <w:t>publc</w:t>
      </w:r>
      <w:proofErr w:type="spellEnd"/>
      <w:r w:rsidRPr="009706D1">
        <w:rPr>
          <w:rFonts w:ascii="Courier New" w:hAnsi="Courier New" w:cs="Georgia"/>
          <w:b/>
          <w:bCs/>
          <w:szCs w:val="26"/>
        </w:rPr>
        <w:t xml:space="preserve"> </w:t>
      </w:r>
      <w:proofErr w:type="spellStart"/>
      <w:r w:rsidRPr="009706D1">
        <w:rPr>
          <w:rFonts w:ascii="Courier New" w:hAnsi="Courier New" w:cs="Georgia"/>
          <w:b/>
          <w:bCs/>
          <w:szCs w:val="26"/>
        </w:rPr>
        <w:t>boolean</w:t>
      </w:r>
      <w:proofErr w:type="spellEnd"/>
      <w:r w:rsidRPr="009706D1">
        <w:rPr>
          <w:rFonts w:ascii="Courier New" w:hAnsi="Courier New" w:cs="Georgia"/>
          <w:b/>
          <w:bCs/>
          <w:szCs w:val="26"/>
        </w:rPr>
        <w:t xml:space="preserve"> </w:t>
      </w:r>
      <w:proofErr w:type="spellStart"/>
      <w:r w:rsidRPr="009706D1">
        <w:rPr>
          <w:rFonts w:ascii="Courier New" w:hAnsi="Courier New" w:cs="Georgia"/>
          <w:b/>
          <w:bCs/>
          <w:szCs w:val="26"/>
        </w:rPr>
        <w:t>gameOver</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Times New Roman" w:hAnsi="Times New Roman" w:cs="Georgia"/>
          <w:b/>
          <w:bCs/>
          <w:szCs w:val="26"/>
        </w:rPr>
        <w:t xml:space="preserve"> - return</w:t>
      </w:r>
      <w:r w:rsidRPr="009706D1">
        <w:rPr>
          <w:rFonts w:ascii="Courier New" w:hAnsi="Courier New" w:cs="Georgia"/>
          <w:b/>
          <w:bCs/>
          <w:szCs w:val="26"/>
        </w:rPr>
        <w:t xml:space="preserve"> true</w:t>
      </w:r>
      <w:r w:rsidRPr="009706D1">
        <w:rPr>
          <w:rFonts w:ascii="Times New Roman" w:hAnsi="Times New Roman" w:cs="Georgia"/>
          <w:b/>
          <w:bCs/>
          <w:szCs w:val="26"/>
        </w:rPr>
        <w:t xml:space="preserve"> if the game is over because all seven rounds have been completed. Otherwise, return </w:t>
      </w:r>
      <w:r w:rsidRPr="009706D1">
        <w:rPr>
          <w:rFonts w:ascii="Courier New" w:hAnsi="Courier New" w:cs="Georgia"/>
          <w:b/>
          <w:bCs/>
          <w:szCs w:val="26"/>
        </w:rPr>
        <w:t>false</w:t>
      </w:r>
      <w:r w:rsidRPr="009706D1">
        <w:rPr>
          <w:rFonts w:ascii="Times New Roman" w:hAnsi="Times New Roman" w:cs="Georgia"/>
          <w:b/>
          <w:bCs/>
          <w:szCs w:val="26"/>
        </w:rPr>
        <w:t>.</w:t>
      </w:r>
    </w:p>
    <w:p w14:paraId="255E5746" w14:textId="584ACC00" w:rsidR="00F85828" w:rsidRPr="009706D1" w:rsidRDefault="00F85828"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9706D1">
        <w:rPr>
          <w:rFonts w:ascii="Courier New" w:hAnsi="Courier New" w:cs="Georgia"/>
          <w:b/>
          <w:bCs/>
          <w:szCs w:val="26"/>
        </w:rPr>
        <w:t xml:space="preserve">public </w:t>
      </w:r>
      <w:proofErr w:type="spellStart"/>
      <w:r w:rsidRPr="009706D1">
        <w:rPr>
          <w:rFonts w:ascii="Courier New" w:hAnsi="Courier New" w:cs="Georgia"/>
          <w:b/>
          <w:bCs/>
          <w:szCs w:val="26"/>
        </w:rPr>
        <w:t>GVdie</w:t>
      </w:r>
      <w:proofErr w:type="spellEnd"/>
      <w:r w:rsidR="00D045C1" w:rsidRPr="009706D1">
        <w:rPr>
          <w:rFonts w:ascii="Courier New" w:hAnsi="Courier New" w:cs="Georgia"/>
          <w:b/>
          <w:bCs/>
          <w:szCs w:val="26"/>
        </w:rPr>
        <w:t xml:space="preserve"> []</w:t>
      </w:r>
      <w:r w:rsidR="00E81AB0" w:rsidRPr="009706D1">
        <w:rPr>
          <w:rFonts w:ascii="Courier New" w:hAnsi="Courier New" w:cs="Georgia"/>
          <w:b/>
          <w:bCs/>
          <w:szCs w:val="26"/>
        </w:rPr>
        <w:t xml:space="preserve"> </w:t>
      </w:r>
      <w:proofErr w:type="spellStart"/>
      <w:r w:rsidRPr="009706D1">
        <w:rPr>
          <w:rFonts w:ascii="Courier New" w:hAnsi="Courier New" w:cs="Georgia"/>
          <w:b/>
          <w:bCs/>
          <w:szCs w:val="26"/>
        </w:rPr>
        <w:t>getDice</w:t>
      </w:r>
      <w:proofErr w:type="spellEnd"/>
      <w:r w:rsidRPr="009706D1">
        <w:rPr>
          <w:rFonts w:ascii="Courier New" w:hAnsi="Courier New" w:cs="Georgia"/>
          <w:b/>
          <w:bCs/>
          <w:szCs w:val="26"/>
        </w:rPr>
        <w:t xml:space="preserve"> </w:t>
      </w:r>
      <w:proofErr w:type="gramStart"/>
      <w:r w:rsidRPr="009706D1">
        <w:rPr>
          <w:rFonts w:ascii="Courier New" w:hAnsi="Courier New" w:cs="Georgia"/>
          <w:b/>
          <w:bCs/>
          <w:szCs w:val="26"/>
        </w:rPr>
        <w:t>( )</w:t>
      </w:r>
      <w:proofErr w:type="gramEnd"/>
      <w:r w:rsidRPr="009706D1">
        <w:rPr>
          <w:rFonts w:ascii="Times New Roman" w:hAnsi="Times New Roman" w:cs="Georgia"/>
          <w:b/>
          <w:bCs/>
          <w:szCs w:val="26"/>
        </w:rPr>
        <w:t xml:space="preserve"> - r</w:t>
      </w:r>
      <w:r w:rsidR="00D51D02" w:rsidRPr="009706D1">
        <w:rPr>
          <w:rFonts w:ascii="Times New Roman" w:hAnsi="Times New Roman" w:cs="Georgia"/>
          <w:b/>
          <w:bCs/>
          <w:szCs w:val="26"/>
        </w:rPr>
        <w:t xml:space="preserve">eturn </w:t>
      </w:r>
      <w:r w:rsidR="008A74CF" w:rsidRPr="009706D1">
        <w:rPr>
          <w:rFonts w:ascii="Times New Roman" w:hAnsi="Times New Roman" w:cs="Georgia"/>
          <w:b/>
          <w:bCs/>
          <w:szCs w:val="26"/>
        </w:rPr>
        <w:t>the array</w:t>
      </w:r>
      <w:r w:rsidRPr="009706D1">
        <w:rPr>
          <w:rFonts w:ascii="Times New Roman" w:hAnsi="Times New Roman" w:cs="Georgia"/>
          <w:b/>
          <w:bCs/>
          <w:szCs w:val="26"/>
        </w:rPr>
        <w:t xml:space="preserve"> of</w:t>
      </w:r>
      <w:r w:rsidRPr="009706D1">
        <w:rPr>
          <w:rFonts w:ascii="Courier New" w:hAnsi="Courier New" w:cs="Georgia"/>
          <w:b/>
          <w:bCs/>
          <w:szCs w:val="26"/>
        </w:rPr>
        <w:t xml:space="preserve"> </w:t>
      </w:r>
      <w:proofErr w:type="spellStart"/>
      <w:r w:rsidRPr="009706D1">
        <w:rPr>
          <w:rFonts w:ascii="Courier New" w:hAnsi="Courier New" w:cs="Georgia"/>
          <w:b/>
          <w:bCs/>
          <w:szCs w:val="26"/>
        </w:rPr>
        <w:t>GVdie</w:t>
      </w:r>
      <w:proofErr w:type="spellEnd"/>
      <w:r w:rsidRPr="009706D1">
        <w:rPr>
          <w:rFonts w:ascii="Times New Roman" w:hAnsi="Times New Roman" w:cs="Georgia"/>
          <w:b/>
          <w:bCs/>
          <w:szCs w:val="26"/>
        </w:rPr>
        <w:t>. This method is only one line of code and is invoked by the GUI</w:t>
      </w:r>
      <w:r w:rsidR="00D51D02" w:rsidRPr="009706D1">
        <w:rPr>
          <w:rFonts w:ascii="Times New Roman" w:hAnsi="Times New Roman" w:cs="Georgia"/>
          <w:b/>
          <w:bCs/>
          <w:szCs w:val="26"/>
        </w:rPr>
        <w:t xml:space="preserve"> so that it can display the game's dice</w:t>
      </w:r>
      <w:r w:rsidRPr="009706D1">
        <w:rPr>
          <w:rFonts w:ascii="Times New Roman" w:hAnsi="Times New Roman" w:cs="Georgia"/>
          <w:b/>
          <w:bCs/>
          <w:szCs w:val="26"/>
        </w:rPr>
        <w:t xml:space="preserve">.  </w:t>
      </w:r>
    </w:p>
    <w:p w14:paraId="4880F397" w14:textId="77777777" w:rsidR="001E71F6" w:rsidRDefault="001E71F6" w:rsidP="001E71F6">
      <w:pPr>
        <w:pStyle w:val="ListParagraph"/>
        <w:widowControl w:val="0"/>
        <w:autoSpaceDE w:val="0"/>
        <w:autoSpaceDN w:val="0"/>
        <w:adjustRightInd w:val="0"/>
        <w:spacing w:after="120"/>
        <w:rPr>
          <w:rFonts w:ascii="Times New Roman" w:hAnsi="Times New Roman" w:cs="Georgia"/>
          <w:szCs w:val="26"/>
        </w:rPr>
      </w:pPr>
    </w:p>
    <w:p w14:paraId="2D32BB6D" w14:textId="0B71B0A1" w:rsidR="004D6394" w:rsidRPr="00D51D02" w:rsidRDefault="004D6394" w:rsidP="004D6394">
      <w:pPr>
        <w:pStyle w:val="Heading4"/>
        <w:rPr>
          <w:rFonts w:ascii="Times New Roman" w:hAnsi="Times New Roman"/>
        </w:rPr>
      </w:pPr>
      <w:r>
        <w:rPr>
          <w:i w:val="0"/>
          <w:sz w:val="26"/>
          <w:szCs w:val="26"/>
        </w:rPr>
        <w:t>Mutator</w:t>
      </w:r>
      <w:r w:rsidRPr="00CE1BCC">
        <w:rPr>
          <w:i w:val="0"/>
          <w:sz w:val="26"/>
          <w:szCs w:val="26"/>
        </w:rPr>
        <w:t xml:space="preserve"> Method</w:t>
      </w:r>
      <w:r w:rsidRPr="00D51D02">
        <w:rPr>
          <w:rFonts w:ascii="Times New Roman" w:hAnsi="Times New Roman"/>
        </w:rPr>
        <w:t xml:space="preserve"> </w:t>
      </w:r>
    </w:p>
    <w:p w14:paraId="22B7380C" w14:textId="645E5FD6" w:rsidR="00953D8B" w:rsidRPr="00575CBC" w:rsidRDefault="004D6394" w:rsidP="004D6394">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575CBC">
        <w:rPr>
          <w:rFonts w:ascii="Courier New" w:hAnsi="Courier New" w:cs="Georgia"/>
          <w:b/>
          <w:bCs/>
          <w:szCs w:val="26"/>
        </w:rPr>
        <w:t xml:space="preserve">public void </w:t>
      </w:r>
      <w:proofErr w:type="spellStart"/>
      <w:r w:rsidRPr="00575CBC">
        <w:rPr>
          <w:rFonts w:ascii="Courier New" w:hAnsi="Courier New" w:cs="Georgia"/>
          <w:b/>
          <w:bCs/>
          <w:szCs w:val="26"/>
        </w:rPr>
        <w:t>resetGame</w:t>
      </w:r>
      <w:proofErr w:type="spellEnd"/>
      <w:r w:rsidRPr="00575CBC">
        <w:rPr>
          <w:rFonts w:ascii="Courier New" w:hAnsi="Courier New" w:cs="Georgia"/>
          <w:b/>
          <w:bCs/>
          <w:szCs w:val="26"/>
        </w:rPr>
        <w:t xml:space="preserve"> </w:t>
      </w:r>
      <w:proofErr w:type="gramStart"/>
      <w:r w:rsidRPr="00575CBC">
        <w:rPr>
          <w:rFonts w:ascii="Courier New" w:hAnsi="Courier New" w:cs="Georgia"/>
          <w:b/>
          <w:bCs/>
          <w:szCs w:val="26"/>
        </w:rPr>
        <w:t>( )</w:t>
      </w:r>
      <w:proofErr w:type="gramEnd"/>
      <w:r w:rsidRPr="00575CBC">
        <w:rPr>
          <w:rFonts w:ascii="Times New Roman" w:hAnsi="Times New Roman" w:cs="Georgia"/>
          <w:b/>
          <w:bCs/>
          <w:szCs w:val="26"/>
        </w:rPr>
        <w:t xml:space="preserve"> </w:t>
      </w:r>
      <w:r w:rsidR="00953D8B" w:rsidRPr="00575CBC">
        <w:rPr>
          <w:rFonts w:ascii="Times New Roman" w:hAnsi="Times New Roman" w:cs="Georgia"/>
          <w:b/>
          <w:bCs/>
          <w:szCs w:val="26"/>
        </w:rPr>
        <w:t>–</w:t>
      </w:r>
      <w:r w:rsidRPr="00575CBC">
        <w:rPr>
          <w:rFonts w:ascii="Times New Roman" w:hAnsi="Times New Roman" w:cs="Georgia"/>
          <w:b/>
          <w:bCs/>
          <w:szCs w:val="26"/>
        </w:rPr>
        <w:t xml:space="preserve"> </w:t>
      </w:r>
    </w:p>
    <w:p w14:paraId="5CB6AC72" w14:textId="39393BF3" w:rsidR="00953D8B" w:rsidRPr="00575CBC" w:rsidRDefault="004D6394" w:rsidP="00953D8B">
      <w:pPr>
        <w:pStyle w:val="ListParagraph"/>
        <w:numPr>
          <w:ilvl w:val="1"/>
          <w:numId w:val="21"/>
        </w:numPr>
        <w:rPr>
          <w:rFonts w:ascii="Times New Roman" w:hAnsi="Times New Roman" w:cs="Georgia"/>
          <w:b/>
          <w:bCs/>
          <w:szCs w:val="26"/>
        </w:rPr>
      </w:pPr>
      <w:r w:rsidRPr="00575CBC">
        <w:rPr>
          <w:rFonts w:ascii="Times New Roman" w:hAnsi="Times New Roman" w:cs="Georgia"/>
          <w:b/>
          <w:bCs/>
          <w:szCs w:val="26"/>
        </w:rPr>
        <w:t xml:space="preserve">set </w:t>
      </w:r>
      <w:r w:rsidR="00953D8B" w:rsidRPr="00575CBC">
        <w:rPr>
          <w:rFonts w:ascii="Times New Roman" w:hAnsi="Times New Roman" w:cs="Georgia"/>
          <w:b/>
          <w:bCs/>
          <w:szCs w:val="26"/>
        </w:rPr>
        <w:t>the score, number of rolls, and number of rounds to zero</w:t>
      </w:r>
    </w:p>
    <w:p w14:paraId="3C47F021" w14:textId="556C911B" w:rsidR="004D6394" w:rsidRPr="00953D8B" w:rsidRDefault="00953D8B" w:rsidP="00D46FCD">
      <w:pPr>
        <w:pStyle w:val="ListParagraph"/>
        <w:widowControl w:val="0"/>
        <w:numPr>
          <w:ilvl w:val="1"/>
          <w:numId w:val="21"/>
        </w:numPr>
        <w:autoSpaceDE w:val="0"/>
        <w:autoSpaceDN w:val="0"/>
        <w:adjustRightInd w:val="0"/>
        <w:spacing w:after="120"/>
        <w:rPr>
          <w:rFonts w:ascii="Times New Roman" w:hAnsi="Times New Roman" w:cs="Georgia"/>
          <w:szCs w:val="26"/>
        </w:rPr>
      </w:pPr>
      <w:r w:rsidRPr="00575CBC">
        <w:rPr>
          <w:rFonts w:ascii="Times New Roman" w:hAnsi="Times New Roman" w:cs="Georgia"/>
          <w:b/>
          <w:bCs/>
          <w:szCs w:val="26"/>
        </w:rPr>
        <w:t xml:space="preserve">use a loop to set </w:t>
      </w:r>
      <w:r w:rsidR="004D6394" w:rsidRPr="00575CBC">
        <w:rPr>
          <w:rFonts w:ascii="Times New Roman" w:hAnsi="Times New Roman" w:cs="Georgia"/>
          <w:b/>
          <w:bCs/>
          <w:szCs w:val="26"/>
        </w:rPr>
        <w:t>all dice to blank</w:t>
      </w:r>
      <w:r w:rsidRPr="00953D8B">
        <w:rPr>
          <w:rFonts w:ascii="Times New Roman" w:hAnsi="Times New Roman" w:cs="Georgia"/>
          <w:szCs w:val="26"/>
        </w:rPr>
        <w:t xml:space="preserve"> and </w:t>
      </w:r>
      <w:r>
        <w:rPr>
          <w:rFonts w:ascii="Times New Roman" w:hAnsi="Times New Roman" w:cs="Georgia"/>
          <w:szCs w:val="26"/>
        </w:rPr>
        <w:t>m</w:t>
      </w:r>
      <w:r w:rsidR="004D6394" w:rsidRPr="00953D8B">
        <w:rPr>
          <w:rFonts w:ascii="Times New Roman" w:hAnsi="Times New Roman" w:cs="Georgia"/>
          <w:szCs w:val="26"/>
        </w:rPr>
        <w:t xml:space="preserve">ake sure </w:t>
      </w:r>
      <w:r w:rsidR="00E87646">
        <w:rPr>
          <w:rFonts w:ascii="Times New Roman" w:hAnsi="Times New Roman" w:cs="Georgia"/>
          <w:b/>
          <w:szCs w:val="26"/>
          <w:u w:val="single"/>
        </w:rPr>
        <w:t>ALL</w:t>
      </w:r>
      <w:r w:rsidR="004D6394" w:rsidRPr="00953D8B">
        <w:rPr>
          <w:rFonts w:ascii="Times New Roman" w:hAnsi="Times New Roman" w:cs="Georgia"/>
          <w:szCs w:val="26"/>
        </w:rPr>
        <w:t xml:space="preserve"> dice are </w:t>
      </w:r>
      <w:r w:rsidR="00E87646">
        <w:rPr>
          <w:rFonts w:ascii="Times New Roman" w:hAnsi="Times New Roman" w:cs="Georgia"/>
          <w:szCs w:val="26"/>
        </w:rPr>
        <w:t>unselected</w:t>
      </w:r>
      <w:r w:rsidR="00671949">
        <w:rPr>
          <w:rFonts w:ascii="Times New Roman" w:hAnsi="Times New Roman" w:cs="Georgia"/>
          <w:szCs w:val="26"/>
        </w:rPr>
        <w:t xml:space="preserve"> (not held)</w:t>
      </w:r>
    </w:p>
    <w:p w14:paraId="13BC3712" w14:textId="77777777" w:rsidR="00BB2916" w:rsidRDefault="00BB2916" w:rsidP="00BB2916">
      <w:pPr>
        <w:pStyle w:val="Heading4"/>
        <w:rPr>
          <w:i w:val="0"/>
          <w:sz w:val="26"/>
          <w:szCs w:val="26"/>
        </w:rPr>
      </w:pPr>
    </w:p>
    <w:p w14:paraId="72B74587" w14:textId="2B805536" w:rsidR="00BB2916" w:rsidRDefault="00BB2916" w:rsidP="00BB2916">
      <w:pPr>
        <w:pStyle w:val="Heading4"/>
        <w:rPr>
          <w:i w:val="0"/>
          <w:sz w:val="26"/>
          <w:szCs w:val="26"/>
        </w:rPr>
      </w:pPr>
      <w:r w:rsidRPr="001E71F6">
        <w:rPr>
          <w:i w:val="0"/>
          <w:sz w:val="26"/>
          <w:szCs w:val="26"/>
        </w:rPr>
        <w:t xml:space="preserve">Software Testing – </w:t>
      </w:r>
      <w:proofErr w:type="spellStart"/>
      <w:r w:rsidR="00615C96" w:rsidRPr="001E71F6">
        <w:rPr>
          <w:i w:val="0"/>
          <w:sz w:val="26"/>
          <w:szCs w:val="26"/>
        </w:rPr>
        <w:t>PokerDice</w:t>
      </w:r>
      <w:r w:rsidR="00755708" w:rsidRPr="001E71F6">
        <w:rPr>
          <w:i w:val="0"/>
          <w:sz w:val="26"/>
          <w:szCs w:val="26"/>
        </w:rPr>
        <w:t>Test</w:t>
      </w:r>
      <w:proofErr w:type="spellEnd"/>
      <w:r w:rsidRPr="001E71F6">
        <w:rPr>
          <w:i w:val="0"/>
          <w:sz w:val="26"/>
          <w:szCs w:val="26"/>
        </w:rPr>
        <w:t xml:space="preserve"> class (</w:t>
      </w:r>
      <w:r w:rsidR="00821D9F">
        <w:rPr>
          <w:i w:val="0"/>
          <w:sz w:val="26"/>
          <w:szCs w:val="26"/>
        </w:rPr>
        <w:t>2</w:t>
      </w:r>
      <w:r w:rsidRPr="001E71F6">
        <w:rPr>
          <w:i w:val="0"/>
          <w:sz w:val="26"/>
          <w:szCs w:val="26"/>
        </w:rPr>
        <w:t>0 pts)</w:t>
      </w:r>
    </w:p>
    <w:p w14:paraId="081A1513" w14:textId="6BA74162" w:rsidR="001E71F6" w:rsidRDefault="001E71F6" w:rsidP="001E71F6"/>
    <w:p w14:paraId="0C673BEB" w14:textId="0C48F28F" w:rsidR="001E71F6" w:rsidRDefault="001E71F6" w:rsidP="001E71F6">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 xml:space="preserve">For this project, </w:t>
      </w:r>
      <w:r w:rsidRPr="00381A8A">
        <w:rPr>
          <w:rFonts w:ascii="Times New Roman" w:hAnsi="Times New Roman" w:cs="Georgia"/>
          <w:szCs w:val="26"/>
        </w:rPr>
        <w:t xml:space="preserve">write </w:t>
      </w:r>
      <w:r>
        <w:rPr>
          <w:rFonts w:ascii="Times New Roman" w:hAnsi="Times New Roman" w:cs="Georgia"/>
          <w:szCs w:val="26"/>
        </w:rPr>
        <w:t xml:space="preserve">a </w:t>
      </w:r>
      <w:proofErr w:type="spellStart"/>
      <w:r>
        <w:rPr>
          <w:rFonts w:ascii="Courier New" w:hAnsi="Courier New" w:cs="Georgia"/>
          <w:b/>
        </w:rPr>
        <w:t>PokerDiceTest</w:t>
      </w:r>
      <w:proofErr w:type="spellEnd"/>
      <w:r w:rsidRPr="00BF77B0">
        <w:rPr>
          <w:rFonts w:ascii="Courier New" w:hAnsi="Courier New" w:cs="Georgia"/>
          <w:b/>
        </w:rPr>
        <w:t xml:space="preserve"> </w:t>
      </w:r>
      <w:r>
        <w:rPr>
          <w:rFonts w:ascii="Times New Roman" w:hAnsi="Times New Roman" w:cs="Georgia"/>
          <w:szCs w:val="26"/>
        </w:rPr>
        <w:t xml:space="preserve">class that contains a </w:t>
      </w:r>
      <w:r w:rsidRPr="00381A8A">
        <w:rPr>
          <w:rFonts w:ascii="Times New Roman" w:hAnsi="Times New Roman" w:cs="Georgia"/>
          <w:szCs w:val="26"/>
        </w:rPr>
        <w:t>main method</w:t>
      </w:r>
      <w:r>
        <w:rPr>
          <w:rFonts w:ascii="Times New Roman" w:hAnsi="Times New Roman" w:cs="Georgia"/>
          <w:szCs w:val="26"/>
        </w:rPr>
        <w:t>.</w:t>
      </w:r>
    </w:p>
    <w:p w14:paraId="6F726C80" w14:textId="12DCD045" w:rsidR="001E71F6" w:rsidRDefault="001E71F6" w:rsidP="001E71F6">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 xml:space="preserve">The following code is a brief </w:t>
      </w:r>
      <w:r w:rsidRPr="00171AC5">
        <w:rPr>
          <w:rFonts w:ascii="Times New Roman" w:hAnsi="Times New Roman" w:cs="Georgia"/>
          <w:b/>
          <w:bCs/>
          <w:szCs w:val="26"/>
          <w:u w:val="single"/>
        </w:rPr>
        <w:t>and incomplete</w:t>
      </w:r>
      <w:r>
        <w:rPr>
          <w:rFonts w:ascii="Times New Roman" w:hAnsi="Times New Roman" w:cs="Georgia"/>
          <w:szCs w:val="26"/>
        </w:rPr>
        <w:t xml:space="preserve"> example. You can use this code as a starting point. You should add logic to invoke the methods to simulate a game: roll the dice and check the different game categories.</w:t>
      </w:r>
    </w:p>
    <w:p w14:paraId="3C2E9AC5" w14:textId="77777777" w:rsidR="00DE1BEA" w:rsidRDefault="00DE1BEA" w:rsidP="001E71F6">
      <w:pPr>
        <w:widowControl w:val="0"/>
        <w:autoSpaceDE w:val="0"/>
        <w:autoSpaceDN w:val="0"/>
        <w:adjustRightInd w:val="0"/>
        <w:spacing w:after="120"/>
        <w:rPr>
          <w:rFonts w:ascii="Times New Roman" w:hAnsi="Times New Roman" w:cs="Georgia"/>
          <w:szCs w:val="26"/>
        </w:rPr>
      </w:pPr>
    </w:p>
    <w:p w14:paraId="13B96B4E" w14:textId="77777777" w:rsidR="001E71F6" w:rsidRPr="0000317C" w:rsidRDefault="001E71F6" w:rsidP="001E71F6">
      <w:pPr>
        <w:widowControl w:val="0"/>
        <w:autoSpaceDE w:val="0"/>
        <w:autoSpaceDN w:val="0"/>
        <w:adjustRightInd w:val="0"/>
        <w:spacing w:after="120"/>
        <w:rPr>
          <w:rFonts w:ascii="Times New Roman" w:hAnsi="Times New Roman" w:cs="Georgia"/>
          <w:szCs w:val="26"/>
          <w:u w:val="single"/>
        </w:rPr>
      </w:pPr>
      <w:r w:rsidRPr="0000317C">
        <w:rPr>
          <w:rFonts w:ascii="Times New Roman" w:hAnsi="Times New Roman" w:cs="Georgia"/>
          <w:szCs w:val="26"/>
          <w:u w:val="single"/>
        </w:rPr>
        <w:lastRenderedPageBreak/>
        <w:t>Notes:</w:t>
      </w:r>
    </w:p>
    <w:p w14:paraId="4B564C1A" w14:textId="77777777" w:rsidR="001E71F6" w:rsidRPr="0000317C" w:rsidRDefault="001E71F6" w:rsidP="001E71F6">
      <w:pPr>
        <w:pStyle w:val="ListParagraph"/>
        <w:widowControl w:val="0"/>
        <w:numPr>
          <w:ilvl w:val="0"/>
          <w:numId w:val="27"/>
        </w:numPr>
        <w:autoSpaceDE w:val="0"/>
        <w:autoSpaceDN w:val="0"/>
        <w:adjustRightInd w:val="0"/>
        <w:spacing w:after="120"/>
        <w:rPr>
          <w:rFonts w:ascii="Times New Roman" w:hAnsi="Times New Roman" w:cs="Georgia"/>
          <w:szCs w:val="26"/>
        </w:rPr>
      </w:pPr>
      <w:r>
        <w:rPr>
          <w:rFonts w:ascii="Times New Roman" w:hAnsi="Times New Roman" w:cs="Georgia"/>
          <w:szCs w:val="26"/>
        </w:rPr>
        <w:t xml:space="preserve">To be able to test the functionality of each phase, you will add instructions to the main method in each phase. </w:t>
      </w:r>
    </w:p>
    <w:p w14:paraId="48B26733" w14:textId="77777777" w:rsidR="001E71F6" w:rsidRDefault="001E71F6" w:rsidP="001E71F6">
      <w:pPr>
        <w:pStyle w:val="ListParagraph"/>
        <w:widowControl w:val="0"/>
        <w:numPr>
          <w:ilvl w:val="0"/>
          <w:numId w:val="27"/>
        </w:numPr>
        <w:autoSpaceDE w:val="0"/>
        <w:autoSpaceDN w:val="0"/>
        <w:adjustRightInd w:val="0"/>
        <w:spacing w:after="120"/>
        <w:rPr>
          <w:rFonts w:ascii="Times New Roman" w:hAnsi="Times New Roman" w:cs="Georgia"/>
          <w:szCs w:val="26"/>
        </w:rPr>
      </w:pPr>
      <w:r>
        <w:rPr>
          <w:rFonts w:ascii="Times New Roman" w:hAnsi="Times New Roman" w:cs="Georgia"/>
          <w:szCs w:val="26"/>
        </w:rPr>
        <w:t>It takes careful consideration to anticipate and test every possibility.</w:t>
      </w:r>
    </w:p>
    <w:p w14:paraId="0A843162" w14:textId="77777777" w:rsidR="001E71F6" w:rsidRPr="001E71F6" w:rsidRDefault="001E71F6" w:rsidP="001E71F6"/>
    <w:p w14:paraId="75D9605B" w14:textId="7BE2E5B6"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r w:rsidR="00602D24">
        <w:rPr>
          <w:rFonts w:ascii="Courier New" w:hAnsi="Courier New" w:cs="Georgia"/>
          <w:sz w:val="20"/>
          <w:szCs w:val="20"/>
        </w:rPr>
        <w:tab/>
      </w:r>
      <w:r w:rsidRPr="00602D24">
        <w:rPr>
          <w:rFonts w:ascii="Courier New" w:hAnsi="Courier New" w:cs="Georgia"/>
          <w:sz w:val="20"/>
          <w:szCs w:val="20"/>
        </w:rPr>
        <w:t>public static void main () {</w:t>
      </w:r>
    </w:p>
    <w:p w14:paraId="2F527567"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THREE_OF_A_KIND = 25;      </w:t>
      </w:r>
    </w:p>
    <w:p w14:paraId="096EAB17"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FOUR_OF_A_KIND = 40; </w:t>
      </w:r>
    </w:p>
    <w:p w14:paraId="75A64D72"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FIVE_OF_A_KIND = 50; </w:t>
      </w:r>
    </w:p>
    <w:p w14:paraId="07F6022F"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FULL_HOUSE = 35; </w:t>
      </w:r>
    </w:p>
    <w:p w14:paraId="03BE6A9E"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SMALL_STRAIGHT = 30;       </w:t>
      </w:r>
    </w:p>
    <w:p w14:paraId="3B0CE2F3"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final int LARGE_STRAIGHT = 45; </w:t>
      </w:r>
    </w:p>
    <w:p w14:paraId="786B5CEA"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p>
    <w:p w14:paraId="49D878A4"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int </w:t>
      </w:r>
      <w:proofErr w:type="spellStart"/>
      <w:r w:rsidRPr="00602D24">
        <w:rPr>
          <w:rFonts w:ascii="Courier New" w:hAnsi="Courier New" w:cs="Georgia"/>
          <w:sz w:val="20"/>
          <w:szCs w:val="20"/>
        </w:rPr>
        <w:t>oldScore</w:t>
      </w:r>
      <w:proofErr w:type="spellEnd"/>
      <w:r w:rsidRPr="00602D24">
        <w:rPr>
          <w:rFonts w:ascii="Courier New" w:hAnsi="Courier New" w:cs="Georgia"/>
          <w:sz w:val="20"/>
          <w:szCs w:val="20"/>
        </w:rPr>
        <w:t>;</w:t>
      </w:r>
    </w:p>
    <w:p w14:paraId="1098FA55"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r w:rsidRPr="00602D24">
        <w:rPr>
          <w:rFonts w:ascii="Courier New" w:hAnsi="Courier New" w:cs="Georgia"/>
          <w:sz w:val="20"/>
          <w:szCs w:val="20"/>
        </w:rPr>
        <w:t>System.out.println</w:t>
      </w:r>
      <w:proofErr w:type="spellEnd"/>
      <w:r w:rsidRPr="00602D24">
        <w:rPr>
          <w:rFonts w:ascii="Courier New" w:hAnsi="Courier New" w:cs="Georgia"/>
          <w:sz w:val="20"/>
          <w:szCs w:val="20"/>
        </w:rPr>
        <w:t xml:space="preserve"> ("Testing </w:t>
      </w:r>
      <w:proofErr w:type="spellStart"/>
      <w:r w:rsidRPr="00602D24">
        <w:rPr>
          <w:rFonts w:ascii="Courier New" w:hAnsi="Courier New" w:cs="Georgia"/>
          <w:sz w:val="20"/>
          <w:szCs w:val="20"/>
        </w:rPr>
        <w:t>begings</w:t>
      </w:r>
      <w:proofErr w:type="spellEnd"/>
      <w:r w:rsidRPr="00602D24">
        <w:rPr>
          <w:rFonts w:ascii="Courier New" w:hAnsi="Courier New" w:cs="Georgia"/>
          <w:sz w:val="20"/>
          <w:szCs w:val="20"/>
        </w:rPr>
        <w:t>");</w:t>
      </w:r>
    </w:p>
    <w:p w14:paraId="57C83EAF" w14:textId="4A9382C9" w:rsidR="001E71F6"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r w:rsidRPr="00602D24">
        <w:rPr>
          <w:rFonts w:ascii="Courier New" w:hAnsi="Courier New" w:cs="Georgia"/>
          <w:sz w:val="20"/>
          <w:szCs w:val="20"/>
        </w:rPr>
        <w:t>PokerDice</w:t>
      </w:r>
      <w:proofErr w:type="spellEnd"/>
      <w:r w:rsidRPr="00602D24">
        <w:rPr>
          <w:rFonts w:ascii="Courier New" w:hAnsi="Courier New" w:cs="Georgia"/>
          <w:sz w:val="20"/>
          <w:szCs w:val="20"/>
        </w:rPr>
        <w:t xml:space="preserve"> game = new </w:t>
      </w:r>
      <w:proofErr w:type="spellStart"/>
      <w:proofErr w:type="gramStart"/>
      <w:r w:rsidRPr="00602D24">
        <w:rPr>
          <w:rFonts w:ascii="Courier New" w:hAnsi="Courier New" w:cs="Georgia"/>
          <w:sz w:val="20"/>
          <w:szCs w:val="20"/>
        </w:rPr>
        <w:t>PokerDice</w:t>
      </w:r>
      <w:proofErr w:type="spellEnd"/>
      <w:r w:rsidRPr="00602D24">
        <w:rPr>
          <w:rFonts w:ascii="Courier New" w:hAnsi="Courier New" w:cs="Georgia"/>
          <w:sz w:val="20"/>
          <w:szCs w:val="20"/>
        </w:rPr>
        <w:t>(</w:t>
      </w:r>
      <w:proofErr w:type="gramEnd"/>
      <w:r w:rsidRPr="00602D24">
        <w:rPr>
          <w:rFonts w:ascii="Courier New" w:hAnsi="Courier New" w:cs="Georgia"/>
          <w:sz w:val="20"/>
          <w:szCs w:val="20"/>
        </w:rPr>
        <w:t>);</w:t>
      </w:r>
    </w:p>
    <w:p w14:paraId="180D39C1" w14:textId="77777777" w:rsidR="00602D24" w:rsidRPr="00602D24" w:rsidRDefault="00602D24"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p>
    <w:p w14:paraId="38199511"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 phase 1 testing ************</w:t>
      </w:r>
    </w:p>
    <w:p w14:paraId="487890AE"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 testing the constructor </w:t>
      </w:r>
    </w:p>
    <w:p w14:paraId="54534571"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assert </w:t>
      </w:r>
      <w:proofErr w:type="spellStart"/>
      <w:proofErr w:type="gramStart"/>
      <w:r w:rsidRPr="00602D24">
        <w:rPr>
          <w:rFonts w:ascii="Courier New" w:hAnsi="Courier New" w:cs="Georgia"/>
          <w:sz w:val="20"/>
          <w:szCs w:val="20"/>
        </w:rPr>
        <w:t>game.getDice</w:t>
      </w:r>
      <w:proofErr w:type="spellEnd"/>
      <w:proofErr w:type="gramEnd"/>
      <w:r w:rsidRPr="00602D24">
        <w:rPr>
          <w:rFonts w:ascii="Courier New" w:hAnsi="Courier New" w:cs="Georgia"/>
          <w:sz w:val="20"/>
          <w:szCs w:val="20"/>
        </w:rPr>
        <w:t xml:space="preserve">().length == 5 : "dice should be an array of five";     </w:t>
      </w:r>
    </w:p>
    <w:p w14:paraId="199BDEEA"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gramStart"/>
      <w:r w:rsidRPr="00602D24">
        <w:rPr>
          <w:rFonts w:ascii="Courier New" w:hAnsi="Courier New" w:cs="Georgia"/>
          <w:sz w:val="20"/>
          <w:szCs w:val="20"/>
        </w:rPr>
        <w:t>assert !</w:t>
      </w:r>
      <w:proofErr w:type="spellStart"/>
      <w:r w:rsidRPr="00602D24">
        <w:rPr>
          <w:rFonts w:ascii="Courier New" w:hAnsi="Courier New" w:cs="Georgia"/>
          <w:sz w:val="20"/>
          <w:szCs w:val="20"/>
        </w:rPr>
        <w:t>game</w:t>
      </w:r>
      <w:proofErr w:type="gramEnd"/>
      <w:r w:rsidRPr="00602D24">
        <w:rPr>
          <w:rFonts w:ascii="Courier New" w:hAnsi="Courier New" w:cs="Georgia"/>
          <w:sz w:val="20"/>
          <w:szCs w:val="20"/>
        </w:rPr>
        <w:t>.gameOver</w:t>
      </w:r>
      <w:proofErr w:type="spellEnd"/>
      <w:r w:rsidRPr="00602D24">
        <w:rPr>
          <w:rFonts w:ascii="Courier New" w:hAnsi="Courier New" w:cs="Georgia"/>
          <w:sz w:val="20"/>
          <w:szCs w:val="20"/>
        </w:rPr>
        <w:t>() : "game should not be over at the beginning";</w:t>
      </w:r>
    </w:p>
    <w:p w14:paraId="0BC368D7"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p>
    <w:p w14:paraId="6299AB90"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 phase 3 testing ************</w:t>
      </w:r>
    </w:p>
    <w:p w14:paraId="3C579AA4"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 testing </w:t>
      </w:r>
      <w:proofErr w:type="spellStart"/>
      <w:r w:rsidRPr="00602D24">
        <w:rPr>
          <w:rFonts w:ascii="Courier New" w:hAnsi="Courier New" w:cs="Georgia"/>
          <w:sz w:val="20"/>
          <w:szCs w:val="20"/>
        </w:rPr>
        <w:t>fiveOfAKind</w:t>
      </w:r>
      <w:proofErr w:type="spellEnd"/>
      <w:r w:rsidRPr="00602D24">
        <w:rPr>
          <w:rFonts w:ascii="Courier New" w:hAnsi="Courier New" w:cs="Georgia"/>
          <w:sz w:val="20"/>
          <w:szCs w:val="20"/>
        </w:rPr>
        <w:t xml:space="preserve"> - OK </w:t>
      </w:r>
    </w:p>
    <w:p w14:paraId="07D44B91"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proofErr w:type="gramStart"/>
      <w:r w:rsidRPr="00602D24">
        <w:rPr>
          <w:rFonts w:ascii="Courier New" w:hAnsi="Courier New" w:cs="Georgia"/>
          <w:sz w:val="20"/>
          <w:szCs w:val="20"/>
        </w:rPr>
        <w:t>game.setDice</w:t>
      </w:r>
      <w:proofErr w:type="spellEnd"/>
      <w:proofErr w:type="gramEnd"/>
      <w:r w:rsidRPr="00602D24">
        <w:rPr>
          <w:rFonts w:ascii="Courier New" w:hAnsi="Courier New" w:cs="Georgia"/>
          <w:sz w:val="20"/>
          <w:szCs w:val="20"/>
        </w:rPr>
        <w:t xml:space="preserve"> (new int [] {2,2,2,2,2});</w:t>
      </w:r>
    </w:p>
    <w:p w14:paraId="76639FD0"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proofErr w:type="gramStart"/>
      <w:r w:rsidRPr="00602D24">
        <w:rPr>
          <w:rFonts w:ascii="Courier New" w:hAnsi="Courier New" w:cs="Georgia"/>
          <w:sz w:val="20"/>
          <w:szCs w:val="20"/>
        </w:rPr>
        <w:t>game.checkFiveOfAKind</w:t>
      </w:r>
      <w:proofErr w:type="spellEnd"/>
      <w:proofErr w:type="gramEnd"/>
      <w:r w:rsidRPr="00602D24">
        <w:rPr>
          <w:rFonts w:ascii="Courier New" w:hAnsi="Courier New" w:cs="Georgia"/>
          <w:sz w:val="20"/>
          <w:szCs w:val="20"/>
        </w:rPr>
        <w:t>();</w:t>
      </w:r>
    </w:p>
    <w:p w14:paraId="66F6D9DC" w14:textId="5AF24F04"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assert </w:t>
      </w:r>
      <w:proofErr w:type="spellStart"/>
      <w:proofErr w:type="gramStart"/>
      <w:r w:rsidRPr="00602D24">
        <w:rPr>
          <w:rFonts w:ascii="Courier New" w:hAnsi="Courier New" w:cs="Georgia"/>
          <w:sz w:val="20"/>
          <w:szCs w:val="20"/>
        </w:rPr>
        <w:t>game.getScore</w:t>
      </w:r>
      <w:proofErr w:type="spellEnd"/>
      <w:proofErr w:type="gramEnd"/>
      <w:r w:rsidRPr="00602D24">
        <w:rPr>
          <w:rFonts w:ascii="Courier New" w:hAnsi="Courier New" w:cs="Georgia"/>
          <w:sz w:val="20"/>
          <w:szCs w:val="20"/>
        </w:rPr>
        <w:t xml:space="preserve">() == FIVE_OF_A_KIND : "Score should increment by " + </w:t>
      </w:r>
      <w:r w:rsidR="00602D24">
        <w:rPr>
          <w:rFonts w:ascii="Courier New" w:hAnsi="Courier New" w:cs="Georgia"/>
          <w:sz w:val="20"/>
          <w:szCs w:val="20"/>
        </w:rPr>
        <w:t xml:space="preserve">  </w:t>
      </w:r>
      <w:r w:rsidRPr="00602D24">
        <w:rPr>
          <w:rFonts w:ascii="Courier New" w:hAnsi="Courier New" w:cs="Georgia"/>
          <w:sz w:val="20"/>
          <w:szCs w:val="20"/>
        </w:rPr>
        <w:t>FIVE_OF_A_KIND ;</w:t>
      </w:r>
    </w:p>
    <w:p w14:paraId="2710AAF5"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p>
    <w:p w14:paraId="457B5145"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 testing </w:t>
      </w:r>
      <w:proofErr w:type="spellStart"/>
      <w:r w:rsidRPr="00602D24">
        <w:rPr>
          <w:rFonts w:ascii="Courier New" w:hAnsi="Courier New" w:cs="Georgia"/>
          <w:sz w:val="20"/>
          <w:szCs w:val="20"/>
        </w:rPr>
        <w:t>fiveOfAKind</w:t>
      </w:r>
      <w:proofErr w:type="spellEnd"/>
      <w:r w:rsidRPr="00602D24">
        <w:rPr>
          <w:rFonts w:ascii="Courier New" w:hAnsi="Courier New" w:cs="Georgia"/>
          <w:sz w:val="20"/>
          <w:szCs w:val="20"/>
        </w:rPr>
        <w:t xml:space="preserve"> - NOT OK</w:t>
      </w:r>
    </w:p>
    <w:p w14:paraId="26E99CDC"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r w:rsidRPr="00602D24">
        <w:rPr>
          <w:rFonts w:ascii="Courier New" w:hAnsi="Courier New" w:cs="Georgia"/>
          <w:sz w:val="20"/>
          <w:szCs w:val="20"/>
        </w:rPr>
        <w:t>oldScore</w:t>
      </w:r>
      <w:proofErr w:type="spellEnd"/>
      <w:r w:rsidRPr="00602D24">
        <w:rPr>
          <w:rFonts w:ascii="Courier New" w:hAnsi="Courier New" w:cs="Georgia"/>
          <w:sz w:val="20"/>
          <w:szCs w:val="20"/>
        </w:rPr>
        <w:t xml:space="preserve"> = </w:t>
      </w:r>
      <w:proofErr w:type="spellStart"/>
      <w:proofErr w:type="gramStart"/>
      <w:r w:rsidRPr="00602D24">
        <w:rPr>
          <w:rFonts w:ascii="Courier New" w:hAnsi="Courier New" w:cs="Georgia"/>
          <w:sz w:val="20"/>
          <w:szCs w:val="20"/>
        </w:rPr>
        <w:t>game.getScore</w:t>
      </w:r>
      <w:proofErr w:type="spellEnd"/>
      <w:proofErr w:type="gramEnd"/>
      <w:r w:rsidRPr="00602D24">
        <w:rPr>
          <w:rFonts w:ascii="Courier New" w:hAnsi="Courier New" w:cs="Georgia"/>
          <w:sz w:val="20"/>
          <w:szCs w:val="20"/>
        </w:rPr>
        <w:t>();</w:t>
      </w:r>
    </w:p>
    <w:p w14:paraId="6B3360C3"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proofErr w:type="gramStart"/>
      <w:r w:rsidRPr="00602D24">
        <w:rPr>
          <w:rFonts w:ascii="Courier New" w:hAnsi="Courier New" w:cs="Georgia"/>
          <w:sz w:val="20"/>
          <w:szCs w:val="20"/>
        </w:rPr>
        <w:t>game.setDice</w:t>
      </w:r>
      <w:proofErr w:type="spellEnd"/>
      <w:proofErr w:type="gramEnd"/>
      <w:r w:rsidRPr="00602D24">
        <w:rPr>
          <w:rFonts w:ascii="Courier New" w:hAnsi="Courier New" w:cs="Georgia"/>
          <w:sz w:val="20"/>
          <w:szCs w:val="20"/>
        </w:rPr>
        <w:t xml:space="preserve"> (new int [] {2,6,2,2,2});</w:t>
      </w:r>
    </w:p>
    <w:p w14:paraId="2D140590"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proofErr w:type="gramStart"/>
      <w:r w:rsidRPr="00602D24">
        <w:rPr>
          <w:rFonts w:ascii="Courier New" w:hAnsi="Courier New" w:cs="Georgia"/>
          <w:sz w:val="20"/>
          <w:szCs w:val="20"/>
        </w:rPr>
        <w:t>game.checkFiveOfAKind</w:t>
      </w:r>
      <w:proofErr w:type="spellEnd"/>
      <w:proofErr w:type="gramEnd"/>
      <w:r w:rsidRPr="00602D24">
        <w:rPr>
          <w:rFonts w:ascii="Courier New" w:hAnsi="Courier New" w:cs="Georgia"/>
          <w:sz w:val="20"/>
          <w:szCs w:val="20"/>
        </w:rPr>
        <w:t>();</w:t>
      </w:r>
    </w:p>
    <w:p w14:paraId="74262E5D"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assert </w:t>
      </w:r>
      <w:proofErr w:type="spellStart"/>
      <w:proofErr w:type="gramStart"/>
      <w:r w:rsidRPr="00602D24">
        <w:rPr>
          <w:rFonts w:ascii="Courier New" w:hAnsi="Courier New" w:cs="Georgia"/>
          <w:sz w:val="20"/>
          <w:szCs w:val="20"/>
        </w:rPr>
        <w:t>game.getScore</w:t>
      </w:r>
      <w:proofErr w:type="spellEnd"/>
      <w:proofErr w:type="gramEnd"/>
      <w:r w:rsidRPr="00602D24">
        <w:rPr>
          <w:rFonts w:ascii="Courier New" w:hAnsi="Courier New" w:cs="Georgia"/>
          <w:sz w:val="20"/>
          <w:szCs w:val="20"/>
        </w:rPr>
        <w:t xml:space="preserve">() == </w:t>
      </w:r>
      <w:proofErr w:type="spellStart"/>
      <w:r w:rsidRPr="00602D24">
        <w:rPr>
          <w:rFonts w:ascii="Courier New" w:hAnsi="Courier New" w:cs="Georgia"/>
          <w:sz w:val="20"/>
          <w:szCs w:val="20"/>
        </w:rPr>
        <w:t>oldScore</w:t>
      </w:r>
      <w:proofErr w:type="spellEnd"/>
      <w:r w:rsidRPr="00602D24">
        <w:rPr>
          <w:rFonts w:ascii="Courier New" w:hAnsi="Courier New" w:cs="Georgia"/>
          <w:sz w:val="20"/>
          <w:szCs w:val="20"/>
        </w:rPr>
        <w:t xml:space="preserve"> : "Not </w:t>
      </w:r>
      <w:proofErr w:type="spellStart"/>
      <w:r w:rsidRPr="00602D24">
        <w:rPr>
          <w:rFonts w:ascii="Courier New" w:hAnsi="Courier New" w:cs="Georgia"/>
          <w:sz w:val="20"/>
          <w:szCs w:val="20"/>
        </w:rPr>
        <w:t>fiveOfAKind</w:t>
      </w:r>
      <w:proofErr w:type="spellEnd"/>
      <w:r w:rsidRPr="00602D24">
        <w:rPr>
          <w:rFonts w:ascii="Courier New" w:hAnsi="Courier New" w:cs="Georgia"/>
          <w:sz w:val="20"/>
          <w:szCs w:val="20"/>
        </w:rPr>
        <w:t xml:space="preserve"> "  ;</w:t>
      </w:r>
    </w:p>
    <w:p w14:paraId="77CDA9CE"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p>
    <w:p w14:paraId="27F84623" w14:textId="77777777"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roofErr w:type="spellStart"/>
      <w:r w:rsidRPr="00602D24">
        <w:rPr>
          <w:rFonts w:ascii="Courier New" w:hAnsi="Courier New" w:cs="Georgia"/>
          <w:sz w:val="20"/>
          <w:szCs w:val="20"/>
        </w:rPr>
        <w:t>System.out.println</w:t>
      </w:r>
      <w:proofErr w:type="spellEnd"/>
      <w:r w:rsidRPr="00602D24">
        <w:rPr>
          <w:rFonts w:ascii="Courier New" w:hAnsi="Courier New" w:cs="Georgia"/>
          <w:sz w:val="20"/>
          <w:szCs w:val="20"/>
        </w:rPr>
        <w:t xml:space="preserve"> ("Testing ends");</w:t>
      </w:r>
    </w:p>
    <w:p w14:paraId="2EEA9C7F" w14:textId="7AA781C1" w:rsidR="001E71F6" w:rsidRPr="00602D24" w:rsidRDefault="001E71F6" w:rsidP="00602D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Georgia"/>
          <w:sz w:val="20"/>
          <w:szCs w:val="20"/>
        </w:rPr>
      </w:pPr>
      <w:r w:rsidRPr="00602D24">
        <w:rPr>
          <w:rFonts w:ascii="Courier New" w:hAnsi="Courier New" w:cs="Georgia"/>
          <w:sz w:val="20"/>
          <w:szCs w:val="20"/>
        </w:rPr>
        <w:t xml:space="preserve">    }</w:t>
      </w:r>
    </w:p>
    <w:p w14:paraId="0EE58675" w14:textId="7542F010" w:rsidR="00BB2916" w:rsidRDefault="00BB2916" w:rsidP="00BB2916">
      <w:pPr>
        <w:widowControl w:val="0"/>
        <w:autoSpaceDE w:val="0"/>
        <w:autoSpaceDN w:val="0"/>
        <w:adjustRightInd w:val="0"/>
        <w:spacing w:after="120"/>
        <w:rPr>
          <w:rFonts w:ascii="Times New Roman" w:hAnsi="Times New Roman" w:cs="Georgia"/>
          <w:szCs w:val="26"/>
        </w:rPr>
      </w:pPr>
    </w:p>
    <w:p w14:paraId="38228E89" w14:textId="73C22824" w:rsidR="00602D24" w:rsidRPr="00602D24" w:rsidRDefault="00BB2916" w:rsidP="00F349A4">
      <w:pPr>
        <w:pStyle w:val="Heading1"/>
      </w:pPr>
      <w:r w:rsidRPr="00BE3795">
        <w:t>Phase 2 (</w:t>
      </w:r>
      <w:r w:rsidR="00DE1BEA">
        <w:t>3</w:t>
      </w:r>
      <w:r w:rsidR="00A24406">
        <w:t>0</w:t>
      </w:r>
      <w:r w:rsidRPr="00BE3795">
        <w:t xml:space="preserve"> pts)</w:t>
      </w:r>
    </w:p>
    <w:p w14:paraId="5D894172" w14:textId="5C2DD90C" w:rsidR="00602D24" w:rsidRPr="005560A7" w:rsidRDefault="00602D24" w:rsidP="00602D24">
      <w:pPr>
        <w:pStyle w:val="ListParagraph"/>
        <w:widowControl w:val="0"/>
        <w:numPr>
          <w:ilvl w:val="0"/>
          <w:numId w:val="21"/>
        </w:numPr>
        <w:autoSpaceDE w:val="0"/>
        <w:autoSpaceDN w:val="0"/>
        <w:adjustRightInd w:val="0"/>
        <w:spacing w:after="120"/>
        <w:rPr>
          <w:rFonts w:ascii="Courier New" w:hAnsi="Courier New" w:cs="Georgia"/>
          <w:b/>
          <w:bCs/>
          <w:szCs w:val="26"/>
        </w:rPr>
      </w:pPr>
      <w:r w:rsidRPr="005560A7">
        <w:rPr>
          <w:rFonts w:ascii="Courier New" w:hAnsi="Courier New" w:cs="Georgia"/>
          <w:b/>
          <w:bCs/>
          <w:szCs w:val="26"/>
        </w:rPr>
        <w:t xml:space="preserve">public String </w:t>
      </w:r>
      <w:proofErr w:type="spellStart"/>
      <w:r w:rsidRPr="005560A7">
        <w:rPr>
          <w:rFonts w:ascii="Courier New" w:hAnsi="Courier New" w:cs="Georgia"/>
          <w:b/>
          <w:bCs/>
          <w:szCs w:val="26"/>
        </w:rPr>
        <w:t>diceToString</w:t>
      </w:r>
      <w:proofErr w:type="spellEnd"/>
      <w:r w:rsidRPr="005560A7">
        <w:rPr>
          <w:rFonts w:ascii="Courier New" w:hAnsi="Courier New" w:cs="Georgia"/>
          <w:b/>
          <w:bCs/>
          <w:szCs w:val="26"/>
        </w:rPr>
        <w:t xml:space="preserve"> </w:t>
      </w:r>
      <w:proofErr w:type="gramStart"/>
      <w:r w:rsidRPr="005560A7">
        <w:rPr>
          <w:rFonts w:ascii="Courier New" w:hAnsi="Courier New" w:cs="Georgia"/>
          <w:b/>
          <w:bCs/>
          <w:szCs w:val="26"/>
        </w:rPr>
        <w:t>( )</w:t>
      </w:r>
      <w:proofErr w:type="gramEnd"/>
      <w:r w:rsidRPr="005560A7">
        <w:rPr>
          <w:rFonts w:ascii="Courier New" w:hAnsi="Courier New" w:cs="Georgia"/>
          <w:b/>
          <w:bCs/>
          <w:szCs w:val="26"/>
        </w:rPr>
        <w:t xml:space="preserve"> </w:t>
      </w:r>
      <w:r w:rsidRPr="005560A7">
        <w:rPr>
          <w:rFonts w:ascii="Times New Roman" w:hAnsi="Times New Roman" w:cs="Georgia"/>
          <w:b/>
          <w:bCs/>
          <w:szCs w:val="26"/>
        </w:rPr>
        <w:t xml:space="preserve">– return (don’t print) a formatted String of the array of </w:t>
      </w:r>
      <w:proofErr w:type="spellStart"/>
      <w:r w:rsidRPr="005560A7">
        <w:rPr>
          <w:rFonts w:ascii="Times New Roman" w:hAnsi="Times New Roman" w:cs="Georgia"/>
          <w:b/>
          <w:bCs/>
          <w:szCs w:val="26"/>
        </w:rPr>
        <w:t>GVdie</w:t>
      </w:r>
      <w:proofErr w:type="spellEnd"/>
      <w:r w:rsidRPr="005560A7">
        <w:rPr>
          <w:rFonts w:ascii="Courier New" w:hAnsi="Courier New" w:cs="Georgia"/>
          <w:b/>
          <w:bCs/>
          <w:szCs w:val="26"/>
        </w:rPr>
        <w:t xml:space="preserve"> </w:t>
      </w:r>
      <w:r w:rsidRPr="005560A7">
        <w:rPr>
          <w:rFonts w:ascii="Times New Roman" w:hAnsi="Times New Roman" w:cs="Georgia"/>
          <w:b/>
          <w:bCs/>
          <w:szCs w:val="26"/>
        </w:rPr>
        <w:t>objects</w:t>
      </w:r>
      <w:r w:rsidR="00A24406" w:rsidRPr="005560A7">
        <w:rPr>
          <w:rFonts w:ascii="Times New Roman" w:hAnsi="Times New Roman" w:cs="Georgia"/>
          <w:b/>
          <w:bCs/>
          <w:szCs w:val="26"/>
        </w:rPr>
        <w:t>.  You can use this method in your test class to be able to see the values of your dice.</w:t>
      </w:r>
    </w:p>
    <w:p w14:paraId="75A0A5CD" w14:textId="77777777" w:rsidR="00602D24" w:rsidRPr="005560A7" w:rsidRDefault="00602D24" w:rsidP="00602D24">
      <w:pPr>
        <w:pStyle w:val="ListParagraph"/>
        <w:widowControl w:val="0"/>
        <w:numPr>
          <w:ilvl w:val="1"/>
          <w:numId w:val="21"/>
        </w:numPr>
        <w:autoSpaceDE w:val="0"/>
        <w:autoSpaceDN w:val="0"/>
        <w:adjustRightInd w:val="0"/>
        <w:spacing w:after="120"/>
        <w:rPr>
          <w:rFonts w:ascii="Times New Roman" w:hAnsi="Times New Roman" w:cs="Times New Roman"/>
          <w:b/>
          <w:bCs/>
          <w:szCs w:val="26"/>
        </w:rPr>
      </w:pPr>
      <w:r w:rsidRPr="005560A7">
        <w:rPr>
          <w:rFonts w:ascii="Times New Roman" w:hAnsi="Times New Roman" w:cs="Times New Roman"/>
          <w:b/>
          <w:bCs/>
          <w:szCs w:val="26"/>
        </w:rPr>
        <w:t>use a loop to navigate the array of dice</w:t>
      </w:r>
    </w:p>
    <w:p w14:paraId="2F059F30" w14:textId="77777777" w:rsidR="00602D24" w:rsidRPr="005560A7" w:rsidRDefault="00602D24" w:rsidP="00602D24">
      <w:pPr>
        <w:pStyle w:val="ListParagraph"/>
        <w:widowControl w:val="0"/>
        <w:numPr>
          <w:ilvl w:val="1"/>
          <w:numId w:val="21"/>
        </w:numPr>
        <w:autoSpaceDE w:val="0"/>
        <w:autoSpaceDN w:val="0"/>
        <w:adjustRightInd w:val="0"/>
        <w:spacing w:after="120"/>
        <w:rPr>
          <w:rFonts w:ascii="Times New Roman" w:hAnsi="Times New Roman" w:cs="Times New Roman"/>
          <w:b/>
          <w:bCs/>
          <w:szCs w:val="26"/>
        </w:rPr>
      </w:pPr>
      <w:r w:rsidRPr="005560A7">
        <w:rPr>
          <w:rFonts w:ascii="Times New Roman" w:hAnsi="Times New Roman" w:cs="Times New Roman"/>
          <w:b/>
          <w:bCs/>
          <w:szCs w:val="26"/>
        </w:rPr>
        <w:t>inside of the loop get the value of each dice and add it to the String that is being returned. Use a comma to separate the values of the dice.</w:t>
      </w:r>
    </w:p>
    <w:p w14:paraId="1A1F75E3" w14:textId="658C2CF5" w:rsidR="00602D24" w:rsidRPr="00BE3F41" w:rsidRDefault="00602D24" w:rsidP="00F349A4">
      <w:pPr>
        <w:widowControl w:val="0"/>
        <w:autoSpaceDE w:val="0"/>
        <w:autoSpaceDN w:val="0"/>
        <w:adjustRightInd w:val="0"/>
        <w:spacing w:after="120"/>
        <w:ind w:left="360" w:firstLine="360"/>
        <w:rPr>
          <w:rFonts w:ascii="Times New Roman" w:hAnsi="Times New Roman" w:cs="Times New Roman"/>
          <w:szCs w:val="26"/>
        </w:rPr>
      </w:pPr>
      <w:r w:rsidRPr="00F349A4">
        <w:rPr>
          <w:rFonts w:ascii="Times New Roman" w:hAnsi="Times New Roman" w:cs="Times New Roman"/>
          <w:b/>
          <w:bCs/>
          <w:szCs w:val="26"/>
          <w:u w:val="single"/>
        </w:rPr>
        <w:t>Example:</w:t>
      </w:r>
      <w:r w:rsidRPr="00BE3F41">
        <w:rPr>
          <w:rFonts w:ascii="Times New Roman" w:hAnsi="Times New Roman" w:cs="Times New Roman"/>
          <w:szCs w:val="26"/>
        </w:rPr>
        <w:t xml:space="preserve">  </w:t>
      </w:r>
      <w:r>
        <w:rPr>
          <w:rFonts w:ascii="Times New Roman" w:hAnsi="Times New Roman" w:cs="Times New Roman"/>
          <w:szCs w:val="26"/>
        </w:rPr>
        <w:t>If the values of the dice are</w:t>
      </w:r>
      <w:r w:rsidR="00F349A4">
        <w:rPr>
          <w:rFonts w:ascii="Times New Roman" w:hAnsi="Times New Roman" w:cs="Times New Roman"/>
          <w:szCs w:val="26"/>
        </w:rPr>
        <w:t>:</w:t>
      </w:r>
    </w:p>
    <w:p w14:paraId="43FA417C" w14:textId="77777777" w:rsidR="00602D24" w:rsidRDefault="00602D24" w:rsidP="00602D24">
      <w:pPr>
        <w:widowControl w:val="0"/>
        <w:autoSpaceDE w:val="0"/>
        <w:autoSpaceDN w:val="0"/>
        <w:adjustRightInd w:val="0"/>
        <w:ind w:firstLine="720"/>
        <w:rPr>
          <w:rFonts w:ascii="Times New Roman" w:hAnsi="Times New Roman" w:cs="Georgia"/>
          <w:szCs w:val="26"/>
        </w:rPr>
      </w:pPr>
      <w:r>
        <w:rPr>
          <w:noProof/>
        </w:rPr>
        <w:drawing>
          <wp:inline distT="0" distB="0" distL="0" distR="0" wp14:anchorId="592B577F" wp14:editId="6EC88A63">
            <wp:extent cx="1916183" cy="439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4337" cy="464187"/>
                    </a:xfrm>
                    <a:prstGeom prst="rect">
                      <a:avLst/>
                    </a:prstGeom>
                    <a:noFill/>
                    <a:ln>
                      <a:noFill/>
                    </a:ln>
                  </pic:spPr>
                </pic:pic>
              </a:graphicData>
            </a:graphic>
          </wp:inline>
        </w:drawing>
      </w:r>
    </w:p>
    <w:p w14:paraId="72AEF87A" w14:textId="77777777" w:rsidR="00602D24" w:rsidRDefault="00602D24" w:rsidP="00602D24"/>
    <w:p w14:paraId="560D99D9" w14:textId="3CE64A1D" w:rsidR="00DE1BEA" w:rsidRDefault="00F349A4" w:rsidP="00F349A4">
      <w:pPr>
        <w:ind w:firstLine="720"/>
      </w:pPr>
      <w:r>
        <w:t xml:space="preserve">The method will return the String: </w:t>
      </w:r>
      <w:r w:rsidRPr="00BE3795">
        <w:t xml:space="preserve">" </w:t>
      </w:r>
      <w:r>
        <w:t>[3,6,6,3,5]</w:t>
      </w:r>
      <w:r w:rsidRPr="00BE3795">
        <w:t xml:space="preserve"> "</w:t>
      </w:r>
    </w:p>
    <w:p w14:paraId="20F64C8D" w14:textId="7C50692E" w:rsidR="00D51D02" w:rsidRPr="00CE1BCC" w:rsidRDefault="00D51D02" w:rsidP="00CE1BCC">
      <w:pPr>
        <w:pStyle w:val="Heading4"/>
        <w:rPr>
          <w:i w:val="0"/>
          <w:sz w:val="26"/>
          <w:szCs w:val="26"/>
        </w:rPr>
      </w:pPr>
      <w:r w:rsidRPr="00CE1BCC">
        <w:rPr>
          <w:i w:val="0"/>
          <w:sz w:val="26"/>
          <w:szCs w:val="26"/>
        </w:rPr>
        <w:lastRenderedPageBreak/>
        <w:t>Helper Methods</w:t>
      </w:r>
    </w:p>
    <w:p w14:paraId="23E3878E" w14:textId="5425CAC5" w:rsidR="00D51D02" w:rsidRPr="00D51D02" w:rsidRDefault="00D51D02" w:rsidP="00D51D02">
      <w:pPr>
        <w:rPr>
          <w:rFonts w:ascii="Times New Roman" w:hAnsi="Times New Roman"/>
        </w:rPr>
      </w:pPr>
      <w:r w:rsidRPr="00D51D02">
        <w:rPr>
          <w:rFonts w:ascii="Times New Roman" w:hAnsi="Times New Roman"/>
        </w:rPr>
        <w:t xml:space="preserve">Designated as </w:t>
      </w:r>
      <w:r w:rsidRPr="00D51D02">
        <w:rPr>
          <w:rFonts w:ascii="Times New Roman" w:hAnsi="Times New Roman"/>
          <w:i/>
        </w:rPr>
        <w:t>private</w:t>
      </w:r>
      <w:r w:rsidRPr="00D51D02">
        <w:rPr>
          <w:rFonts w:ascii="Times New Roman" w:hAnsi="Times New Roman"/>
        </w:rPr>
        <w:t xml:space="preserve">, a helper method is designed to be used by other methods within the class.   </w:t>
      </w:r>
    </w:p>
    <w:p w14:paraId="095F7493" w14:textId="77777777" w:rsidR="00953D8B" w:rsidRPr="00575CBC" w:rsidRDefault="00B9404D"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575CBC">
        <w:rPr>
          <w:rFonts w:ascii="Courier New" w:hAnsi="Courier New" w:cs="Georgia"/>
          <w:b/>
          <w:bCs/>
          <w:szCs w:val="26"/>
        </w:rPr>
        <w:t xml:space="preserve">private void </w:t>
      </w:r>
      <w:proofErr w:type="spellStart"/>
      <w:proofErr w:type="gramStart"/>
      <w:r w:rsidRPr="00575CBC">
        <w:rPr>
          <w:rFonts w:ascii="Courier New" w:hAnsi="Courier New" w:cs="Georgia"/>
          <w:b/>
          <w:bCs/>
          <w:szCs w:val="26"/>
        </w:rPr>
        <w:t>tallyDice</w:t>
      </w:r>
      <w:proofErr w:type="spellEnd"/>
      <w:r w:rsidRPr="00575CBC">
        <w:rPr>
          <w:rFonts w:ascii="Courier New" w:hAnsi="Courier New" w:cs="Georgia"/>
          <w:b/>
          <w:bCs/>
          <w:szCs w:val="26"/>
        </w:rPr>
        <w:t>( )</w:t>
      </w:r>
      <w:proofErr w:type="gramEnd"/>
      <w:r w:rsidRPr="00575CBC">
        <w:rPr>
          <w:rFonts w:ascii="Times New Roman" w:hAnsi="Times New Roman" w:cs="Georgia"/>
          <w:b/>
          <w:bCs/>
          <w:szCs w:val="26"/>
        </w:rPr>
        <w:t xml:space="preserve"> –</w:t>
      </w:r>
      <w:r w:rsidR="001F41E7" w:rsidRPr="00575CBC">
        <w:rPr>
          <w:rFonts w:ascii="Times New Roman" w:hAnsi="Times New Roman" w:cs="Georgia"/>
          <w:b/>
          <w:bCs/>
          <w:szCs w:val="26"/>
        </w:rPr>
        <w:t xml:space="preserve"> this private helper method </w:t>
      </w:r>
      <w:r w:rsidRPr="00575CBC">
        <w:rPr>
          <w:rFonts w:ascii="Times New Roman" w:hAnsi="Times New Roman" w:cs="Georgia"/>
          <w:b/>
          <w:bCs/>
          <w:szCs w:val="26"/>
        </w:rPr>
        <w:t>supports</w:t>
      </w:r>
      <w:r w:rsidR="008707AB" w:rsidRPr="00575CBC">
        <w:rPr>
          <w:rFonts w:ascii="Times New Roman" w:hAnsi="Times New Roman" w:cs="Georgia"/>
          <w:b/>
          <w:bCs/>
          <w:szCs w:val="26"/>
        </w:rPr>
        <w:t xml:space="preserve"> the other methods.  Update the</w:t>
      </w:r>
      <w:r w:rsidRPr="00575CBC">
        <w:rPr>
          <w:rFonts w:ascii="Times New Roman" w:hAnsi="Times New Roman" w:cs="Georgia"/>
          <w:b/>
          <w:bCs/>
          <w:szCs w:val="26"/>
        </w:rPr>
        <w:t xml:space="preserve"> </w:t>
      </w:r>
      <w:r w:rsidR="00E77C20" w:rsidRPr="00575CBC">
        <w:rPr>
          <w:rFonts w:ascii="Times New Roman" w:hAnsi="Times New Roman" w:cs="Georgia"/>
          <w:b/>
          <w:bCs/>
          <w:szCs w:val="26"/>
        </w:rPr>
        <w:t>array of</w:t>
      </w:r>
      <w:r w:rsidR="008707AB" w:rsidRPr="00575CBC">
        <w:rPr>
          <w:rFonts w:ascii="Times New Roman" w:hAnsi="Times New Roman" w:cs="Georgia"/>
          <w:b/>
          <w:bCs/>
          <w:szCs w:val="26"/>
        </w:rPr>
        <w:t xml:space="preserve"> integers </w:t>
      </w:r>
      <w:r w:rsidRPr="00575CBC">
        <w:rPr>
          <w:rFonts w:ascii="Times New Roman" w:hAnsi="Times New Roman" w:cs="Georgia"/>
          <w:b/>
          <w:bCs/>
          <w:szCs w:val="26"/>
        </w:rPr>
        <w:t>to tally the number o</w:t>
      </w:r>
      <w:r w:rsidR="00E77C20" w:rsidRPr="00575CBC">
        <w:rPr>
          <w:rFonts w:ascii="Times New Roman" w:hAnsi="Times New Roman" w:cs="Georgia"/>
          <w:b/>
          <w:bCs/>
          <w:szCs w:val="26"/>
        </w:rPr>
        <w:t>f 1s, 2s, 3s, 4s, 5s and 6s for</w:t>
      </w:r>
      <w:r w:rsidRPr="00575CBC">
        <w:rPr>
          <w:rFonts w:ascii="Times New Roman" w:hAnsi="Times New Roman" w:cs="Georgia"/>
          <w:b/>
          <w:bCs/>
          <w:szCs w:val="26"/>
        </w:rPr>
        <w:t xml:space="preserve"> the current dice.  Index zero of the array is not used. </w:t>
      </w:r>
    </w:p>
    <w:p w14:paraId="5708041C" w14:textId="3754E494" w:rsidR="00F85828" w:rsidRPr="00575CBC" w:rsidRDefault="00953D8B" w:rsidP="00953D8B">
      <w:pPr>
        <w:pStyle w:val="ListParagraph"/>
        <w:widowControl w:val="0"/>
        <w:numPr>
          <w:ilvl w:val="1"/>
          <w:numId w:val="21"/>
        </w:numPr>
        <w:autoSpaceDE w:val="0"/>
        <w:autoSpaceDN w:val="0"/>
        <w:adjustRightInd w:val="0"/>
        <w:spacing w:after="120"/>
        <w:rPr>
          <w:rFonts w:ascii="Times New Roman" w:hAnsi="Times New Roman" w:cs="Georgia"/>
          <w:b/>
          <w:bCs/>
          <w:szCs w:val="26"/>
        </w:rPr>
      </w:pPr>
      <w:r w:rsidRPr="00575CBC">
        <w:rPr>
          <w:rFonts w:ascii="Times New Roman" w:hAnsi="Times New Roman" w:cs="Georgia"/>
          <w:b/>
          <w:bCs/>
          <w:szCs w:val="26"/>
        </w:rPr>
        <w:t xml:space="preserve">use a loop to </w:t>
      </w:r>
      <w:r w:rsidR="00B9404D" w:rsidRPr="00575CBC">
        <w:rPr>
          <w:rFonts w:ascii="Times New Roman" w:hAnsi="Times New Roman" w:cs="Georgia"/>
          <w:b/>
          <w:bCs/>
          <w:szCs w:val="26"/>
        </w:rPr>
        <w:t xml:space="preserve">clear the </w:t>
      </w:r>
      <w:r w:rsidR="00C61280" w:rsidRPr="00575CBC">
        <w:rPr>
          <w:rFonts w:ascii="Times New Roman" w:hAnsi="Times New Roman" w:cs="Georgia"/>
          <w:b/>
          <w:bCs/>
          <w:szCs w:val="26"/>
        </w:rPr>
        <w:t xml:space="preserve">array used to tally the numbers </w:t>
      </w:r>
    </w:p>
    <w:p w14:paraId="1A54B8EA" w14:textId="6AFC3267" w:rsidR="00953D8B" w:rsidRPr="00575CBC" w:rsidRDefault="00953D8B" w:rsidP="00953D8B">
      <w:pPr>
        <w:pStyle w:val="ListParagraph"/>
        <w:widowControl w:val="0"/>
        <w:numPr>
          <w:ilvl w:val="1"/>
          <w:numId w:val="21"/>
        </w:numPr>
        <w:autoSpaceDE w:val="0"/>
        <w:autoSpaceDN w:val="0"/>
        <w:adjustRightInd w:val="0"/>
        <w:spacing w:after="120"/>
        <w:rPr>
          <w:rFonts w:ascii="Times New Roman" w:hAnsi="Times New Roman" w:cs="Georgia"/>
          <w:b/>
          <w:bCs/>
          <w:szCs w:val="26"/>
        </w:rPr>
      </w:pPr>
      <w:r w:rsidRPr="00575CBC">
        <w:rPr>
          <w:rFonts w:ascii="Times New Roman" w:hAnsi="Times New Roman" w:cs="Georgia"/>
          <w:b/>
          <w:bCs/>
          <w:szCs w:val="26"/>
        </w:rPr>
        <w:t xml:space="preserve">use a loop to navigate the </w:t>
      </w:r>
      <w:r w:rsidR="006C6A25" w:rsidRPr="00575CBC">
        <w:rPr>
          <w:rFonts w:ascii="Times New Roman" w:hAnsi="Times New Roman" w:cs="Georgia"/>
          <w:b/>
          <w:bCs/>
          <w:szCs w:val="26"/>
        </w:rPr>
        <w:t>array that</w:t>
      </w:r>
      <w:r w:rsidR="008E5830" w:rsidRPr="00575CBC">
        <w:rPr>
          <w:rFonts w:ascii="Times New Roman" w:hAnsi="Times New Roman" w:cs="Georgia"/>
          <w:b/>
          <w:bCs/>
          <w:szCs w:val="26"/>
        </w:rPr>
        <w:t xml:space="preserve"> contains the 5 dice</w:t>
      </w:r>
      <w:r w:rsidRPr="00575CBC">
        <w:rPr>
          <w:rFonts w:ascii="Times New Roman" w:hAnsi="Times New Roman" w:cs="Georgia"/>
          <w:b/>
          <w:bCs/>
          <w:szCs w:val="26"/>
        </w:rPr>
        <w:t xml:space="preserve">. Inside of this loop, get the value of each die </w:t>
      </w:r>
      <w:r w:rsidR="00E22013" w:rsidRPr="00575CBC">
        <w:rPr>
          <w:rFonts w:ascii="Times New Roman" w:hAnsi="Times New Roman" w:cs="Georgia"/>
          <w:b/>
          <w:bCs/>
          <w:szCs w:val="26"/>
        </w:rPr>
        <w:t xml:space="preserve">and use it </w:t>
      </w:r>
      <w:r w:rsidRPr="00575CBC">
        <w:rPr>
          <w:rFonts w:ascii="Times New Roman" w:hAnsi="Times New Roman" w:cs="Georgia"/>
          <w:b/>
          <w:bCs/>
          <w:szCs w:val="26"/>
        </w:rPr>
        <w:t xml:space="preserve">as the index </w:t>
      </w:r>
      <w:r w:rsidR="00BE3795" w:rsidRPr="00575CBC">
        <w:rPr>
          <w:rFonts w:ascii="Times New Roman" w:hAnsi="Times New Roman" w:cs="Georgia"/>
          <w:b/>
          <w:bCs/>
          <w:szCs w:val="26"/>
        </w:rPr>
        <w:t>in</w:t>
      </w:r>
      <w:r w:rsidR="00D265FD" w:rsidRPr="00575CBC">
        <w:rPr>
          <w:rFonts w:ascii="Times New Roman" w:hAnsi="Times New Roman" w:cs="Georgia"/>
          <w:b/>
          <w:bCs/>
          <w:szCs w:val="26"/>
        </w:rPr>
        <w:t xml:space="preserve"> the array of tallies </w:t>
      </w:r>
      <w:r w:rsidRPr="00575CBC">
        <w:rPr>
          <w:rFonts w:ascii="Times New Roman" w:hAnsi="Times New Roman" w:cs="Georgia"/>
          <w:b/>
          <w:bCs/>
          <w:szCs w:val="26"/>
        </w:rPr>
        <w:t>to increment the count for that specific number</w:t>
      </w:r>
      <w:r w:rsidR="00D265FD" w:rsidRPr="00575CBC">
        <w:rPr>
          <w:rFonts w:ascii="Times New Roman" w:hAnsi="Times New Roman" w:cs="Georgia"/>
          <w:b/>
          <w:bCs/>
          <w:szCs w:val="26"/>
        </w:rPr>
        <w:t xml:space="preserve"> </w:t>
      </w:r>
    </w:p>
    <w:p w14:paraId="5C92AAF5" w14:textId="4ED1E57F" w:rsidR="00E22013" w:rsidRPr="00E22013" w:rsidRDefault="00E22013" w:rsidP="00E22013">
      <w:pPr>
        <w:widowControl w:val="0"/>
        <w:autoSpaceDE w:val="0"/>
        <w:autoSpaceDN w:val="0"/>
        <w:adjustRightInd w:val="0"/>
        <w:spacing w:after="120"/>
        <w:ind w:left="1080"/>
        <w:rPr>
          <w:rFonts w:ascii="Times New Roman" w:hAnsi="Times New Roman" w:cs="Georgia"/>
          <w:szCs w:val="26"/>
        </w:rPr>
      </w:pPr>
      <w:r>
        <w:rPr>
          <w:rFonts w:ascii="Times New Roman" w:hAnsi="Times New Roman" w:cs="Georgia"/>
          <w:szCs w:val="26"/>
        </w:rPr>
        <w:t>Example:  for the following dice</w:t>
      </w:r>
      <w:r w:rsidR="006C6A25">
        <w:rPr>
          <w:rFonts w:ascii="Times New Roman" w:hAnsi="Times New Roman" w:cs="Georgia"/>
          <w:szCs w:val="26"/>
        </w:rPr>
        <w:t xml:space="preserve"> array</w:t>
      </w:r>
    </w:p>
    <w:p w14:paraId="34B8AE0B" w14:textId="6F21DEEB" w:rsidR="00953D8B" w:rsidRPr="00E22013" w:rsidRDefault="00E22013" w:rsidP="00E22013">
      <w:pPr>
        <w:widowControl w:val="0"/>
        <w:autoSpaceDE w:val="0"/>
        <w:autoSpaceDN w:val="0"/>
        <w:adjustRightInd w:val="0"/>
        <w:spacing w:after="120"/>
        <w:ind w:left="720" w:firstLine="360"/>
        <w:rPr>
          <w:rFonts w:ascii="Times New Roman" w:hAnsi="Times New Roman" w:cs="Georgia"/>
          <w:szCs w:val="26"/>
        </w:rPr>
      </w:pPr>
      <w:r>
        <w:rPr>
          <w:noProof/>
        </w:rPr>
        <w:drawing>
          <wp:inline distT="0" distB="0" distL="0" distR="0" wp14:anchorId="3D1809D4" wp14:editId="0C47BB80">
            <wp:extent cx="1916183" cy="439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4337" cy="464187"/>
                    </a:xfrm>
                    <a:prstGeom prst="rect">
                      <a:avLst/>
                    </a:prstGeom>
                    <a:noFill/>
                    <a:ln>
                      <a:noFill/>
                    </a:ln>
                  </pic:spPr>
                </pic:pic>
              </a:graphicData>
            </a:graphic>
          </wp:inline>
        </w:drawing>
      </w:r>
    </w:p>
    <w:p w14:paraId="0171D782" w14:textId="46A770F8" w:rsidR="00E22013" w:rsidRDefault="00E22013" w:rsidP="00E22013">
      <w:pPr>
        <w:widowControl w:val="0"/>
        <w:autoSpaceDE w:val="0"/>
        <w:autoSpaceDN w:val="0"/>
        <w:adjustRightInd w:val="0"/>
        <w:spacing w:after="120"/>
        <w:ind w:left="720" w:firstLine="360"/>
        <w:rPr>
          <w:rFonts w:ascii="Times New Roman" w:hAnsi="Times New Roman" w:cs="Georgia"/>
          <w:szCs w:val="26"/>
        </w:rPr>
      </w:pPr>
      <w:r>
        <w:rPr>
          <w:rFonts w:ascii="Times New Roman" w:hAnsi="Times New Roman" w:cs="Georgia"/>
          <w:szCs w:val="26"/>
        </w:rPr>
        <w:t xml:space="preserve">The values of the tally array after invoking the </w:t>
      </w:r>
      <w:proofErr w:type="spellStart"/>
      <w:r>
        <w:rPr>
          <w:rFonts w:ascii="Times New Roman" w:hAnsi="Times New Roman" w:cs="Georgia"/>
          <w:szCs w:val="26"/>
        </w:rPr>
        <w:t>tallyDice</w:t>
      </w:r>
      <w:proofErr w:type="spellEnd"/>
      <w:r>
        <w:rPr>
          <w:rFonts w:ascii="Times New Roman" w:hAnsi="Times New Roman" w:cs="Georgia"/>
          <w:szCs w:val="26"/>
        </w:rPr>
        <w:t xml:space="preserve"> </w:t>
      </w:r>
      <w:r w:rsidR="006C6A25">
        <w:rPr>
          <w:rFonts w:ascii="Times New Roman" w:hAnsi="Times New Roman" w:cs="Georgia"/>
          <w:szCs w:val="26"/>
        </w:rPr>
        <w:t xml:space="preserve">method </w:t>
      </w:r>
      <w:r>
        <w:rPr>
          <w:rFonts w:ascii="Times New Roman" w:hAnsi="Times New Roman" w:cs="Georgia"/>
          <w:szCs w:val="26"/>
        </w:rPr>
        <w:t>should be:</w:t>
      </w:r>
    </w:p>
    <w:tbl>
      <w:tblPr>
        <w:tblStyle w:val="TableGrid"/>
        <w:tblW w:w="0" w:type="auto"/>
        <w:tblInd w:w="1202" w:type="dxa"/>
        <w:tblLook w:val="04A0" w:firstRow="1" w:lastRow="0" w:firstColumn="1" w:lastColumn="0" w:noHBand="0" w:noVBand="1"/>
      </w:tblPr>
      <w:tblGrid>
        <w:gridCol w:w="739"/>
        <w:gridCol w:w="583"/>
        <w:gridCol w:w="377"/>
        <w:gridCol w:w="381"/>
        <w:gridCol w:w="381"/>
        <w:gridCol w:w="381"/>
        <w:gridCol w:w="381"/>
        <w:gridCol w:w="423"/>
      </w:tblGrid>
      <w:tr w:rsidR="00E22013" w:rsidRPr="00896919" w14:paraId="1A4B5DFF" w14:textId="77777777" w:rsidTr="00E22013">
        <w:trPr>
          <w:trHeight w:val="333"/>
        </w:trPr>
        <w:tc>
          <w:tcPr>
            <w:tcW w:w="663" w:type="dxa"/>
            <w:tcBorders>
              <w:top w:val="single" w:sz="4" w:space="0" w:color="auto"/>
            </w:tcBorders>
          </w:tcPr>
          <w:p w14:paraId="7E0B6122" w14:textId="5655E83E"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counts</w:t>
            </w:r>
          </w:p>
        </w:tc>
        <w:tc>
          <w:tcPr>
            <w:tcW w:w="382" w:type="dxa"/>
            <w:tcBorders>
              <w:top w:val="single" w:sz="4" w:space="0" w:color="auto"/>
            </w:tcBorders>
            <w:shd w:val="clear" w:color="auto" w:fill="4BACC6" w:themeFill="accent5"/>
          </w:tcPr>
          <w:p w14:paraId="159A423A" w14:textId="77777777" w:rsidR="00E22013" w:rsidRPr="00896919" w:rsidRDefault="00E22013" w:rsidP="00E22013">
            <w:pPr>
              <w:jc w:val="center"/>
              <w:rPr>
                <w:rFonts w:ascii="Times New Roman" w:hAnsi="Times New Roman" w:cs="Times New Roman"/>
                <w:sz w:val="20"/>
                <w:szCs w:val="20"/>
              </w:rPr>
            </w:pPr>
            <w:r w:rsidRPr="00896919">
              <w:rPr>
                <w:rFonts w:ascii="Times New Roman" w:hAnsi="Times New Roman" w:cs="Times New Roman"/>
                <w:sz w:val="20"/>
                <w:szCs w:val="20"/>
              </w:rPr>
              <w:t>Not used</w:t>
            </w:r>
          </w:p>
        </w:tc>
        <w:tc>
          <w:tcPr>
            <w:tcW w:w="377" w:type="dxa"/>
            <w:tcBorders>
              <w:top w:val="single" w:sz="4" w:space="0" w:color="auto"/>
            </w:tcBorders>
          </w:tcPr>
          <w:p w14:paraId="59EB5BB3" w14:textId="5CF9B66D"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0</w:t>
            </w:r>
          </w:p>
        </w:tc>
        <w:tc>
          <w:tcPr>
            <w:tcW w:w="381" w:type="dxa"/>
            <w:tcBorders>
              <w:top w:val="single" w:sz="4" w:space="0" w:color="auto"/>
            </w:tcBorders>
          </w:tcPr>
          <w:p w14:paraId="3529B772" w14:textId="716FB8B7"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0</w:t>
            </w:r>
          </w:p>
        </w:tc>
        <w:tc>
          <w:tcPr>
            <w:tcW w:w="381" w:type="dxa"/>
            <w:tcBorders>
              <w:top w:val="single" w:sz="4" w:space="0" w:color="auto"/>
            </w:tcBorders>
          </w:tcPr>
          <w:p w14:paraId="1C6F6CF4" w14:textId="4B9EC8A2"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2</w:t>
            </w:r>
          </w:p>
        </w:tc>
        <w:tc>
          <w:tcPr>
            <w:tcW w:w="381" w:type="dxa"/>
            <w:tcBorders>
              <w:top w:val="single" w:sz="4" w:space="0" w:color="auto"/>
            </w:tcBorders>
          </w:tcPr>
          <w:p w14:paraId="79B38CA0" w14:textId="4B2A264F"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0</w:t>
            </w:r>
          </w:p>
        </w:tc>
        <w:tc>
          <w:tcPr>
            <w:tcW w:w="381" w:type="dxa"/>
            <w:tcBorders>
              <w:top w:val="single" w:sz="4" w:space="0" w:color="auto"/>
            </w:tcBorders>
          </w:tcPr>
          <w:p w14:paraId="7826DAF8" w14:textId="1AD21520"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1</w:t>
            </w:r>
          </w:p>
        </w:tc>
        <w:tc>
          <w:tcPr>
            <w:tcW w:w="423" w:type="dxa"/>
            <w:tcBorders>
              <w:top w:val="single" w:sz="4" w:space="0" w:color="auto"/>
            </w:tcBorders>
          </w:tcPr>
          <w:p w14:paraId="05AB5E40" w14:textId="5D79EE73" w:rsidR="00E22013" w:rsidRPr="00896919" w:rsidRDefault="00E22013" w:rsidP="00E22013">
            <w:pPr>
              <w:jc w:val="center"/>
              <w:rPr>
                <w:rFonts w:ascii="Times New Roman" w:hAnsi="Times New Roman" w:cs="Times New Roman"/>
                <w:sz w:val="20"/>
                <w:szCs w:val="20"/>
              </w:rPr>
            </w:pPr>
            <w:r>
              <w:rPr>
                <w:rFonts w:ascii="Times New Roman" w:hAnsi="Times New Roman" w:cs="Times New Roman"/>
                <w:sz w:val="20"/>
                <w:szCs w:val="20"/>
              </w:rPr>
              <w:t>2</w:t>
            </w:r>
          </w:p>
        </w:tc>
      </w:tr>
      <w:tr w:rsidR="00E22013" w:rsidRPr="00FD30DD" w14:paraId="18BB20A5" w14:textId="77777777" w:rsidTr="00E22013">
        <w:trPr>
          <w:trHeight w:val="170"/>
        </w:trPr>
        <w:tc>
          <w:tcPr>
            <w:tcW w:w="663" w:type="dxa"/>
          </w:tcPr>
          <w:p w14:paraId="5861C193" w14:textId="77777777" w:rsidR="00E22013" w:rsidRPr="00FD30DD" w:rsidRDefault="00E22013" w:rsidP="00D46FCD">
            <w:pPr>
              <w:jc w:val="center"/>
              <w:rPr>
                <w:rFonts w:ascii="Times New Roman" w:hAnsi="Times New Roman"/>
                <w:sz w:val="20"/>
                <w:szCs w:val="20"/>
              </w:rPr>
            </w:pPr>
            <w:r w:rsidRPr="00FD30DD">
              <w:rPr>
                <w:rFonts w:ascii="Times New Roman" w:hAnsi="Times New Roman"/>
                <w:sz w:val="20"/>
                <w:szCs w:val="20"/>
              </w:rPr>
              <w:t>index</w:t>
            </w:r>
          </w:p>
        </w:tc>
        <w:tc>
          <w:tcPr>
            <w:tcW w:w="382" w:type="dxa"/>
            <w:shd w:val="clear" w:color="auto" w:fill="4BACC6" w:themeFill="accent5"/>
          </w:tcPr>
          <w:p w14:paraId="394BF83F" w14:textId="77777777" w:rsidR="00E22013" w:rsidRPr="00FD30DD" w:rsidRDefault="00E22013" w:rsidP="00D46FCD">
            <w:pPr>
              <w:jc w:val="center"/>
              <w:rPr>
                <w:rFonts w:ascii="Times New Roman" w:hAnsi="Times New Roman"/>
                <w:sz w:val="20"/>
                <w:szCs w:val="20"/>
              </w:rPr>
            </w:pPr>
            <w:r w:rsidRPr="00FD30DD">
              <w:rPr>
                <w:rFonts w:ascii="Times New Roman" w:hAnsi="Times New Roman"/>
                <w:sz w:val="20"/>
                <w:szCs w:val="20"/>
              </w:rPr>
              <w:t>0</w:t>
            </w:r>
          </w:p>
        </w:tc>
        <w:tc>
          <w:tcPr>
            <w:tcW w:w="377" w:type="dxa"/>
          </w:tcPr>
          <w:p w14:paraId="327F6C8B" w14:textId="67F8D1F9" w:rsidR="00E22013" w:rsidRPr="00FD30DD" w:rsidRDefault="00E22013" w:rsidP="00D46FCD">
            <w:pPr>
              <w:jc w:val="center"/>
              <w:rPr>
                <w:rFonts w:ascii="Times New Roman" w:hAnsi="Times New Roman"/>
                <w:sz w:val="20"/>
                <w:szCs w:val="20"/>
              </w:rPr>
            </w:pPr>
            <w:r>
              <w:rPr>
                <w:rFonts w:ascii="Times New Roman" w:hAnsi="Times New Roman"/>
                <w:sz w:val="20"/>
                <w:szCs w:val="20"/>
              </w:rPr>
              <w:t>1</w:t>
            </w:r>
          </w:p>
        </w:tc>
        <w:tc>
          <w:tcPr>
            <w:tcW w:w="381" w:type="dxa"/>
          </w:tcPr>
          <w:p w14:paraId="5D73DA4D" w14:textId="3350439C" w:rsidR="00E22013" w:rsidRPr="00FD30DD" w:rsidRDefault="00E22013" w:rsidP="00D46FCD">
            <w:pPr>
              <w:jc w:val="center"/>
              <w:rPr>
                <w:rFonts w:ascii="Times New Roman" w:hAnsi="Times New Roman"/>
                <w:sz w:val="20"/>
                <w:szCs w:val="20"/>
              </w:rPr>
            </w:pPr>
            <w:r>
              <w:rPr>
                <w:rFonts w:ascii="Times New Roman" w:hAnsi="Times New Roman"/>
                <w:sz w:val="20"/>
                <w:szCs w:val="20"/>
              </w:rPr>
              <w:t>2</w:t>
            </w:r>
          </w:p>
        </w:tc>
        <w:tc>
          <w:tcPr>
            <w:tcW w:w="381" w:type="dxa"/>
          </w:tcPr>
          <w:p w14:paraId="408A9297" w14:textId="293E7CD5" w:rsidR="00E22013" w:rsidRPr="00FD30DD" w:rsidRDefault="00E22013" w:rsidP="00D46FCD">
            <w:pPr>
              <w:jc w:val="center"/>
              <w:rPr>
                <w:rFonts w:ascii="Times New Roman" w:hAnsi="Times New Roman"/>
                <w:sz w:val="20"/>
                <w:szCs w:val="20"/>
              </w:rPr>
            </w:pPr>
            <w:r>
              <w:rPr>
                <w:rFonts w:ascii="Times New Roman" w:hAnsi="Times New Roman"/>
                <w:sz w:val="20"/>
                <w:szCs w:val="20"/>
              </w:rPr>
              <w:t>3</w:t>
            </w:r>
          </w:p>
        </w:tc>
        <w:tc>
          <w:tcPr>
            <w:tcW w:w="381" w:type="dxa"/>
          </w:tcPr>
          <w:p w14:paraId="1F2683CC" w14:textId="77777777" w:rsidR="00E22013" w:rsidRPr="00FD30DD" w:rsidRDefault="00E22013" w:rsidP="00D46FCD">
            <w:pPr>
              <w:jc w:val="center"/>
              <w:rPr>
                <w:rFonts w:ascii="Times New Roman" w:hAnsi="Times New Roman"/>
                <w:sz w:val="20"/>
                <w:szCs w:val="20"/>
              </w:rPr>
            </w:pPr>
            <w:r w:rsidRPr="00FD30DD">
              <w:rPr>
                <w:rFonts w:ascii="Times New Roman" w:hAnsi="Times New Roman"/>
                <w:sz w:val="20"/>
                <w:szCs w:val="20"/>
              </w:rPr>
              <w:t>4</w:t>
            </w:r>
          </w:p>
        </w:tc>
        <w:tc>
          <w:tcPr>
            <w:tcW w:w="381" w:type="dxa"/>
          </w:tcPr>
          <w:p w14:paraId="239AF3E4" w14:textId="77777777" w:rsidR="00E22013" w:rsidRPr="00FD30DD" w:rsidRDefault="00E22013" w:rsidP="00D46FCD">
            <w:pPr>
              <w:jc w:val="center"/>
              <w:rPr>
                <w:rFonts w:ascii="Times New Roman" w:hAnsi="Times New Roman"/>
                <w:sz w:val="20"/>
                <w:szCs w:val="20"/>
              </w:rPr>
            </w:pPr>
            <w:r w:rsidRPr="00FD30DD">
              <w:rPr>
                <w:rFonts w:ascii="Times New Roman" w:hAnsi="Times New Roman"/>
                <w:sz w:val="20"/>
                <w:szCs w:val="20"/>
              </w:rPr>
              <w:t>5</w:t>
            </w:r>
          </w:p>
        </w:tc>
        <w:tc>
          <w:tcPr>
            <w:tcW w:w="423" w:type="dxa"/>
          </w:tcPr>
          <w:p w14:paraId="0A8B2FF3" w14:textId="77777777" w:rsidR="00E22013" w:rsidRPr="00FD30DD" w:rsidRDefault="00E22013" w:rsidP="00D46FCD">
            <w:pPr>
              <w:jc w:val="center"/>
              <w:rPr>
                <w:rFonts w:ascii="Times New Roman" w:hAnsi="Times New Roman"/>
                <w:sz w:val="20"/>
                <w:szCs w:val="20"/>
              </w:rPr>
            </w:pPr>
            <w:r w:rsidRPr="00FD30DD">
              <w:rPr>
                <w:rFonts w:ascii="Times New Roman" w:hAnsi="Times New Roman"/>
                <w:sz w:val="20"/>
                <w:szCs w:val="20"/>
              </w:rPr>
              <w:t>6</w:t>
            </w:r>
          </w:p>
        </w:tc>
      </w:tr>
    </w:tbl>
    <w:p w14:paraId="6D750033" w14:textId="316D2AB3" w:rsidR="006C6A25" w:rsidRPr="00E22013" w:rsidRDefault="006C6A25" w:rsidP="006C6A25">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ab/>
      </w:r>
    </w:p>
    <w:p w14:paraId="69929D3B" w14:textId="0931EADC" w:rsidR="00F85828" w:rsidRPr="005A5AAC" w:rsidRDefault="00F85828" w:rsidP="00F8582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5A5AAC">
        <w:rPr>
          <w:rFonts w:ascii="Courier New" w:hAnsi="Courier New" w:cs="Georgia"/>
          <w:b/>
          <w:bCs/>
          <w:szCs w:val="26"/>
        </w:rPr>
        <w:t xml:space="preserve">private </w:t>
      </w:r>
      <w:proofErr w:type="spellStart"/>
      <w:r w:rsidRPr="005A5AAC">
        <w:rPr>
          <w:rFonts w:ascii="Courier New" w:hAnsi="Courier New" w:cs="Georgia"/>
          <w:b/>
          <w:bCs/>
          <w:szCs w:val="26"/>
        </w:rPr>
        <w:t>boolean</w:t>
      </w:r>
      <w:proofErr w:type="spellEnd"/>
      <w:r w:rsidRPr="005A5AAC">
        <w:rPr>
          <w:rFonts w:ascii="Courier New" w:hAnsi="Courier New" w:cs="Georgia"/>
          <w:b/>
          <w:bCs/>
          <w:szCs w:val="26"/>
        </w:rPr>
        <w:t xml:space="preserve"> </w:t>
      </w:r>
      <w:proofErr w:type="spellStart"/>
      <w:proofErr w:type="gramStart"/>
      <w:r w:rsidRPr="005A5AAC">
        <w:rPr>
          <w:rFonts w:ascii="Courier New" w:hAnsi="Courier New" w:cs="Georgia"/>
          <w:b/>
          <w:bCs/>
          <w:szCs w:val="26"/>
        </w:rPr>
        <w:t>hasStraight</w:t>
      </w:r>
      <w:proofErr w:type="spellEnd"/>
      <w:r w:rsidRPr="005A5AAC">
        <w:rPr>
          <w:rFonts w:ascii="Courier New" w:hAnsi="Courier New" w:cs="Georgia"/>
          <w:b/>
          <w:bCs/>
          <w:szCs w:val="26"/>
        </w:rPr>
        <w:t>(</w:t>
      </w:r>
      <w:proofErr w:type="gramEnd"/>
      <w:r w:rsidRPr="005A5AAC">
        <w:rPr>
          <w:rFonts w:ascii="Courier New" w:hAnsi="Courier New" w:cs="Georgia"/>
          <w:b/>
          <w:bCs/>
          <w:szCs w:val="26"/>
        </w:rPr>
        <w:t>int length)</w:t>
      </w:r>
      <w:r w:rsidRPr="005A5AAC">
        <w:rPr>
          <w:rFonts w:ascii="Times New Roman" w:hAnsi="Times New Roman" w:cs="Georgia"/>
          <w:b/>
          <w:bCs/>
          <w:szCs w:val="26"/>
        </w:rPr>
        <w:t xml:space="preserve"> – this private helper method supports other methods.  First, invoke the </w:t>
      </w:r>
      <w:proofErr w:type="spellStart"/>
      <w:proofErr w:type="gramStart"/>
      <w:r w:rsidRPr="005A5AAC">
        <w:rPr>
          <w:rFonts w:ascii="Courier New" w:hAnsi="Courier New" w:cs="Georgia"/>
          <w:b/>
          <w:bCs/>
          <w:szCs w:val="26"/>
        </w:rPr>
        <w:t>tallyDice</w:t>
      </w:r>
      <w:proofErr w:type="spellEnd"/>
      <w:r w:rsidRPr="005A5AAC">
        <w:rPr>
          <w:rFonts w:ascii="Courier New" w:hAnsi="Courier New" w:cs="Georgia"/>
          <w:b/>
          <w:bCs/>
          <w:szCs w:val="26"/>
        </w:rPr>
        <w:t>(</w:t>
      </w:r>
      <w:proofErr w:type="gramEnd"/>
      <w:r w:rsidRPr="005A5AAC">
        <w:rPr>
          <w:rFonts w:ascii="Courier New" w:hAnsi="Courier New" w:cs="Georgia"/>
          <w:b/>
          <w:bCs/>
          <w:szCs w:val="26"/>
        </w:rPr>
        <w:t>)</w:t>
      </w:r>
      <w:r w:rsidRPr="005A5AAC">
        <w:rPr>
          <w:rFonts w:ascii="Times New Roman" w:hAnsi="Times New Roman" w:cs="Georgia"/>
          <w:b/>
          <w:bCs/>
          <w:szCs w:val="26"/>
        </w:rPr>
        <w:t xml:space="preserve"> method.  </w:t>
      </w:r>
      <w:r w:rsidR="008A74CF" w:rsidRPr="005A5AAC">
        <w:rPr>
          <w:rFonts w:ascii="Times New Roman" w:hAnsi="Times New Roman" w:cs="Georgia"/>
          <w:b/>
          <w:bCs/>
          <w:szCs w:val="26"/>
        </w:rPr>
        <w:t xml:space="preserve">Return </w:t>
      </w:r>
      <w:r w:rsidR="008A74CF" w:rsidRPr="005A5AAC">
        <w:rPr>
          <w:rFonts w:ascii="Courier New" w:hAnsi="Courier New" w:cs="Georgia"/>
          <w:b/>
          <w:bCs/>
          <w:szCs w:val="26"/>
        </w:rPr>
        <w:t>true</w:t>
      </w:r>
      <w:r w:rsidRPr="005A5AAC">
        <w:rPr>
          <w:rFonts w:ascii="Times New Roman" w:hAnsi="Times New Roman" w:cs="Georgia"/>
          <w:b/>
          <w:bCs/>
          <w:szCs w:val="26"/>
        </w:rPr>
        <w:t xml:space="preserve"> if the set of dice contains a sequence of </w:t>
      </w:r>
      <w:r w:rsidRPr="005A5AAC">
        <w:rPr>
          <w:rFonts w:ascii="Courier New" w:hAnsi="Courier New" w:cs="Georgia"/>
          <w:b/>
          <w:bCs/>
          <w:szCs w:val="26"/>
        </w:rPr>
        <w:t>length</w:t>
      </w:r>
      <w:r w:rsidRPr="005A5AAC">
        <w:rPr>
          <w:rFonts w:ascii="Times New Roman" w:hAnsi="Times New Roman" w:cs="Georgia"/>
          <w:b/>
          <w:bCs/>
          <w:szCs w:val="26"/>
        </w:rPr>
        <w:t xml:space="preserve"> numbers.  </w:t>
      </w:r>
      <w:r w:rsidR="008A74CF" w:rsidRPr="005A5AAC">
        <w:rPr>
          <w:rFonts w:ascii="Times New Roman" w:hAnsi="Times New Roman" w:cs="Georgia"/>
          <w:b/>
          <w:bCs/>
          <w:szCs w:val="26"/>
        </w:rPr>
        <w:t>Return</w:t>
      </w:r>
      <w:r w:rsidRPr="005A5AAC">
        <w:rPr>
          <w:rFonts w:ascii="Times New Roman" w:hAnsi="Times New Roman" w:cs="Georgia"/>
          <w:b/>
          <w:bCs/>
          <w:szCs w:val="26"/>
        </w:rPr>
        <w:t xml:space="preserve"> </w:t>
      </w:r>
      <w:r w:rsidRPr="005A5AAC">
        <w:rPr>
          <w:rFonts w:ascii="Courier New" w:hAnsi="Courier New" w:cs="Georgia"/>
          <w:b/>
          <w:bCs/>
          <w:szCs w:val="26"/>
        </w:rPr>
        <w:t>false</w:t>
      </w:r>
      <w:r w:rsidR="008A74CF" w:rsidRPr="005A5AAC">
        <w:rPr>
          <w:rFonts w:ascii="Times New Roman" w:hAnsi="Times New Roman" w:cs="Georgia"/>
          <w:b/>
          <w:bCs/>
          <w:szCs w:val="26"/>
        </w:rPr>
        <w:t xml:space="preserve"> otherwise.</w:t>
      </w:r>
      <w:r w:rsidRPr="005A5AAC">
        <w:rPr>
          <w:rFonts w:ascii="Times New Roman" w:hAnsi="Times New Roman" w:cs="Georgia"/>
          <w:b/>
          <w:bCs/>
          <w:szCs w:val="26"/>
        </w:rPr>
        <w:t xml:space="preserve">  </w:t>
      </w:r>
      <w:r w:rsidR="001B5A68" w:rsidRPr="005A5AAC">
        <w:rPr>
          <w:rFonts w:ascii="Times New Roman" w:hAnsi="Times New Roman" w:cs="Georgia"/>
          <w:b/>
          <w:bCs/>
          <w:szCs w:val="26"/>
        </w:rPr>
        <w:t xml:space="preserve">This method will be invoked to check if there is a small or large straight. </w:t>
      </w:r>
      <w:r w:rsidR="006C6A25" w:rsidRPr="005A5AAC">
        <w:rPr>
          <w:rFonts w:ascii="Times New Roman" w:hAnsi="Times New Roman" w:cs="Georgia"/>
          <w:b/>
          <w:bCs/>
          <w:szCs w:val="26"/>
        </w:rPr>
        <w:t>Note: Your logic will be using the tally array to figure out if the set of dice contains a sequence of length numbers.</w:t>
      </w:r>
    </w:p>
    <w:p w14:paraId="68FB0563" w14:textId="509CE5D4" w:rsidR="001B5A68" w:rsidRPr="005A5AAC" w:rsidRDefault="00F85828" w:rsidP="001B5A6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5A5AAC">
        <w:rPr>
          <w:rFonts w:ascii="Courier New" w:hAnsi="Courier New" w:cs="Georgia"/>
          <w:b/>
          <w:bCs/>
          <w:szCs w:val="26"/>
        </w:rPr>
        <w:t xml:space="preserve">private </w:t>
      </w:r>
      <w:proofErr w:type="spellStart"/>
      <w:r w:rsidRPr="005A5AAC">
        <w:rPr>
          <w:rFonts w:ascii="Courier New" w:hAnsi="Courier New" w:cs="Georgia"/>
          <w:b/>
          <w:bCs/>
          <w:szCs w:val="26"/>
        </w:rPr>
        <w:t>boolean</w:t>
      </w:r>
      <w:proofErr w:type="spellEnd"/>
      <w:r w:rsidRPr="005A5AAC">
        <w:rPr>
          <w:rFonts w:ascii="Courier New" w:hAnsi="Courier New" w:cs="Georgia"/>
          <w:b/>
          <w:bCs/>
          <w:szCs w:val="26"/>
        </w:rPr>
        <w:t xml:space="preserve"> </w:t>
      </w:r>
      <w:proofErr w:type="spellStart"/>
      <w:proofErr w:type="gramStart"/>
      <w:r w:rsidRPr="005A5AAC">
        <w:rPr>
          <w:rFonts w:ascii="Courier New" w:hAnsi="Courier New" w:cs="Georgia"/>
          <w:b/>
          <w:bCs/>
          <w:szCs w:val="26"/>
        </w:rPr>
        <w:t>hasMultiples</w:t>
      </w:r>
      <w:proofErr w:type="spellEnd"/>
      <w:r w:rsidRPr="005A5AAC">
        <w:rPr>
          <w:rFonts w:ascii="Courier New" w:hAnsi="Courier New" w:cs="Georgia"/>
          <w:b/>
          <w:bCs/>
          <w:szCs w:val="26"/>
        </w:rPr>
        <w:t>(</w:t>
      </w:r>
      <w:proofErr w:type="gramEnd"/>
      <w:r w:rsidRPr="005A5AAC">
        <w:rPr>
          <w:rFonts w:ascii="Courier New" w:hAnsi="Courier New" w:cs="Georgia"/>
          <w:b/>
          <w:bCs/>
          <w:szCs w:val="26"/>
        </w:rPr>
        <w:t>int count)</w:t>
      </w:r>
      <w:r w:rsidRPr="005A5AAC">
        <w:rPr>
          <w:rFonts w:ascii="Times New Roman" w:hAnsi="Times New Roman" w:cs="Georgia"/>
          <w:b/>
          <w:bCs/>
          <w:szCs w:val="26"/>
        </w:rPr>
        <w:t xml:space="preserve"> – this private helper method supports other methods.  First, invoke the </w:t>
      </w:r>
      <w:proofErr w:type="spellStart"/>
      <w:proofErr w:type="gramStart"/>
      <w:r w:rsidRPr="005A5AAC">
        <w:rPr>
          <w:rFonts w:ascii="Courier New" w:hAnsi="Courier New" w:cs="Georgia"/>
          <w:b/>
          <w:bCs/>
          <w:szCs w:val="26"/>
        </w:rPr>
        <w:t>tallyDice</w:t>
      </w:r>
      <w:proofErr w:type="spellEnd"/>
      <w:r w:rsidRPr="005A5AAC">
        <w:rPr>
          <w:rFonts w:ascii="Courier New" w:hAnsi="Courier New" w:cs="Georgia"/>
          <w:b/>
          <w:bCs/>
          <w:szCs w:val="26"/>
        </w:rPr>
        <w:t>(</w:t>
      </w:r>
      <w:proofErr w:type="gramEnd"/>
      <w:r w:rsidRPr="005A5AAC">
        <w:rPr>
          <w:rFonts w:ascii="Courier New" w:hAnsi="Courier New" w:cs="Georgia"/>
          <w:b/>
          <w:bCs/>
          <w:szCs w:val="26"/>
        </w:rPr>
        <w:t>)</w:t>
      </w:r>
      <w:r w:rsidRPr="005A5AAC">
        <w:rPr>
          <w:rFonts w:ascii="Times New Roman" w:hAnsi="Times New Roman" w:cs="Georgia"/>
          <w:b/>
          <w:bCs/>
          <w:szCs w:val="26"/>
        </w:rPr>
        <w:t xml:space="preserve"> method.  Return</w:t>
      </w:r>
      <w:r w:rsidRPr="005A5AAC">
        <w:rPr>
          <w:rFonts w:ascii="Courier New" w:hAnsi="Courier New" w:cs="Georgia"/>
          <w:b/>
          <w:bCs/>
          <w:szCs w:val="26"/>
        </w:rPr>
        <w:t xml:space="preserve"> true</w:t>
      </w:r>
      <w:r w:rsidRPr="005A5AAC">
        <w:rPr>
          <w:rFonts w:ascii="Times New Roman" w:hAnsi="Times New Roman" w:cs="Georgia"/>
          <w:b/>
          <w:bCs/>
          <w:szCs w:val="26"/>
        </w:rPr>
        <w:t xml:space="preserve"> if there </w:t>
      </w:r>
      <w:r w:rsidRPr="005A5AAC">
        <w:rPr>
          <w:rFonts w:ascii="Times New Roman" w:hAnsi="Times New Roman" w:cs="Georgia"/>
          <w:b/>
          <w:bCs/>
          <w:szCs w:val="26"/>
          <w:u w:val="single"/>
        </w:rPr>
        <w:t>are count, or more</w:t>
      </w:r>
      <w:r w:rsidRPr="005A5AAC">
        <w:rPr>
          <w:rFonts w:ascii="Times New Roman" w:hAnsi="Times New Roman" w:cs="Georgia"/>
          <w:b/>
          <w:bCs/>
          <w:szCs w:val="26"/>
        </w:rPr>
        <w:t xml:space="preserve">, identical values. Otherwise, return </w:t>
      </w:r>
      <w:r w:rsidRPr="005A5AAC">
        <w:rPr>
          <w:rFonts w:ascii="Courier New" w:hAnsi="Courier New" w:cs="Georgia"/>
          <w:b/>
          <w:bCs/>
          <w:szCs w:val="26"/>
        </w:rPr>
        <w:t>false</w:t>
      </w:r>
      <w:r w:rsidRPr="005A5AAC">
        <w:rPr>
          <w:rFonts w:ascii="Times New Roman" w:hAnsi="Times New Roman" w:cs="Georgia"/>
          <w:b/>
          <w:bCs/>
          <w:szCs w:val="26"/>
        </w:rPr>
        <w:t xml:space="preserve">.  </w:t>
      </w:r>
      <w:r w:rsidR="00C72D92" w:rsidRPr="005A5AAC">
        <w:rPr>
          <w:rFonts w:ascii="Times New Roman" w:hAnsi="Times New Roman" w:cs="Georgia"/>
          <w:b/>
          <w:bCs/>
          <w:szCs w:val="26"/>
        </w:rPr>
        <w:t xml:space="preserve">This method </w:t>
      </w:r>
      <w:r w:rsidR="001B5A68" w:rsidRPr="005A5AAC">
        <w:rPr>
          <w:rFonts w:ascii="Times New Roman" w:hAnsi="Times New Roman" w:cs="Georgia"/>
          <w:b/>
          <w:bCs/>
          <w:szCs w:val="26"/>
        </w:rPr>
        <w:t>will be invoked</w:t>
      </w:r>
      <w:r w:rsidR="00C72D92" w:rsidRPr="005A5AAC">
        <w:rPr>
          <w:rFonts w:ascii="Times New Roman" w:hAnsi="Times New Roman" w:cs="Georgia"/>
          <w:b/>
          <w:bCs/>
          <w:szCs w:val="26"/>
        </w:rPr>
        <w:t xml:space="preserve"> to check for three, four and five of a kind.  </w:t>
      </w:r>
      <w:r w:rsidR="001B5A68" w:rsidRPr="005A5AAC">
        <w:rPr>
          <w:rFonts w:ascii="Times New Roman" w:hAnsi="Times New Roman" w:cs="Georgia"/>
          <w:b/>
          <w:bCs/>
          <w:szCs w:val="26"/>
        </w:rPr>
        <w:t xml:space="preserve">Note: </w:t>
      </w:r>
      <w:r w:rsidR="00064F98" w:rsidRPr="005A5AAC">
        <w:rPr>
          <w:rFonts w:ascii="Times New Roman" w:hAnsi="Times New Roman" w:cs="Georgia"/>
          <w:b/>
          <w:bCs/>
          <w:szCs w:val="26"/>
        </w:rPr>
        <w:t xml:space="preserve">write your </w:t>
      </w:r>
      <w:r w:rsidR="001B5A68" w:rsidRPr="005A5AAC">
        <w:rPr>
          <w:rFonts w:ascii="Times New Roman" w:hAnsi="Times New Roman" w:cs="Georgia"/>
          <w:b/>
          <w:bCs/>
          <w:szCs w:val="26"/>
        </w:rPr>
        <w:t xml:space="preserve">logic </w:t>
      </w:r>
      <w:r w:rsidR="00064F98" w:rsidRPr="005A5AAC">
        <w:rPr>
          <w:rFonts w:ascii="Times New Roman" w:hAnsi="Times New Roman" w:cs="Georgia"/>
          <w:b/>
          <w:bCs/>
          <w:szCs w:val="26"/>
        </w:rPr>
        <w:t>using</w:t>
      </w:r>
      <w:r w:rsidR="00E87646" w:rsidRPr="005A5AAC">
        <w:rPr>
          <w:rFonts w:ascii="Times New Roman" w:hAnsi="Times New Roman" w:cs="Georgia"/>
          <w:b/>
          <w:bCs/>
          <w:szCs w:val="26"/>
        </w:rPr>
        <w:t xml:space="preserve"> the tally array</w:t>
      </w:r>
      <w:r w:rsidR="001B5A68" w:rsidRPr="005A5AAC">
        <w:rPr>
          <w:rFonts w:ascii="Times New Roman" w:hAnsi="Times New Roman" w:cs="Georgia"/>
          <w:b/>
          <w:bCs/>
          <w:szCs w:val="26"/>
        </w:rPr>
        <w:t>.</w:t>
      </w:r>
    </w:p>
    <w:p w14:paraId="72DF9796" w14:textId="69225636" w:rsidR="00F25F78" w:rsidRPr="005A5AAC" w:rsidRDefault="00F85828"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5A5AAC">
        <w:rPr>
          <w:rFonts w:ascii="Courier New" w:hAnsi="Courier New" w:cs="Georgia"/>
          <w:b/>
          <w:bCs/>
          <w:szCs w:val="26"/>
        </w:rPr>
        <w:t xml:space="preserve">private </w:t>
      </w:r>
      <w:proofErr w:type="spellStart"/>
      <w:r w:rsidRPr="005A5AAC">
        <w:rPr>
          <w:rFonts w:ascii="Courier New" w:hAnsi="Courier New" w:cs="Georgia"/>
          <w:b/>
          <w:bCs/>
          <w:szCs w:val="26"/>
        </w:rPr>
        <w:t>boolean</w:t>
      </w:r>
      <w:proofErr w:type="spellEnd"/>
      <w:r w:rsidRPr="005A5AAC">
        <w:rPr>
          <w:rFonts w:ascii="Courier New" w:hAnsi="Courier New" w:cs="Georgia"/>
          <w:b/>
          <w:bCs/>
          <w:szCs w:val="26"/>
        </w:rPr>
        <w:t xml:space="preserve"> </w:t>
      </w:r>
      <w:proofErr w:type="spellStart"/>
      <w:proofErr w:type="gramStart"/>
      <w:r w:rsidRPr="005A5AAC">
        <w:rPr>
          <w:rFonts w:ascii="Courier New" w:hAnsi="Courier New" w:cs="Georgia"/>
          <w:b/>
          <w:bCs/>
          <w:szCs w:val="26"/>
        </w:rPr>
        <w:t>hasStrictPair</w:t>
      </w:r>
      <w:proofErr w:type="spellEnd"/>
      <w:r w:rsidRPr="005A5AAC">
        <w:rPr>
          <w:rFonts w:ascii="Courier New" w:hAnsi="Courier New" w:cs="Georgia"/>
          <w:b/>
          <w:bCs/>
          <w:szCs w:val="26"/>
        </w:rPr>
        <w:t>(</w:t>
      </w:r>
      <w:proofErr w:type="gramEnd"/>
      <w:r w:rsidRPr="005A5AAC">
        <w:rPr>
          <w:rFonts w:ascii="Courier New" w:hAnsi="Courier New" w:cs="Georgia"/>
          <w:b/>
          <w:bCs/>
          <w:szCs w:val="26"/>
        </w:rPr>
        <w:t>)</w:t>
      </w:r>
      <w:r w:rsidRPr="005A5AAC">
        <w:rPr>
          <w:rFonts w:ascii="Times New Roman" w:hAnsi="Times New Roman" w:cs="Georgia"/>
          <w:b/>
          <w:bCs/>
          <w:szCs w:val="26"/>
        </w:rPr>
        <w:t xml:space="preserve"> – this private helper method supports other methods.  First, invoke the </w:t>
      </w:r>
      <w:proofErr w:type="spellStart"/>
      <w:proofErr w:type="gramStart"/>
      <w:r w:rsidRPr="005A5AAC">
        <w:rPr>
          <w:rFonts w:ascii="Courier New" w:hAnsi="Courier New" w:cs="Georgia"/>
          <w:b/>
          <w:bCs/>
          <w:szCs w:val="26"/>
        </w:rPr>
        <w:t>tallyDice</w:t>
      </w:r>
      <w:proofErr w:type="spellEnd"/>
      <w:r w:rsidRPr="005A5AAC">
        <w:rPr>
          <w:rFonts w:ascii="Courier New" w:hAnsi="Courier New" w:cs="Georgia"/>
          <w:b/>
          <w:bCs/>
          <w:szCs w:val="26"/>
        </w:rPr>
        <w:t>(</w:t>
      </w:r>
      <w:proofErr w:type="gramEnd"/>
      <w:r w:rsidRPr="005A5AAC">
        <w:rPr>
          <w:rFonts w:ascii="Courier New" w:hAnsi="Courier New" w:cs="Georgia"/>
          <w:b/>
          <w:bCs/>
          <w:szCs w:val="26"/>
        </w:rPr>
        <w:t>)</w:t>
      </w:r>
      <w:r w:rsidRPr="005A5AAC">
        <w:rPr>
          <w:rFonts w:ascii="Times New Roman" w:hAnsi="Times New Roman" w:cs="Georgia"/>
          <w:b/>
          <w:bCs/>
          <w:szCs w:val="26"/>
        </w:rPr>
        <w:t xml:space="preserve"> method.  Then, determine if the set of dice contains a pair of any numbers (but only a pair). Return</w:t>
      </w:r>
      <w:r w:rsidRPr="005A5AAC">
        <w:rPr>
          <w:rFonts w:ascii="Courier New" w:hAnsi="Courier New" w:cs="Georgia"/>
          <w:b/>
          <w:bCs/>
          <w:szCs w:val="26"/>
        </w:rPr>
        <w:t xml:space="preserve"> true</w:t>
      </w:r>
      <w:r w:rsidRPr="005A5AAC">
        <w:rPr>
          <w:rFonts w:ascii="Times New Roman" w:hAnsi="Times New Roman" w:cs="Georgia"/>
          <w:b/>
          <w:bCs/>
          <w:szCs w:val="26"/>
        </w:rPr>
        <w:t xml:space="preserve"> or </w:t>
      </w:r>
      <w:r w:rsidRPr="005A5AAC">
        <w:rPr>
          <w:rFonts w:ascii="Courier New" w:hAnsi="Courier New" w:cs="Georgia"/>
          <w:b/>
          <w:bCs/>
          <w:szCs w:val="26"/>
        </w:rPr>
        <w:t>false</w:t>
      </w:r>
      <w:r w:rsidRPr="005A5AAC">
        <w:rPr>
          <w:rFonts w:ascii="Times New Roman" w:hAnsi="Times New Roman" w:cs="Georgia"/>
          <w:b/>
          <w:bCs/>
          <w:szCs w:val="26"/>
        </w:rPr>
        <w:t xml:space="preserve">.  </w:t>
      </w:r>
      <w:r w:rsidR="00064F98" w:rsidRPr="005A5AAC">
        <w:rPr>
          <w:rFonts w:ascii="Times New Roman" w:hAnsi="Times New Roman" w:cs="Georgia"/>
          <w:b/>
          <w:bCs/>
          <w:szCs w:val="26"/>
        </w:rPr>
        <w:t>Note: write your logic using the tally array</w:t>
      </w:r>
      <w:r w:rsidR="00E87646" w:rsidRPr="005A5AAC">
        <w:rPr>
          <w:rFonts w:ascii="Times New Roman" w:hAnsi="Times New Roman" w:cs="Georgia"/>
          <w:b/>
          <w:bCs/>
          <w:szCs w:val="26"/>
        </w:rPr>
        <w:t>.</w:t>
      </w:r>
    </w:p>
    <w:p w14:paraId="06C742BE" w14:textId="1D84CB88" w:rsidR="00F85828" w:rsidRPr="005A5AAC" w:rsidRDefault="00E77C20"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5A5AAC">
        <w:rPr>
          <w:rFonts w:ascii="Courier New" w:hAnsi="Courier New" w:cs="Georgia"/>
          <w:b/>
          <w:bCs/>
          <w:szCs w:val="26"/>
        </w:rPr>
        <w:t xml:space="preserve">private void </w:t>
      </w:r>
      <w:proofErr w:type="spellStart"/>
      <w:r w:rsidRPr="005A5AAC">
        <w:rPr>
          <w:rFonts w:ascii="Courier New" w:hAnsi="Courier New" w:cs="Georgia"/>
          <w:b/>
          <w:bCs/>
          <w:szCs w:val="26"/>
        </w:rPr>
        <w:t>nextRound</w:t>
      </w:r>
      <w:proofErr w:type="spellEnd"/>
      <w:r w:rsidR="00F25F78" w:rsidRPr="005A5AAC">
        <w:rPr>
          <w:rFonts w:ascii="Courier New" w:hAnsi="Courier New" w:cs="Georgia"/>
          <w:b/>
          <w:bCs/>
          <w:szCs w:val="26"/>
        </w:rPr>
        <w:t xml:space="preserve"> ()</w:t>
      </w:r>
      <w:r w:rsidR="00F25F78" w:rsidRPr="005A5AAC">
        <w:rPr>
          <w:rFonts w:ascii="Times New Roman" w:hAnsi="Times New Roman" w:cs="Georgia"/>
          <w:b/>
          <w:bCs/>
          <w:szCs w:val="26"/>
        </w:rPr>
        <w:t xml:space="preserve"> – this private helper method </w:t>
      </w:r>
      <w:r w:rsidRPr="005A5AAC">
        <w:rPr>
          <w:rFonts w:ascii="Times New Roman" w:hAnsi="Times New Roman" w:cs="Georgia"/>
          <w:b/>
          <w:bCs/>
          <w:szCs w:val="26"/>
        </w:rPr>
        <w:t xml:space="preserve">prepares for the next round by incrementing the round counter, setting rolls count to zero, setting all dice to blank and unselected.  </w:t>
      </w:r>
      <w:r w:rsidR="00F25F78" w:rsidRPr="005A5AAC">
        <w:rPr>
          <w:rFonts w:ascii="Times New Roman" w:hAnsi="Times New Roman" w:cs="Georgia"/>
          <w:b/>
          <w:bCs/>
          <w:szCs w:val="26"/>
        </w:rPr>
        <w:t>This met</w:t>
      </w:r>
      <w:r w:rsidR="00C72D92" w:rsidRPr="005A5AAC">
        <w:rPr>
          <w:rFonts w:ascii="Times New Roman" w:hAnsi="Times New Roman" w:cs="Georgia"/>
          <w:b/>
          <w:bCs/>
          <w:szCs w:val="26"/>
        </w:rPr>
        <w:t>hod is invoked</w:t>
      </w:r>
      <w:r w:rsidR="007C042A" w:rsidRPr="005A5AAC">
        <w:rPr>
          <w:rFonts w:ascii="Times New Roman" w:hAnsi="Times New Roman" w:cs="Georgia"/>
          <w:b/>
          <w:bCs/>
          <w:szCs w:val="26"/>
        </w:rPr>
        <w:t xml:space="preserve"> by each of the scoring</w:t>
      </w:r>
      <w:r w:rsidR="00F25F78" w:rsidRPr="005A5AAC">
        <w:rPr>
          <w:rFonts w:ascii="Times New Roman" w:hAnsi="Times New Roman" w:cs="Georgia"/>
          <w:b/>
          <w:bCs/>
          <w:szCs w:val="26"/>
        </w:rPr>
        <w:t xml:space="preserve"> methods.</w:t>
      </w:r>
    </w:p>
    <w:p w14:paraId="78321F69" w14:textId="77777777" w:rsidR="00DE1BEA" w:rsidRPr="00DF4201" w:rsidRDefault="00DE1BEA" w:rsidP="00DF4201">
      <w:pPr>
        <w:widowControl w:val="0"/>
        <w:autoSpaceDE w:val="0"/>
        <w:autoSpaceDN w:val="0"/>
        <w:adjustRightInd w:val="0"/>
        <w:spacing w:after="120"/>
        <w:ind w:left="360"/>
        <w:rPr>
          <w:rFonts w:ascii="Times New Roman" w:hAnsi="Times New Roman" w:cs="Georgia"/>
          <w:szCs w:val="26"/>
        </w:rPr>
      </w:pPr>
    </w:p>
    <w:p w14:paraId="34C82F08" w14:textId="77777777" w:rsidR="00DF4201" w:rsidRPr="00CE1BCC" w:rsidRDefault="00DF4201" w:rsidP="00DF4201">
      <w:pPr>
        <w:pStyle w:val="Heading4"/>
        <w:rPr>
          <w:i w:val="0"/>
          <w:sz w:val="26"/>
          <w:szCs w:val="26"/>
        </w:rPr>
      </w:pPr>
      <w:r w:rsidRPr="00CE1BCC">
        <w:rPr>
          <w:i w:val="0"/>
          <w:sz w:val="26"/>
          <w:szCs w:val="26"/>
        </w:rPr>
        <w:t>For Testing Purposes</w:t>
      </w:r>
    </w:p>
    <w:p w14:paraId="3B8300A3" w14:textId="4DB2F768" w:rsidR="00E03B79" w:rsidRDefault="00E03B79" w:rsidP="00DF4201">
      <w:pPr>
        <w:widowControl w:val="0"/>
        <w:autoSpaceDE w:val="0"/>
        <w:autoSpaceDN w:val="0"/>
        <w:adjustRightInd w:val="0"/>
        <w:spacing w:after="120"/>
        <w:ind w:left="360"/>
        <w:rPr>
          <w:rFonts w:ascii="Times New Roman" w:hAnsi="Times New Roman" w:cs="Georgia"/>
          <w:szCs w:val="26"/>
        </w:rPr>
      </w:pPr>
      <w:r w:rsidRPr="00E03B79">
        <w:rPr>
          <w:rFonts w:ascii="Times New Roman" w:hAnsi="Times New Roman" w:cs="Georgia"/>
          <w:szCs w:val="26"/>
        </w:rPr>
        <w:t xml:space="preserve">The following method is provided for testing purposes only.  It allows you to test the private methods above by forcing values on each of the five dice. For example, you can force a roll of “1 2 3 4 5” and then test to see if your </w:t>
      </w:r>
      <w:proofErr w:type="spellStart"/>
      <w:proofErr w:type="gramStart"/>
      <w:r w:rsidRPr="00E03B79">
        <w:rPr>
          <w:rFonts w:ascii="Times New Roman" w:hAnsi="Times New Roman" w:cs="Georgia"/>
          <w:szCs w:val="26"/>
        </w:rPr>
        <w:t>hasStraight</w:t>
      </w:r>
      <w:proofErr w:type="spellEnd"/>
      <w:r w:rsidRPr="00E03B79">
        <w:rPr>
          <w:rFonts w:ascii="Times New Roman" w:hAnsi="Times New Roman" w:cs="Georgia"/>
          <w:szCs w:val="26"/>
        </w:rPr>
        <w:t>(</w:t>
      </w:r>
      <w:proofErr w:type="gramEnd"/>
      <w:r w:rsidRPr="00E03B79">
        <w:rPr>
          <w:rFonts w:ascii="Times New Roman" w:hAnsi="Times New Roman" w:cs="Georgia"/>
          <w:szCs w:val="26"/>
        </w:rPr>
        <w:t>5) method returns true.</w:t>
      </w:r>
    </w:p>
    <w:p w14:paraId="1950363C" w14:textId="77777777" w:rsidR="00C750B1" w:rsidRPr="005A5AAC" w:rsidRDefault="00C750B1" w:rsidP="00C750B1">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5A5AAC">
        <w:rPr>
          <w:rFonts w:ascii="Courier New" w:hAnsi="Courier New" w:cs="Georgia"/>
          <w:b/>
          <w:bCs/>
          <w:szCs w:val="26"/>
        </w:rPr>
        <w:t xml:space="preserve">public void </w:t>
      </w:r>
      <w:proofErr w:type="spellStart"/>
      <w:r w:rsidRPr="005A5AAC">
        <w:rPr>
          <w:rFonts w:ascii="Courier New" w:hAnsi="Courier New" w:cs="Georgia"/>
          <w:b/>
          <w:bCs/>
          <w:szCs w:val="26"/>
        </w:rPr>
        <w:t>setDice</w:t>
      </w:r>
      <w:proofErr w:type="spellEnd"/>
      <w:r w:rsidRPr="005A5AAC">
        <w:rPr>
          <w:rFonts w:ascii="Courier New" w:hAnsi="Courier New" w:cs="Georgia"/>
          <w:b/>
          <w:bCs/>
          <w:szCs w:val="26"/>
        </w:rPr>
        <w:t xml:space="preserve"> (int [] values)</w:t>
      </w:r>
      <w:r w:rsidRPr="005A5AAC">
        <w:rPr>
          <w:rFonts w:ascii="Times New Roman" w:hAnsi="Times New Roman" w:cs="Georgia"/>
          <w:b/>
          <w:bCs/>
          <w:szCs w:val="26"/>
        </w:rPr>
        <w:t xml:space="preserve"> – pass an array of five integers to set the dice values.  Repeatedly roll each die until the desired value is obtained.  If a requested value is not between 1 and 6 then set it to one.  This method can be less than ten lines of code and includes a nested loop.</w:t>
      </w:r>
    </w:p>
    <w:p w14:paraId="0F9EAA7B" w14:textId="634272CC" w:rsidR="00A24406" w:rsidRPr="00B12BC1" w:rsidRDefault="00A24406" w:rsidP="00A24406">
      <w:pPr>
        <w:pStyle w:val="Heading1"/>
      </w:pPr>
      <w:r w:rsidRPr="00B12BC1">
        <w:lastRenderedPageBreak/>
        <w:t xml:space="preserve">Update </w:t>
      </w:r>
      <w:proofErr w:type="spellStart"/>
      <w:r>
        <w:t>Poker</w:t>
      </w:r>
      <w:r w:rsidR="001E013B">
        <w:t>Dice</w:t>
      </w:r>
      <w:r>
        <w:t>Test</w:t>
      </w:r>
      <w:proofErr w:type="spellEnd"/>
      <w:r w:rsidR="007034AD">
        <w:t xml:space="preserve"> to test </w:t>
      </w:r>
      <w:r w:rsidRPr="00B12BC1">
        <w:t>Phase 2</w:t>
      </w:r>
    </w:p>
    <w:p w14:paraId="54FEDE77" w14:textId="58FFCB75" w:rsidR="00A24406" w:rsidRDefault="00A24406" w:rsidP="00A24406">
      <w:pPr>
        <w:ind w:left="360"/>
        <w:rPr>
          <w:rFonts w:ascii="Times New Roman" w:eastAsia="Times New Roman" w:hAnsi="Times New Roman" w:cs="Times New Roman"/>
          <w:color w:val="000000"/>
          <w:sz w:val="27"/>
          <w:szCs w:val="27"/>
        </w:rPr>
      </w:pPr>
      <w:r w:rsidRPr="00B12BC1">
        <w:rPr>
          <w:rFonts w:ascii="Times New Roman" w:eastAsia="Times New Roman" w:hAnsi="Times New Roman" w:cs="Times New Roman"/>
          <w:color w:val="000000"/>
          <w:sz w:val="27"/>
          <w:szCs w:val="27"/>
        </w:rPr>
        <w:t xml:space="preserve">Update your </w:t>
      </w:r>
      <w:proofErr w:type="spellStart"/>
      <w:r w:rsidR="00334213">
        <w:rPr>
          <w:rFonts w:ascii="Times New Roman" w:eastAsia="Times New Roman" w:hAnsi="Times New Roman" w:cs="Times New Roman"/>
          <w:color w:val="000000"/>
          <w:sz w:val="27"/>
          <w:szCs w:val="27"/>
        </w:rPr>
        <w:t>Po</w:t>
      </w:r>
      <w:r w:rsidR="007034AD">
        <w:rPr>
          <w:rFonts w:ascii="Times New Roman" w:eastAsia="Times New Roman" w:hAnsi="Times New Roman" w:cs="Times New Roman"/>
          <w:color w:val="000000"/>
          <w:sz w:val="27"/>
          <w:szCs w:val="27"/>
        </w:rPr>
        <w:t>ker</w:t>
      </w:r>
      <w:r w:rsidR="00604A77">
        <w:rPr>
          <w:rFonts w:ascii="Times New Roman" w:eastAsia="Times New Roman" w:hAnsi="Times New Roman" w:cs="Times New Roman"/>
          <w:color w:val="000000"/>
          <w:sz w:val="27"/>
          <w:szCs w:val="27"/>
        </w:rPr>
        <w:t>Dice</w:t>
      </w:r>
      <w:r w:rsidR="007034AD">
        <w:rPr>
          <w:rFonts w:ascii="Times New Roman" w:eastAsia="Times New Roman" w:hAnsi="Times New Roman" w:cs="Times New Roman"/>
          <w:color w:val="000000"/>
          <w:sz w:val="27"/>
          <w:szCs w:val="27"/>
        </w:rPr>
        <w:t>Test</w:t>
      </w:r>
      <w:proofErr w:type="spellEnd"/>
      <w:r w:rsidRPr="00B12BC1">
        <w:rPr>
          <w:rFonts w:ascii="Times New Roman" w:eastAsia="Times New Roman" w:hAnsi="Times New Roman" w:cs="Times New Roman"/>
          <w:color w:val="000000"/>
          <w:sz w:val="27"/>
          <w:szCs w:val="27"/>
        </w:rPr>
        <w:t xml:space="preserve"> class to thoroughly test the new methods you just added.</w:t>
      </w:r>
      <w:r>
        <w:rPr>
          <w:rFonts w:ascii="Times New Roman" w:eastAsia="Times New Roman" w:hAnsi="Times New Roman" w:cs="Times New Roman"/>
          <w:color w:val="000000"/>
          <w:sz w:val="27"/>
          <w:szCs w:val="27"/>
        </w:rPr>
        <w:t xml:space="preserve">  </w:t>
      </w:r>
    </w:p>
    <w:p w14:paraId="32E1A501" w14:textId="63C162B6" w:rsidR="00A24406" w:rsidRDefault="00A24406" w:rsidP="00A24406">
      <w:pPr>
        <w:ind w:left="360"/>
        <w:rPr>
          <w:rFonts w:ascii="Times New Roman" w:eastAsia="Times New Roman" w:hAnsi="Times New Roman" w:cs="Times New Roman"/>
          <w:color w:val="000000"/>
          <w:sz w:val="27"/>
          <w:szCs w:val="27"/>
        </w:rPr>
      </w:pPr>
    </w:p>
    <w:p w14:paraId="0CF4CD84" w14:textId="55980067" w:rsidR="00A24406" w:rsidRPr="00B12BC1" w:rsidRDefault="00A24406" w:rsidP="00A24406">
      <w:pPr>
        <w:ind w:left="360"/>
        <w:rPr>
          <w:rFonts w:ascii="Times New Roman" w:eastAsia="Times New Roman" w:hAnsi="Times New Roman" w:cs="Times New Roman"/>
          <w:color w:val="000000"/>
          <w:sz w:val="27"/>
          <w:szCs w:val="27"/>
        </w:rPr>
      </w:pPr>
      <w:r w:rsidRPr="00821D9F">
        <w:rPr>
          <w:rFonts w:ascii="Times New Roman" w:eastAsia="Times New Roman" w:hAnsi="Times New Roman" w:cs="Times New Roman"/>
          <w:b/>
          <w:bCs/>
          <w:color w:val="000000"/>
          <w:sz w:val="27"/>
          <w:szCs w:val="27"/>
          <w:u w:val="single"/>
        </w:rPr>
        <w:t>Note:</w:t>
      </w:r>
      <w:r>
        <w:rPr>
          <w:rFonts w:ascii="Times New Roman" w:eastAsia="Times New Roman" w:hAnsi="Times New Roman" w:cs="Times New Roman"/>
          <w:color w:val="000000"/>
          <w:sz w:val="27"/>
          <w:szCs w:val="27"/>
        </w:rPr>
        <w:t xml:space="preserve">  Most of the methods in phase 2 are private methods.  To be </w:t>
      </w:r>
      <w:r w:rsidR="007034AD">
        <w:rPr>
          <w:rFonts w:ascii="Times New Roman" w:eastAsia="Times New Roman" w:hAnsi="Times New Roman" w:cs="Times New Roman"/>
          <w:color w:val="000000"/>
          <w:sz w:val="27"/>
          <w:szCs w:val="27"/>
        </w:rPr>
        <w:t xml:space="preserve">able </w:t>
      </w:r>
      <w:r w:rsidR="00E14D17">
        <w:rPr>
          <w:rFonts w:ascii="Times New Roman" w:eastAsia="Times New Roman" w:hAnsi="Times New Roman" w:cs="Times New Roman"/>
          <w:color w:val="000000"/>
          <w:sz w:val="27"/>
          <w:szCs w:val="27"/>
        </w:rPr>
        <w:t xml:space="preserve">to test these methods, </w:t>
      </w:r>
      <w:r w:rsidR="007034AD">
        <w:rPr>
          <w:rFonts w:ascii="Times New Roman" w:eastAsia="Times New Roman" w:hAnsi="Times New Roman" w:cs="Times New Roman"/>
          <w:color w:val="000000"/>
          <w:sz w:val="27"/>
          <w:szCs w:val="27"/>
        </w:rPr>
        <w:t>change the visibility to public</w:t>
      </w:r>
      <w:r w:rsidR="00DF4201">
        <w:rPr>
          <w:rFonts w:ascii="Times New Roman" w:eastAsia="Times New Roman" w:hAnsi="Times New Roman" w:cs="Times New Roman"/>
          <w:color w:val="000000"/>
          <w:sz w:val="27"/>
          <w:szCs w:val="27"/>
        </w:rPr>
        <w:t xml:space="preserve">.  Once the methods work correctly, change the visibility </w:t>
      </w:r>
      <w:r w:rsidR="00821D9F">
        <w:rPr>
          <w:rFonts w:ascii="Times New Roman" w:eastAsia="Times New Roman" w:hAnsi="Times New Roman" w:cs="Times New Roman"/>
          <w:color w:val="000000"/>
          <w:sz w:val="27"/>
          <w:szCs w:val="27"/>
        </w:rPr>
        <w:t>back to</w:t>
      </w:r>
      <w:r w:rsidR="00DF4201">
        <w:rPr>
          <w:rFonts w:ascii="Times New Roman" w:eastAsia="Times New Roman" w:hAnsi="Times New Roman" w:cs="Times New Roman"/>
          <w:color w:val="000000"/>
          <w:sz w:val="27"/>
          <w:szCs w:val="27"/>
        </w:rPr>
        <w:t xml:space="preserve"> private.</w:t>
      </w:r>
    </w:p>
    <w:p w14:paraId="0B97588B" w14:textId="77777777" w:rsidR="00D51D02" w:rsidRPr="00D51D02" w:rsidRDefault="00D51D02" w:rsidP="00D51D02">
      <w:pPr>
        <w:widowControl w:val="0"/>
        <w:autoSpaceDE w:val="0"/>
        <w:autoSpaceDN w:val="0"/>
        <w:adjustRightInd w:val="0"/>
        <w:spacing w:after="120"/>
        <w:rPr>
          <w:rFonts w:ascii="Times New Roman" w:hAnsi="Times New Roman" w:cs="Georgia"/>
          <w:szCs w:val="26"/>
        </w:rPr>
      </w:pPr>
    </w:p>
    <w:p w14:paraId="62095FF4" w14:textId="315471CE" w:rsidR="00BE3795" w:rsidRDefault="00BE3795" w:rsidP="00BE3795">
      <w:pPr>
        <w:pStyle w:val="Heading1"/>
      </w:pPr>
      <w:r>
        <w:t xml:space="preserve">Phase </w:t>
      </w:r>
      <w:r w:rsidR="00A24406">
        <w:t xml:space="preserve">3 </w:t>
      </w:r>
      <w:r>
        <w:t>(20 pts)</w:t>
      </w:r>
    </w:p>
    <w:p w14:paraId="7D87E92D" w14:textId="77777777" w:rsidR="00BE3795" w:rsidRDefault="00BE3795" w:rsidP="00CE1BCC">
      <w:pPr>
        <w:pStyle w:val="Heading4"/>
        <w:rPr>
          <w:i w:val="0"/>
          <w:sz w:val="26"/>
          <w:szCs w:val="26"/>
        </w:rPr>
      </w:pPr>
    </w:p>
    <w:p w14:paraId="5CE9DBC8" w14:textId="0D793236" w:rsidR="00D51D02" w:rsidRPr="00CE1BCC" w:rsidRDefault="00D51D02" w:rsidP="00CE1BCC">
      <w:pPr>
        <w:pStyle w:val="Heading4"/>
        <w:rPr>
          <w:i w:val="0"/>
          <w:sz w:val="26"/>
          <w:szCs w:val="26"/>
        </w:rPr>
      </w:pPr>
      <w:r w:rsidRPr="00CE1BCC">
        <w:rPr>
          <w:i w:val="0"/>
          <w:sz w:val="26"/>
          <w:szCs w:val="26"/>
        </w:rPr>
        <w:t xml:space="preserve">Mutator Methods </w:t>
      </w:r>
    </w:p>
    <w:p w14:paraId="46DC888F" w14:textId="6C8A3208" w:rsidR="00F85828" w:rsidRPr="005A5AAC" w:rsidRDefault="00F85828" w:rsidP="00F8582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5A5AAC">
        <w:rPr>
          <w:rFonts w:ascii="Courier New" w:hAnsi="Courier New" w:cs="Georgia"/>
          <w:b/>
          <w:bCs/>
          <w:szCs w:val="26"/>
        </w:rPr>
        <w:t xml:space="preserve">public void </w:t>
      </w:r>
      <w:proofErr w:type="spellStart"/>
      <w:r w:rsidRPr="005A5AAC">
        <w:rPr>
          <w:rFonts w:ascii="Courier New" w:hAnsi="Courier New" w:cs="Georgia"/>
          <w:b/>
          <w:bCs/>
          <w:szCs w:val="26"/>
        </w:rPr>
        <w:t>rollDice</w:t>
      </w:r>
      <w:proofErr w:type="spellEnd"/>
      <w:r w:rsidRPr="005A5AAC">
        <w:rPr>
          <w:rFonts w:ascii="Courier New" w:hAnsi="Courier New" w:cs="Georgia"/>
          <w:b/>
          <w:bCs/>
          <w:szCs w:val="26"/>
        </w:rPr>
        <w:t xml:space="preserve"> </w:t>
      </w:r>
      <w:proofErr w:type="gramStart"/>
      <w:r w:rsidRPr="005A5AAC">
        <w:rPr>
          <w:rFonts w:ascii="Courier New" w:hAnsi="Courier New" w:cs="Georgia"/>
          <w:b/>
          <w:bCs/>
          <w:szCs w:val="26"/>
        </w:rPr>
        <w:t>( )</w:t>
      </w:r>
      <w:proofErr w:type="gramEnd"/>
      <w:r w:rsidRPr="005A5AAC">
        <w:rPr>
          <w:rFonts w:ascii="Times New Roman" w:hAnsi="Times New Roman" w:cs="Georgia"/>
          <w:b/>
          <w:bCs/>
          <w:szCs w:val="26"/>
        </w:rPr>
        <w:t xml:space="preserve"> </w:t>
      </w:r>
      <w:r w:rsidR="00064F98" w:rsidRPr="005A5AAC">
        <w:rPr>
          <w:rFonts w:ascii="Times New Roman" w:hAnsi="Times New Roman" w:cs="Georgia"/>
          <w:b/>
          <w:bCs/>
          <w:szCs w:val="26"/>
        </w:rPr>
        <w:t>–</w:t>
      </w:r>
      <w:r w:rsidRPr="005A5AAC">
        <w:rPr>
          <w:rFonts w:ascii="Times New Roman" w:hAnsi="Times New Roman" w:cs="Georgia"/>
          <w:b/>
          <w:bCs/>
          <w:szCs w:val="26"/>
        </w:rPr>
        <w:t xml:space="preserve"> </w:t>
      </w:r>
      <w:r w:rsidR="00064F98" w:rsidRPr="005A5AAC">
        <w:rPr>
          <w:rFonts w:ascii="Times New Roman" w:hAnsi="Times New Roman" w:cs="Georgia"/>
          <w:b/>
          <w:bCs/>
          <w:szCs w:val="26"/>
        </w:rPr>
        <w:t xml:space="preserve">use a loop to </w:t>
      </w:r>
      <w:r w:rsidRPr="005A5AAC">
        <w:rPr>
          <w:rFonts w:ascii="Times New Roman" w:hAnsi="Times New Roman" w:cs="Georgia"/>
          <w:b/>
          <w:bCs/>
          <w:szCs w:val="26"/>
        </w:rPr>
        <w:t xml:space="preserve">roll each of the dice that are not currently held. </w:t>
      </w:r>
    </w:p>
    <w:p w14:paraId="156FAB12" w14:textId="4E56B39F" w:rsidR="00B9404D" w:rsidRPr="005A5AAC" w:rsidRDefault="004A5759"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5A5AAC">
        <w:rPr>
          <w:rFonts w:ascii="Courier New" w:hAnsi="Courier New" w:cs="Georgia"/>
          <w:b/>
          <w:bCs/>
          <w:szCs w:val="26"/>
        </w:rPr>
        <w:t xml:space="preserve">public void </w:t>
      </w:r>
      <w:proofErr w:type="spellStart"/>
      <w:r w:rsidRPr="005A5AAC">
        <w:rPr>
          <w:rFonts w:ascii="Courier New" w:hAnsi="Courier New" w:cs="Georgia"/>
          <w:b/>
          <w:bCs/>
          <w:szCs w:val="26"/>
        </w:rPr>
        <w:t>checkThreeOfAKind</w:t>
      </w:r>
      <w:proofErr w:type="spellEnd"/>
      <w:r w:rsidRPr="005A5AAC">
        <w:rPr>
          <w:rFonts w:ascii="Courier New" w:hAnsi="Courier New" w:cs="Georgia"/>
          <w:b/>
          <w:bCs/>
          <w:szCs w:val="26"/>
        </w:rPr>
        <w:t xml:space="preserve"> </w:t>
      </w:r>
      <w:proofErr w:type="gramStart"/>
      <w:r w:rsidRPr="005A5AAC">
        <w:rPr>
          <w:rFonts w:ascii="Courier New" w:hAnsi="Courier New" w:cs="Georgia"/>
          <w:b/>
          <w:bCs/>
          <w:szCs w:val="26"/>
        </w:rPr>
        <w:t>( )</w:t>
      </w:r>
      <w:proofErr w:type="gramEnd"/>
      <w:r w:rsidRPr="005A5AAC">
        <w:rPr>
          <w:rFonts w:ascii="Times New Roman" w:hAnsi="Times New Roman" w:cs="Georgia"/>
          <w:b/>
          <w:bCs/>
          <w:szCs w:val="26"/>
        </w:rPr>
        <w:t xml:space="preserve"> - update the score if the dice currently in</w:t>
      </w:r>
      <w:r w:rsidR="00B9404D" w:rsidRPr="005A5AAC">
        <w:rPr>
          <w:rFonts w:ascii="Times New Roman" w:hAnsi="Times New Roman" w:cs="Georgia"/>
          <w:b/>
          <w:bCs/>
          <w:szCs w:val="26"/>
        </w:rPr>
        <w:t>c</w:t>
      </w:r>
      <w:r w:rsidRPr="005A5AAC">
        <w:rPr>
          <w:rFonts w:ascii="Times New Roman" w:hAnsi="Times New Roman" w:cs="Georgia"/>
          <w:b/>
          <w:bCs/>
          <w:szCs w:val="26"/>
        </w:rPr>
        <w:t xml:space="preserve">lude a three of a kind. </w:t>
      </w:r>
      <w:r w:rsidR="007C042A" w:rsidRPr="005A5AAC">
        <w:rPr>
          <w:rFonts w:ascii="Times New Roman" w:hAnsi="Times New Roman" w:cs="Georgia"/>
          <w:b/>
          <w:bCs/>
          <w:szCs w:val="26"/>
        </w:rPr>
        <w:t>Invoke the</w:t>
      </w:r>
      <w:r w:rsidR="001F41E7" w:rsidRPr="005A5AAC">
        <w:rPr>
          <w:rFonts w:ascii="Times New Roman" w:hAnsi="Times New Roman" w:cs="Georgia"/>
          <w:b/>
          <w:bCs/>
          <w:szCs w:val="26"/>
        </w:rPr>
        <w:t xml:space="preserve"> </w:t>
      </w:r>
      <w:proofErr w:type="spellStart"/>
      <w:proofErr w:type="gramStart"/>
      <w:r w:rsidR="007C042A" w:rsidRPr="005A5AAC">
        <w:rPr>
          <w:rFonts w:ascii="Courier New" w:hAnsi="Courier New" w:cs="Georgia"/>
          <w:b/>
          <w:bCs/>
          <w:szCs w:val="26"/>
        </w:rPr>
        <w:t>hasMultiples</w:t>
      </w:r>
      <w:proofErr w:type="spellEnd"/>
      <w:r w:rsidR="001F41E7" w:rsidRPr="005A5AAC">
        <w:rPr>
          <w:rFonts w:ascii="Courier New" w:hAnsi="Courier New" w:cs="Georgia"/>
          <w:b/>
          <w:bCs/>
          <w:szCs w:val="26"/>
        </w:rPr>
        <w:t>(</w:t>
      </w:r>
      <w:proofErr w:type="gramEnd"/>
      <w:r w:rsidR="007C042A" w:rsidRPr="005A5AAC">
        <w:rPr>
          <w:rFonts w:ascii="Courier New" w:hAnsi="Courier New" w:cs="Georgia"/>
          <w:b/>
          <w:bCs/>
          <w:szCs w:val="26"/>
        </w:rPr>
        <w:t>3</w:t>
      </w:r>
      <w:r w:rsidR="001F41E7" w:rsidRPr="005A5AAC">
        <w:rPr>
          <w:rFonts w:ascii="Courier New" w:hAnsi="Courier New" w:cs="Georgia"/>
          <w:b/>
          <w:bCs/>
          <w:szCs w:val="26"/>
        </w:rPr>
        <w:t>)</w:t>
      </w:r>
      <w:r w:rsidR="007C042A" w:rsidRPr="005A5AAC">
        <w:rPr>
          <w:rFonts w:ascii="Times New Roman" w:hAnsi="Times New Roman" w:cs="Georgia"/>
          <w:b/>
          <w:bCs/>
          <w:szCs w:val="26"/>
        </w:rPr>
        <w:t xml:space="preserve"> method to </w:t>
      </w:r>
      <w:r w:rsidR="001F41E7" w:rsidRPr="005A5AAC">
        <w:rPr>
          <w:rFonts w:ascii="Times New Roman" w:hAnsi="Times New Roman" w:cs="Georgia"/>
          <w:b/>
          <w:bCs/>
          <w:szCs w:val="26"/>
        </w:rPr>
        <w:t xml:space="preserve">determine if the category is achieved.  Afterwards, </w:t>
      </w:r>
      <w:r w:rsidR="00E77C20" w:rsidRPr="005A5AAC">
        <w:rPr>
          <w:rFonts w:ascii="Times New Roman" w:hAnsi="Times New Roman" w:cs="Georgia"/>
          <w:b/>
          <w:bCs/>
          <w:szCs w:val="26"/>
        </w:rPr>
        <w:t xml:space="preserve">invoke the </w:t>
      </w:r>
      <w:proofErr w:type="spellStart"/>
      <w:proofErr w:type="gramStart"/>
      <w:r w:rsidR="00E77C20" w:rsidRPr="005A5AAC">
        <w:rPr>
          <w:rFonts w:ascii="Courier New" w:hAnsi="Courier New" w:cs="Georgia"/>
          <w:b/>
          <w:bCs/>
          <w:szCs w:val="26"/>
        </w:rPr>
        <w:t>nextRound</w:t>
      </w:r>
      <w:proofErr w:type="spellEnd"/>
      <w:r w:rsidR="00E77C20" w:rsidRPr="005A5AAC">
        <w:rPr>
          <w:rFonts w:ascii="Courier New" w:hAnsi="Courier New" w:cs="Georgia"/>
          <w:b/>
          <w:bCs/>
          <w:szCs w:val="26"/>
        </w:rPr>
        <w:t>(</w:t>
      </w:r>
      <w:proofErr w:type="gramEnd"/>
      <w:r w:rsidR="00E77C20" w:rsidRPr="005A5AAC">
        <w:rPr>
          <w:rFonts w:ascii="Courier New" w:hAnsi="Courier New" w:cs="Georgia"/>
          <w:b/>
          <w:bCs/>
          <w:szCs w:val="26"/>
        </w:rPr>
        <w:t>)</w:t>
      </w:r>
      <w:r w:rsidR="007C042A" w:rsidRPr="005A5AAC">
        <w:rPr>
          <w:rFonts w:ascii="Times New Roman" w:hAnsi="Times New Roman" w:cs="Georgia"/>
          <w:b/>
          <w:bCs/>
          <w:szCs w:val="26"/>
        </w:rPr>
        <w:t xml:space="preserve"> method.  </w:t>
      </w:r>
    </w:p>
    <w:p w14:paraId="78029233" w14:textId="28A73D54" w:rsidR="00B9404D" w:rsidRPr="005A5AAC" w:rsidRDefault="004A5759"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5A5AAC">
        <w:rPr>
          <w:rFonts w:ascii="Courier New" w:hAnsi="Courier New" w:cs="Georgia"/>
          <w:b/>
          <w:bCs/>
          <w:szCs w:val="26"/>
        </w:rPr>
        <w:t xml:space="preserve">public void </w:t>
      </w:r>
      <w:proofErr w:type="spellStart"/>
      <w:r w:rsidRPr="005A5AAC">
        <w:rPr>
          <w:rFonts w:ascii="Courier New" w:hAnsi="Courier New" w:cs="Georgia"/>
          <w:b/>
          <w:bCs/>
          <w:szCs w:val="26"/>
        </w:rPr>
        <w:t>checkFullHouse</w:t>
      </w:r>
      <w:proofErr w:type="spellEnd"/>
      <w:r w:rsidRPr="005A5AAC">
        <w:rPr>
          <w:rFonts w:ascii="Courier New" w:hAnsi="Courier New" w:cs="Georgia"/>
          <w:b/>
          <w:bCs/>
          <w:szCs w:val="26"/>
        </w:rPr>
        <w:t xml:space="preserve"> </w:t>
      </w:r>
      <w:proofErr w:type="gramStart"/>
      <w:r w:rsidRPr="005A5AAC">
        <w:rPr>
          <w:rFonts w:ascii="Courier New" w:hAnsi="Courier New" w:cs="Georgia"/>
          <w:b/>
          <w:bCs/>
          <w:szCs w:val="26"/>
        </w:rPr>
        <w:t>( )</w:t>
      </w:r>
      <w:proofErr w:type="gramEnd"/>
      <w:r w:rsidRPr="005A5AAC">
        <w:rPr>
          <w:rFonts w:ascii="Times New Roman" w:hAnsi="Times New Roman" w:cs="Georgia"/>
          <w:b/>
          <w:bCs/>
          <w:szCs w:val="26"/>
        </w:rPr>
        <w:t xml:space="preserve"> - update the score if the dice currently in</w:t>
      </w:r>
      <w:r w:rsidR="00B9404D" w:rsidRPr="005A5AAC">
        <w:rPr>
          <w:rFonts w:ascii="Times New Roman" w:hAnsi="Times New Roman" w:cs="Georgia"/>
          <w:b/>
          <w:bCs/>
          <w:szCs w:val="26"/>
        </w:rPr>
        <w:t>c</w:t>
      </w:r>
      <w:r w:rsidRPr="005A5AAC">
        <w:rPr>
          <w:rFonts w:ascii="Times New Roman" w:hAnsi="Times New Roman" w:cs="Georgia"/>
          <w:b/>
          <w:bCs/>
          <w:szCs w:val="26"/>
        </w:rPr>
        <w:t xml:space="preserve">lude a full house. </w:t>
      </w:r>
      <w:r w:rsidR="007C042A" w:rsidRPr="005A5AAC">
        <w:rPr>
          <w:rFonts w:ascii="Times New Roman" w:hAnsi="Times New Roman" w:cs="Georgia"/>
          <w:b/>
          <w:bCs/>
          <w:szCs w:val="26"/>
        </w:rPr>
        <w:t xml:space="preserve">Invoke the </w:t>
      </w:r>
      <w:proofErr w:type="spellStart"/>
      <w:proofErr w:type="gramStart"/>
      <w:r w:rsidR="007C042A" w:rsidRPr="005A5AAC">
        <w:rPr>
          <w:rFonts w:ascii="Courier New" w:hAnsi="Courier New" w:cs="Georgia"/>
          <w:b/>
          <w:bCs/>
          <w:szCs w:val="26"/>
        </w:rPr>
        <w:t>hasMultiples</w:t>
      </w:r>
      <w:proofErr w:type="spellEnd"/>
      <w:r w:rsidR="007C042A" w:rsidRPr="005A5AAC">
        <w:rPr>
          <w:rFonts w:ascii="Courier New" w:hAnsi="Courier New" w:cs="Georgia"/>
          <w:b/>
          <w:bCs/>
          <w:szCs w:val="26"/>
        </w:rPr>
        <w:t>(</w:t>
      </w:r>
      <w:proofErr w:type="gramEnd"/>
      <w:r w:rsidR="007C042A" w:rsidRPr="005A5AAC">
        <w:rPr>
          <w:rFonts w:ascii="Courier New" w:hAnsi="Courier New" w:cs="Georgia"/>
          <w:b/>
          <w:bCs/>
          <w:szCs w:val="26"/>
        </w:rPr>
        <w:t>3)</w:t>
      </w:r>
      <w:r w:rsidR="007C042A" w:rsidRPr="005A5AAC">
        <w:rPr>
          <w:rFonts w:ascii="Times New Roman" w:hAnsi="Times New Roman" w:cs="Georgia"/>
          <w:b/>
          <w:bCs/>
          <w:szCs w:val="26"/>
        </w:rPr>
        <w:t xml:space="preserve"> and</w:t>
      </w:r>
      <w:r w:rsidR="007C042A" w:rsidRPr="005A5AAC">
        <w:rPr>
          <w:rFonts w:ascii="Courier New" w:hAnsi="Courier New" w:cs="Georgia"/>
          <w:b/>
          <w:bCs/>
          <w:szCs w:val="26"/>
        </w:rPr>
        <w:t xml:space="preserve"> </w:t>
      </w:r>
      <w:proofErr w:type="spellStart"/>
      <w:r w:rsidR="007C042A" w:rsidRPr="005A5AAC">
        <w:rPr>
          <w:rFonts w:ascii="Courier New" w:hAnsi="Courier New" w:cs="Georgia"/>
          <w:b/>
          <w:bCs/>
          <w:szCs w:val="26"/>
        </w:rPr>
        <w:t>hasStrictPair</w:t>
      </w:r>
      <w:proofErr w:type="spellEnd"/>
      <w:r w:rsidR="007C042A" w:rsidRPr="005A5AAC">
        <w:rPr>
          <w:rFonts w:ascii="Courier New" w:hAnsi="Courier New" w:cs="Georgia"/>
          <w:b/>
          <w:bCs/>
          <w:szCs w:val="26"/>
        </w:rPr>
        <w:t>()</w:t>
      </w:r>
      <w:r w:rsidR="007C042A" w:rsidRPr="005A5AAC">
        <w:rPr>
          <w:rFonts w:ascii="Times New Roman" w:hAnsi="Times New Roman" w:cs="Georgia"/>
          <w:b/>
          <w:bCs/>
          <w:szCs w:val="26"/>
        </w:rPr>
        <w:t xml:space="preserve"> methods to determine if the category is achieved.  </w:t>
      </w:r>
      <w:r w:rsidR="00064F98" w:rsidRPr="005A5AAC">
        <w:rPr>
          <w:rFonts w:ascii="Times New Roman" w:hAnsi="Times New Roman" w:cs="Georgia"/>
          <w:b/>
          <w:bCs/>
          <w:szCs w:val="26"/>
          <w:u w:val="single"/>
        </w:rPr>
        <w:t>Note, a five of a kind qualifies as a full house</w:t>
      </w:r>
      <w:r w:rsidR="00064F98" w:rsidRPr="005A5AAC">
        <w:rPr>
          <w:rFonts w:ascii="Times New Roman" w:hAnsi="Times New Roman" w:cs="Georgia"/>
          <w:b/>
          <w:bCs/>
          <w:szCs w:val="26"/>
        </w:rPr>
        <w:t xml:space="preserve">. </w:t>
      </w:r>
      <w:r w:rsidR="00A531FE" w:rsidRPr="005A5AAC">
        <w:rPr>
          <w:rFonts w:ascii="Times New Roman" w:hAnsi="Times New Roman" w:cs="Georgia"/>
          <w:b/>
          <w:bCs/>
          <w:szCs w:val="26"/>
        </w:rPr>
        <w:t xml:space="preserve">Afterwards, invoke the </w:t>
      </w:r>
      <w:proofErr w:type="spellStart"/>
      <w:proofErr w:type="gramStart"/>
      <w:r w:rsidR="00A531FE" w:rsidRPr="005A5AAC">
        <w:rPr>
          <w:rFonts w:ascii="Courier New" w:hAnsi="Courier New" w:cs="Georgia"/>
          <w:b/>
          <w:bCs/>
          <w:szCs w:val="26"/>
        </w:rPr>
        <w:t>nextRound</w:t>
      </w:r>
      <w:proofErr w:type="spellEnd"/>
      <w:r w:rsidR="00A531FE" w:rsidRPr="005A5AAC">
        <w:rPr>
          <w:rFonts w:ascii="Courier New" w:hAnsi="Courier New" w:cs="Georgia"/>
          <w:b/>
          <w:bCs/>
          <w:szCs w:val="26"/>
        </w:rPr>
        <w:t>(</w:t>
      </w:r>
      <w:proofErr w:type="gramEnd"/>
      <w:r w:rsidR="00A531FE" w:rsidRPr="005A5AAC">
        <w:rPr>
          <w:rFonts w:ascii="Courier New" w:hAnsi="Courier New" w:cs="Georgia"/>
          <w:b/>
          <w:bCs/>
          <w:szCs w:val="26"/>
        </w:rPr>
        <w:t>)</w:t>
      </w:r>
      <w:r w:rsidR="00A531FE" w:rsidRPr="005A5AAC">
        <w:rPr>
          <w:rFonts w:ascii="Times New Roman" w:hAnsi="Times New Roman" w:cs="Georgia"/>
          <w:b/>
          <w:bCs/>
          <w:szCs w:val="26"/>
        </w:rPr>
        <w:t xml:space="preserve"> method to prepare for the next round.  </w:t>
      </w:r>
    </w:p>
    <w:p w14:paraId="15AFA55E" w14:textId="58169982" w:rsidR="00B9404D" w:rsidRPr="00643820" w:rsidRDefault="004A5759"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643820">
        <w:rPr>
          <w:rFonts w:ascii="Courier New" w:hAnsi="Courier New" w:cs="Georgia"/>
          <w:b/>
          <w:bCs/>
          <w:szCs w:val="26"/>
        </w:rPr>
        <w:t xml:space="preserve">public void </w:t>
      </w:r>
      <w:proofErr w:type="spellStart"/>
      <w:r w:rsidRPr="00643820">
        <w:rPr>
          <w:rFonts w:ascii="Courier New" w:hAnsi="Courier New" w:cs="Georgia"/>
          <w:b/>
          <w:bCs/>
          <w:szCs w:val="26"/>
        </w:rPr>
        <w:t>checkSmallStraight</w:t>
      </w:r>
      <w:proofErr w:type="spellEnd"/>
      <w:r w:rsidRPr="00643820">
        <w:rPr>
          <w:rFonts w:ascii="Courier New" w:hAnsi="Courier New" w:cs="Georgia"/>
          <w:b/>
          <w:bCs/>
          <w:szCs w:val="26"/>
        </w:rPr>
        <w:t xml:space="preserve"> </w:t>
      </w:r>
      <w:proofErr w:type="gramStart"/>
      <w:r w:rsidRPr="00643820">
        <w:rPr>
          <w:rFonts w:ascii="Courier New" w:hAnsi="Courier New" w:cs="Georgia"/>
          <w:b/>
          <w:bCs/>
          <w:szCs w:val="26"/>
        </w:rPr>
        <w:t>( )</w:t>
      </w:r>
      <w:proofErr w:type="gramEnd"/>
      <w:r w:rsidRPr="00643820">
        <w:rPr>
          <w:rFonts w:ascii="Times New Roman" w:hAnsi="Times New Roman" w:cs="Georgia"/>
          <w:b/>
          <w:bCs/>
          <w:szCs w:val="26"/>
        </w:rPr>
        <w:t xml:space="preserve"> - update the score if the dice currently in</w:t>
      </w:r>
      <w:r w:rsidR="00B9404D" w:rsidRPr="00643820">
        <w:rPr>
          <w:rFonts w:ascii="Times New Roman" w:hAnsi="Times New Roman" w:cs="Georgia"/>
          <w:b/>
          <w:bCs/>
          <w:szCs w:val="26"/>
        </w:rPr>
        <w:t>c</w:t>
      </w:r>
      <w:r w:rsidRPr="00643820">
        <w:rPr>
          <w:rFonts w:ascii="Times New Roman" w:hAnsi="Times New Roman" w:cs="Georgia"/>
          <w:b/>
          <w:bCs/>
          <w:szCs w:val="26"/>
        </w:rPr>
        <w:t xml:space="preserve">lude a small straight. </w:t>
      </w:r>
      <w:r w:rsidR="001F41E7" w:rsidRPr="00643820">
        <w:rPr>
          <w:rFonts w:ascii="Times New Roman" w:hAnsi="Times New Roman" w:cs="Georgia"/>
          <w:b/>
          <w:bCs/>
          <w:szCs w:val="26"/>
        </w:rPr>
        <w:t xml:space="preserve">Use the </w:t>
      </w:r>
      <w:proofErr w:type="spellStart"/>
      <w:proofErr w:type="gramStart"/>
      <w:r w:rsidR="00F85828" w:rsidRPr="00643820">
        <w:rPr>
          <w:rFonts w:ascii="Courier New" w:hAnsi="Courier New" w:cs="Georgia"/>
          <w:b/>
          <w:bCs/>
          <w:szCs w:val="26"/>
        </w:rPr>
        <w:t>hasStraight</w:t>
      </w:r>
      <w:proofErr w:type="spellEnd"/>
      <w:r w:rsidR="001F41E7" w:rsidRPr="00643820">
        <w:rPr>
          <w:rFonts w:ascii="Courier New" w:hAnsi="Courier New" w:cs="Georgia"/>
          <w:b/>
          <w:bCs/>
          <w:szCs w:val="26"/>
        </w:rPr>
        <w:t>(</w:t>
      </w:r>
      <w:proofErr w:type="gramEnd"/>
      <w:r w:rsidR="00F85828" w:rsidRPr="00643820">
        <w:rPr>
          <w:rFonts w:ascii="Courier New" w:hAnsi="Courier New" w:cs="Georgia"/>
          <w:b/>
          <w:bCs/>
          <w:szCs w:val="26"/>
        </w:rPr>
        <w:t>4</w:t>
      </w:r>
      <w:r w:rsidR="001F41E7" w:rsidRPr="00643820">
        <w:rPr>
          <w:rFonts w:ascii="Courier New" w:hAnsi="Courier New" w:cs="Georgia"/>
          <w:b/>
          <w:bCs/>
          <w:szCs w:val="26"/>
        </w:rPr>
        <w:t>)</w:t>
      </w:r>
      <w:r w:rsidR="002A00F2" w:rsidRPr="00643820">
        <w:rPr>
          <w:rFonts w:ascii="Times New Roman" w:hAnsi="Times New Roman" w:cs="Georgia"/>
          <w:b/>
          <w:bCs/>
          <w:szCs w:val="26"/>
        </w:rPr>
        <w:t xml:space="preserve"> method to </w:t>
      </w:r>
      <w:r w:rsidR="001F41E7" w:rsidRPr="00643820">
        <w:rPr>
          <w:rFonts w:ascii="Times New Roman" w:hAnsi="Times New Roman" w:cs="Georgia"/>
          <w:b/>
          <w:bCs/>
          <w:szCs w:val="26"/>
        </w:rPr>
        <w:t xml:space="preserve">determine if the category is achieved. </w:t>
      </w:r>
      <w:r w:rsidR="00A531FE" w:rsidRPr="00643820">
        <w:rPr>
          <w:rFonts w:ascii="Times New Roman" w:hAnsi="Times New Roman" w:cs="Georgia"/>
          <w:b/>
          <w:bCs/>
          <w:szCs w:val="26"/>
        </w:rPr>
        <w:t xml:space="preserve">Afterwards, </w:t>
      </w:r>
      <w:r w:rsidR="00C72D92" w:rsidRPr="00643820">
        <w:rPr>
          <w:rFonts w:ascii="Times New Roman" w:hAnsi="Times New Roman" w:cs="Georgia"/>
          <w:b/>
          <w:bCs/>
          <w:szCs w:val="26"/>
        </w:rPr>
        <w:t>invoke</w:t>
      </w:r>
      <w:r w:rsidR="00A531FE" w:rsidRPr="00643820">
        <w:rPr>
          <w:rFonts w:ascii="Times New Roman" w:hAnsi="Times New Roman" w:cs="Georgia"/>
          <w:b/>
          <w:bCs/>
          <w:szCs w:val="26"/>
        </w:rPr>
        <w:t xml:space="preserve"> </w:t>
      </w:r>
      <w:proofErr w:type="spellStart"/>
      <w:proofErr w:type="gramStart"/>
      <w:r w:rsidR="00A531FE" w:rsidRPr="00643820">
        <w:rPr>
          <w:rFonts w:ascii="Courier New" w:hAnsi="Courier New" w:cs="Georgia"/>
          <w:b/>
          <w:bCs/>
          <w:szCs w:val="26"/>
        </w:rPr>
        <w:t>nextRound</w:t>
      </w:r>
      <w:proofErr w:type="spellEnd"/>
      <w:r w:rsidR="00A531FE" w:rsidRPr="00643820">
        <w:rPr>
          <w:rFonts w:ascii="Courier New" w:hAnsi="Courier New" w:cs="Georgia"/>
          <w:b/>
          <w:bCs/>
          <w:szCs w:val="26"/>
        </w:rPr>
        <w:t>(</w:t>
      </w:r>
      <w:proofErr w:type="gramEnd"/>
      <w:r w:rsidR="00A531FE" w:rsidRPr="00643820">
        <w:rPr>
          <w:rFonts w:ascii="Courier New" w:hAnsi="Courier New" w:cs="Georgia"/>
          <w:b/>
          <w:bCs/>
          <w:szCs w:val="26"/>
        </w:rPr>
        <w:t>)</w:t>
      </w:r>
      <w:r w:rsidR="00C72D92" w:rsidRPr="00643820">
        <w:rPr>
          <w:rFonts w:ascii="Times New Roman" w:hAnsi="Times New Roman" w:cs="Georgia"/>
          <w:b/>
          <w:bCs/>
          <w:szCs w:val="26"/>
        </w:rPr>
        <w:t xml:space="preserve"> </w:t>
      </w:r>
      <w:r w:rsidR="00A531FE" w:rsidRPr="00643820">
        <w:rPr>
          <w:rFonts w:ascii="Times New Roman" w:hAnsi="Times New Roman" w:cs="Georgia"/>
          <w:b/>
          <w:bCs/>
          <w:szCs w:val="26"/>
        </w:rPr>
        <w:t>to prepare for the next round.</w:t>
      </w:r>
    </w:p>
    <w:p w14:paraId="0E67BDED" w14:textId="34A554A7" w:rsidR="00B9404D" w:rsidRPr="00643820" w:rsidRDefault="004A5759"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643820">
        <w:rPr>
          <w:rFonts w:ascii="Courier New" w:hAnsi="Courier New" w:cs="Georgia"/>
          <w:b/>
          <w:bCs/>
          <w:szCs w:val="26"/>
        </w:rPr>
        <w:t xml:space="preserve">public void </w:t>
      </w:r>
      <w:proofErr w:type="spellStart"/>
      <w:r w:rsidRPr="00643820">
        <w:rPr>
          <w:rFonts w:ascii="Courier New" w:hAnsi="Courier New" w:cs="Georgia"/>
          <w:b/>
          <w:bCs/>
          <w:szCs w:val="26"/>
        </w:rPr>
        <w:t>checkLargeStraight</w:t>
      </w:r>
      <w:proofErr w:type="spellEnd"/>
      <w:r w:rsidRPr="00643820">
        <w:rPr>
          <w:rFonts w:ascii="Courier New" w:hAnsi="Courier New" w:cs="Georgia"/>
          <w:b/>
          <w:bCs/>
          <w:szCs w:val="26"/>
        </w:rPr>
        <w:t xml:space="preserve"> </w:t>
      </w:r>
      <w:proofErr w:type="gramStart"/>
      <w:r w:rsidRPr="00643820">
        <w:rPr>
          <w:rFonts w:ascii="Courier New" w:hAnsi="Courier New" w:cs="Georgia"/>
          <w:b/>
          <w:bCs/>
          <w:szCs w:val="26"/>
        </w:rPr>
        <w:t>( )</w:t>
      </w:r>
      <w:proofErr w:type="gramEnd"/>
      <w:r w:rsidRPr="00643820">
        <w:rPr>
          <w:rFonts w:ascii="Times New Roman" w:hAnsi="Times New Roman" w:cs="Georgia"/>
          <w:b/>
          <w:bCs/>
          <w:szCs w:val="26"/>
        </w:rPr>
        <w:t xml:space="preserve"> - update the score if the dice currently in</w:t>
      </w:r>
      <w:r w:rsidR="00B9404D" w:rsidRPr="00643820">
        <w:rPr>
          <w:rFonts w:ascii="Times New Roman" w:hAnsi="Times New Roman" w:cs="Georgia"/>
          <w:b/>
          <w:bCs/>
          <w:szCs w:val="26"/>
        </w:rPr>
        <w:t>c</w:t>
      </w:r>
      <w:r w:rsidRPr="00643820">
        <w:rPr>
          <w:rFonts w:ascii="Times New Roman" w:hAnsi="Times New Roman" w:cs="Georgia"/>
          <w:b/>
          <w:bCs/>
          <w:szCs w:val="26"/>
        </w:rPr>
        <w:t xml:space="preserve">lude a large straight. </w:t>
      </w:r>
      <w:r w:rsidR="001F41E7" w:rsidRPr="00643820">
        <w:rPr>
          <w:rFonts w:ascii="Times New Roman" w:hAnsi="Times New Roman" w:cs="Georgia"/>
          <w:b/>
          <w:bCs/>
          <w:szCs w:val="26"/>
        </w:rPr>
        <w:t xml:space="preserve">Use the </w:t>
      </w:r>
      <w:proofErr w:type="spellStart"/>
      <w:proofErr w:type="gramStart"/>
      <w:r w:rsidR="00F85828" w:rsidRPr="00643820">
        <w:rPr>
          <w:rFonts w:ascii="Courier New" w:hAnsi="Courier New" w:cs="Georgia"/>
          <w:b/>
          <w:bCs/>
          <w:szCs w:val="26"/>
        </w:rPr>
        <w:t>hasStraight</w:t>
      </w:r>
      <w:proofErr w:type="spellEnd"/>
      <w:r w:rsidR="001F41E7" w:rsidRPr="00643820">
        <w:rPr>
          <w:rFonts w:ascii="Courier New" w:hAnsi="Courier New" w:cs="Georgia"/>
          <w:b/>
          <w:bCs/>
          <w:szCs w:val="26"/>
        </w:rPr>
        <w:t>(</w:t>
      </w:r>
      <w:proofErr w:type="gramEnd"/>
      <w:r w:rsidR="00F85828" w:rsidRPr="00643820">
        <w:rPr>
          <w:rFonts w:ascii="Courier New" w:hAnsi="Courier New" w:cs="Georgia"/>
          <w:b/>
          <w:bCs/>
          <w:szCs w:val="26"/>
        </w:rPr>
        <w:t>5</w:t>
      </w:r>
      <w:r w:rsidR="001F41E7" w:rsidRPr="00643820">
        <w:rPr>
          <w:rFonts w:ascii="Courier New" w:hAnsi="Courier New" w:cs="Georgia"/>
          <w:b/>
          <w:bCs/>
          <w:szCs w:val="26"/>
        </w:rPr>
        <w:t>)</w:t>
      </w:r>
      <w:r w:rsidR="002A00F2" w:rsidRPr="00643820">
        <w:rPr>
          <w:rFonts w:ascii="Times New Roman" w:hAnsi="Times New Roman" w:cs="Georgia"/>
          <w:b/>
          <w:bCs/>
          <w:szCs w:val="26"/>
        </w:rPr>
        <w:t xml:space="preserve"> method to </w:t>
      </w:r>
      <w:r w:rsidR="001F41E7" w:rsidRPr="00643820">
        <w:rPr>
          <w:rFonts w:ascii="Times New Roman" w:hAnsi="Times New Roman" w:cs="Georgia"/>
          <w:b/>
          <w:bCs/>
          <w:szCs w:val="26"/>
        </w:rPr>
        <w:t xml:space="preserve">determine if the category is achieved. </w:t>
      </w:r>
      <w:r w:rsidR="00A531FE" w:rsidRPr="00643820">
        <w:rPr>
          <w:rFonts w:ascii="Times New Roman" w:hAnsi="Times New Roman" w:cs="Georgia"/>
          <w:b/>
          <w:bCs/>
          <w:szCs w:val="26"/>
        </w:rPr>
        <w:t xml:space="preserve">Afterwards, </w:t>
      </w:r>
      <w:r w:rsidR="00C72D92" w:rsidRPr="00643820">
        <w:rPr>
          <w:rFonts w:ascii="Times New Roman" w:hAnsi="Times New Roman" w:cs="Georgia"/>
          <w:b/>
          <w:bCs/>
          <w:szCs w:val="26"/>
        </w:rPr>
        <w:t xml:space="preserve">invoke </w:t>
      </w:r>
      <w:proofErr w:type="spellStart"/>
      <w:proofErr w:type="gramStart"/>
      <w:r w:rsidR="00A531FE" w:rsidRPr="00643820">
        <w:rPr>
          <w:rFonts w:ascii="Courier New" w:hAnsi="Courier New" w:cs="Georgia"/>
          <w:b/>
          <w:bCs/>
          <w:szCs w:val="26"/>
        </w:rPr>
        <w:t>nextRound</w:t>
      </w:r>
      <w:proofErr w:type="spellEnd"/>
      <w:r w:rsidR="00A531FE" w:rsidRPr="00643820">
        <w:rPr>
          <w:rFonts w:ascii="Courier New" w:hAnsi="Courier New" w:cs="Georgia"/>
          <w:b/>
          <w:bCs/>
          <w:szCs w:val="26"/>
        </w:rPr>
        <w:t>(</w:t>
      </w:r>
      <w:proofErr w:type="gramEnd"/>
      <w:r w:rsidR="00A531FE" w:rsidRPr="00643820">
        <w:rPr>
          <w:rFonts w:ascii="Courier New" w:hAnsi="Courier New" w:cs="Georgia"/>
          <w:b/>
          <w:bCs/>
          <w:szCs w:val="26"/>
        </w:rPr>
        <w:t>)</w:t>
      </w:r>
      <w:r w:rsidR="00C72D92" w:rsidRPr="00643820">
        <w:rPr>
          <w:rFonts w:ascii="Times New Roman" w:hAnsi="Times New Roman" w:cs="Georgia"/>
          <w:b/>
          <w:bCs/>
          <w:szCs w:val="26"/>
        </w:rPr>
        <w:t xml:space="preserve"> </w:t>
      </w:r>
      <w:r w:rsidR="00A531FE" w:rsidRPr="00643820">
        <w:rPr>
          <w:rFonts w:ascii="Times New Roman" w:hAnsi="Times New Roman" w:cs="Georgia"/>
          <w:b/>
          <w:bCs/>
          <w:szCs w:val="26"/>
        </w:rPr>
        <w:t>to prepare for the next round.</w:t>
      </w:r>
    </w:p>
    <w:p w14:paraId="3CEDD81B" w14:textId="50B55197" w:rsidR="00B9404D" w:rsidRPr="00643820" w:rsidRDefault="004A5759"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643820">
        <w:rPr>
          <w:rFonts w:ascii="Courier New" w:hAnsi="Courier New" w:cs="Georgia"/>
          <w:b/>
          <w:bCs/>
          <w:szCs w:val="26"/>
        </w:rPr>
        <w:t xml:space="preserve">public void </w:t>
      </w:r>
      <w:proofErr w:type="spellStart"/>
      <w:r w:rsidRPr="00643820">
        <w:rPr>
          <w:rFonts w:ascii="Courier New" w:hAnsi="Courier New" w:cs="Georgia"/>
          <w:b/>
          <w:bCs/>
          <w:szCs w:val="26"/>
        </w:rPr>
        <w:t>checkFiveOfAKind</w:t>
      </w:r>
      <w:proofErr w:type="spellEnd"/>
      <w:r w:rsidRPr="00643820">
        <w:rPr>
          <w:rFonts w:ascii="Courier New" w:hAnsi="Courier New" w:cs="Georgia"/>
          <w:b/>
          <w:bCs/>
          <w:szCs w:val="26"/>
        </w:rPr>
        <w:t xml:space="preserve"> </w:t>
      </w:r>
      <w:proofErr w:type="gramStart"/>
      <w:r w:rsidRPr="00643820">
        <w:rPr>
          <w:rFonts w:ascii="Courier New" w:hAnsi="Courier New" w:cs="Georgia"/>
          <w:b/>
          <w:bCs/>
          <w:szCs w:val="26"/>
        </w:rPr>
        <w:t>( )</w:t>
      </w:r>
      <w:proofErr w:type="gramEnd"/>
      <w:r w:rsidRPr="00643820">
        <w:rPr>
          <w:rFonts w:ascii="Times New Roman" w:hAnsi="Times New Roman" w:cs="Georgia"/>
          <w:b/>
          <w:bCs/>
          <w:szCs w:val="26"/>
        </w:rPr>
        <w:t xml:space="preserve"> - update the score if the dice currently in</w:t>
      </w:r>
      <w:r w:rsidR="00B9404D" w:rsidRPr="00643820">
        <w:rPr>
          <w:rFonts w:ascii="Times New Roman" w:hAnsi="Times New Roman" w:cs="Georgia"/>
          <w:b/>
          <w:bCs/>
          <w:szCs w:val="26"/>
        </w:rPr>
        <w:t>c</w:t>
      </w:r>
      <w:r w:rsidRPr="00643820">
        <w:rPr>
          <w:rFonts w:ascii="Times New Roman" w:hAnsi="Times New Roman" w:cs="Georgia"/>
          <w:b/>
          <w:bCs/>
          <w:szCs w:val="26"/>
        </w:rPr>
        <w:t xml:space="preserve">lude a five of a kind. </w:t>
      </w:r>
      <w:r w:rsidR="007C042A" w:rsidRPr="00643820">
        <w:rPr>
          <w:rFonts w:ascii="Times New Roman" w:hAnsi="Times New Roman" w:cs="Georgia"/>
          <w:b/>
          <w:bCs/>
          <w:szCs w:val="26"/>
        </w:rPr>
        <w:t xml:space="preserve">Invoke the </w:t>
      </w:r>
      <w:proofErr w:type="spellStart"/>
      <w:proofErr w:type="gramStart"/>
      <w:r w:rsidR="007C042A" w:rsidRPr="00643820">
        <w:rPr>
          <w:rFonts w:ascii="Courier New" w:hAnsi="Courier New" w:cs="Georgia"/>
          <w:b/>
          <w:bCs/>
          <w:szCs w:val="26"/>
        </w:rPr>
        <w:t>hasMultiples</w:t>
      </w:r>
      <w:proofErr w:type="spellEnd"/>
      <w:r w:rsidR="007C042A" w:rsidRPr="00643820">
        <w:rPr>
          <w:rFonts w:ascii="Courier New" w:hAnsi="Courier New" w:cs="Georgia"/>
          <w:b/>
          <w:bCs/>
          <w:szCs w:val="26"/>
        </w:rPr>
        <w:t>(</w:t>
      </w:r>
      <w:proofErr w:type="gramEnd"/>
      <w:r w:rsidR="007C042A" w:rsidRPr="00643820">
        <w:rPr>
          <w:rFonts w:ascii="Courier New" w:hAnsi="Courier New" w:cs="Georgia"/>
          <w:b/>
          <w:bCs/>
          <w:szCs w:val="26"/>
        </w:rPr>
        <w:t>5)</w:t>
      </w:r>
      <w:r w:rsidR="007C042A" w:rsidRPr="00643820">
        <w:rPr>
          <w:rFonts w:ascii="Times New Roman" w:hAnsi="Times New Roman" w:cs="Georgia"/>
          <w:b/>
          <w:bCs/>
          <w:szCs w:val="26"/>
        </w:rPr>
        <w:t xml:space="preserve"> method to determine if the category is achieved.  </w:t>
      </w:r>
      <w:r w:rsidR="00A531FE" w:rsidRPr="00643820">
        <w:rPr>
          <w:rFonts w:ascii="Times New Roman" w:hAnsi="Times New Roman" w:cs="Georgia"/>
          <w:b/>
          <w:bCs/>
          <w:szCs w:val="26"/>
        </w:rPr>
        <w:t xml:space="preserve">Afterwards, </w:t>
      </w:r>
      <w:r w:rsidR="00C72D92" w:rsidRPr="00643820">
        <w:rPr>
          <w:rFonts w:ascii="Times New Roman" w:hAnsi="Times New Roman" w:cs="Georgia"/>
          <w:b/>
          <w:bCs/>
          <w:szCs w:val="26"/>
        </w:rPr>
        <w:t xml:space="preserve">invoke </w:t>
      </w:r>
      <w:proofErr w:type="spellStart"/>
      <w:proofErr w:type="gramStart"/>
      <w:r w:rsidR="00A531FE" w:rsidRPr="00643820">
        <w:rPr>
          <w:rFonts w:ascii="Courier New" w:hAnsi="Courier New" w:cs="Georgia"/>
          <w:b/>
          <w:bCs/>
          <w:szCs w:val="26"/>
        </w:rPr>
        <w:t>nextRound</w:t>
      </w:r>
      <w:proofErr w:type="spellEnd"/>
      <w:r w:rsidR="00A531FE" w:rsidRPr="00643820">
        <w:rPr>
          <w:rFonts w:ascii="Courier New" w:hAnsi="Courier New" w:cs="Georgia"/>
          <w:b/>
          <w:bCs/>
          <w:szCs w:val="26"/>
        </w:rPr>
        <w:t>(</w:t>
      </w:r>
      <w:proofErr w:type="gramEnd"/>
      <w:r w:rsidR="00A531FE" w:rsidRPr="00643820">
        <w:rPr>
          <w:rFonts w:ascii="Courier New" w:hAnsi="Courier New" w:cs="Georgia"/>
          <w:b/>
          <w:bCs/>
          <w:szCs w:val="26"/>
        </w:rPr>
        <w:t>)</w:t>
      </w:r>
      <w:r w:rsidR="00C72D92" w:rsidRPr="00643820">
        <w:rPr>
          <w:rFonts w:ascii="Times New Roman" w:hAnsi="Times New Roman" w:cs="Georgia"/>
          <w:b/>
          <w:bCs/>
          <w:szCs w:val="26"/>
        </w:rPr>
        <w:t xml:space="preserve"> </w:t>
      </w:r>
      <w:r w:rsidR="00A531FE" w:rsidRPr="00643820">
        <w:rPr>
          <w:rFonts w:ascii="Times New Roman" w:hAnsi="Times New Roman" w:cs="Georgia"/>
          <w:b/>
          <w:bCs/>
          <w:szCs w:val="26"/>
        </w:rPr>
        <w:t>to prepare for the next round.</w:t>
      </w:r>
    </w:p>
    <w:p w14:paraId="0B8867B1" w14:textId="425ED267" w:rsidR="00B9404D" w:rsidRPr="00643820" w:rsidRDefault="004A5759"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643820">
        <w:rPr>
          <w:rFonts w:ascii="Courier New" w:hAnsi="Courier New" w:cs="Georgia"/>
          <w:b/>
          <w:bCs/>
          <w:szCs w:val="26"/>
        </w:rPr>
        <w:t xml:space="preserve">public void </w:t>
      </w:r>
      <w:proofErr w:type="spellStart"/>
      <w:r w:rsidRPr="00643820">
        <w:rPr>
          <w:rFonts w:ascii="Courier New" w:hAnsi="Courier New" w:cs="Georgia"/>
          <w:b/>
          <w:bCs/>
          <w:szCs w:val="26"/>
        </w:rPr>
        <w:t>checkFourOfAKind</w:t>
      </w:r>
      <w:proofErr w:type="spellEnd"/>
      <w:r w:rsidRPr="00643820">
        <w:rPr>
          <w:rFonts w:ascii="Courier New" w:hAnsi="Courier New" w:cs="Georgia"/>
          <w:b/>
          <w:bCs/>
          <w:szCs w:val="26"/>
        </w:rPr>
        <w:t xml:space="preserve"> </w:t>
      </w:r>
      <w:proofErr w:type="gramStart"/>
      <w:r w:rsidRPr="00643820">
        <w:rPr>
          <w:rFonts w:ascii="Courier New" w:hAnsi="Courier New" w:cs="Georgia"/>
          <w:b/>
          <w:bCs/>
          <w:szCs w:val="26"/>
        </w:rPr>
        <w:t>( )</w:t>
      </w:r>
      <w:proofErr w:type="gramEnd"/>
      <w:r w:rsidRPr="00643820">
        <w:rPr>
          <w:rFonts w:ascii="Times New Roman" w:hAnsi="Times New Roman" w:cs="Georgia"/>
          <w:b/>
          <w:bCs/>
          <w:szCs w:val="26"/>
        </w:rPr>
        <w:t xml:space="preserve"> - update the score if the dice currently in</w:t>
      </w:r>
      <w:r w:rsidR="00B9404D" w:rsidRPr="00643820">
        <w:rPr>
          <w:rFonts w:ascii="Times New Roman" w:hAnsi="Times New Roman" w:cs="Georgia"/>
          <w:b/>
          <w:bCs/>
          <w:szCs w:val="26"/>
        </w:rPr>
        <w:t>c</w:t>
      </w:r>
      <w:r w:rsidRPr="00643820">
        <w:rPr>
          <w:rFonts w:ascii="Times New Roman" w:hAnsi="Times New Roman" w:cs="Georgia"/>
          <w:b/>
          <w:bCs/>
          <w:szCs w:val="26"/>
        </w:rPr>
        <w:t>lude a four of a kind.</w:t>
      </w:r>
      <w:r w:rsidR="007C042A" w:rsidRPr="00643820">
        <w:rPr>
          <w:rFonts w:ascii="Times New Roman" w:hAnsi="Times New Roman" w:cs="Georgia"/>
          <w:b/>
          <w:bCs/>
          <w:szCs w:val="26"/>
        </w:rPr>
        <w:t xml:space="preserve"> </w:t>
      </w:r>
      <w:r w:rsidRPr="00643820">
        <w:rPr>
          <w:rFonts w:ascii="Times New Roman" w:hAnsi="Times New Roman" w:cs="Georgia"/>
          <w:b/>
          <w:bCs/>
          <w:szCs w:val="26"/>
        </w:rPr>
        <w:t xml:space="preserve"> </w:t>
      </w:r>
      <w:r w:rsidR="007C042A" w:rsidRPr="00643820">
        <w:rPr>
          <w:rFonts w:ascii="Times New Roman" w:hAnsi="Times New Roman" w:cs="Georgia"/>
          <w:b/>
          <w:bCs/>
          <w:szCs w:val="26"/>
        </w:rPr>
        <w:t xml:space="preserve">Invoke the </w:t>
      </w:r>
      <w:proofErr w:type="spellStart"/>
      <w:proofErr w:type="gramStart"/>
      <w:r w:rsidR="007C042A" w:rsidRPr="00643820">
        <w:rPr>
          <w:rFonts w:ascii="Courier New" w:hAnsi="Courier New" w:cs="Georgia"/>
          <w:b/>
          <w:bCs/>
          <w:szCs w:val="26"/>
        </w:rPr>
        <w:t>hasMultiples</w:t>
      </w:r>
      <w:proofErr w:type="spellEnd"/>
      <w:r w:rsidR="007C042A" w:rsidRPr="00643820">
        <w:rPr>
          <w:rFonts w:ascii="Courier New" w:hAnsi="Courier New" w:cs="Georgia"/>
          <w:b/>
          <w:bCs/>
          <w:szCs w:val="26"/>
        </w:rPr>
        <w:t>(</w:t>
      </w:r>
      <w:proofErr w:type="gramEnd"/>
      <w:r w:rsidR="007C042A" w:rsidRPr="00643820">
        <w:rPr>
          <w:rFonts w:ascii="Courier New" w:hAnsi="Courier New" w:cs="Georgia"/>
          <w:b/>
          <w:bCs/>
          <w:szCs w:val="26"/>
        </w:rPr>
        <w:t>4)</w:t>
      </w:r>
      <w:r w:rsidR="007C042A" w:rsidRPr="00643820">
        <w:rPr>
          <w:rFonts w:ascii="Times New Roman" w:hAnsi="Times New Roman" w:cs="Georgia"/>
          <w:b/>
          <w:bCs/>
          <w:szCs w:val="26"/>
        </w:rPr>
        <w:t xml:space="preserve"> method to determine if the category is achieved.  </w:t>
      </w:r>
      <w:r w:rsidR="00A531FE" w:rsidRPr="00643820">
        <w:rPr>
          <w:rFonts w:ascii="Times New Roman" w:hAnsi="Times New Roman" w:cs="Georgia"/>
          <w:b/>
          <w:bCs/>
          <w:szCs w:val="26"/>
        </w:rPr>
        <w:t xml:space="preserve">Afterwards, </w:t>
      </w:r>
      <w:r w:rsidR="00C72D92" w:rsidRPr="00643820">
        <w:rPr>
          <w:rFonts w:ascii="Times New Roman" w:hAnsi="Times New Roman" w:cs="Georgia"/>
          <w:b/>
          <w:bCs/>
          <w:szCs w:val="26"/>
        </w:rPr>
        <w:t xml:space="preserve">invoke </w:t>
      </w:r>
      <w:proofErr w:type="spellStart"/>
      <w:proofErr w:type="gramStart"/>
      <w:r w:rsidR="00A531FE" w:rsidRPr="00643820">
        <w:rPr>
          <w:rFonts w:ascii="Courier New" w:hAnsi="Courier New" w:cs="Georgia"/>
          <w:b/>
          <w:bCs/>
          <w:szCs w:val="26"/>
        </w:rPr>
        <w:t>nextRound</w:t>
      </w:r>
      <w:proofErr w:type="spellEnd"/>
      <w:r w:rsidR="00A531FE" w:rsidRPr="00643820">
        <w:rPr>
          <w:rFonts w:ascii="Courier New" w:hAnsi="Courier New" w:cs="Georgia"/>
          <w:b/>
          <w:bCs/>
          <w:szCs w:val="26"/>
        </w:rPr>
        <w:t>(</w:t>
      </w:r>
      <w:proofErr w:type="gramEnd"/>
      <w:r w:rsidR="00A531FE" w:rsidRPr="00643820">
        <w:rPr>
          <w:rFonts w:ascii="Courier New" w:hAnsi="Courier New" w:cs="Georgia"/>
          <w:b/>
          <w:bCs/>
          <w:szCs w:val="26"/>
        </w:rPr>
        <w:t>)</w:t>
      </w:r>
      <w:r w:rsidR="00C72D92" w:rsidRPr="00643820">
        <w:rPr>
          <w:rFonts w:ascii="Times New Roman" w:hAnsi="Times New Roman" w:cs="Georgia"/>
          <w:b/>
          <w:bCs/>
          <w:szCs w:val="26"/>
        </w:rPr>
        <w:t xml:space="preserve"> </w:t>
      </w:r>
      <w:r w:rsidR="00A531FE" w:rsidRPr="00643820">
        <w:rPr>
          <w:rFonts w:ascii="Times New Roman" w:hAnsi="Times New Roman" w:cs="Georgia"/>
          <w:b/>
          <w:bCs/>
          <w:szCs w:val="26"/>
        </w:rPr>
        <w:t>to prepare for the next round.</w:t>
      </w:r>
    </w:p>
    <w:p w14:paraId="0AFEA9A7" w14:textId="368DD762" w:rsidR="00B9404D" w:rsidRPr="00643820" w:rsidRDefault="00A531FE" w:rsidP="00F25F78">
      <w:pPr>
        <w:pStyle w:val="ListParagraph"/>
        <w:widowControl w:val="0"/>
        <w:numPr>
          <w:ilvl w:val="0"/>
          <w:numId w:val="21"/>
        </w:numPr>
        <w:autoSpaceDE w:val="0"/>
        <w:autoSpaceDN w:val="0"/>
        <w:adjustRightInd w:val="0"/>
        <w:spacing w:after="120"/>
        <w:rPr>
          <w:rFonts w:ascii="Times New Roman" w:hAnsi="Times New Roman" w:cs="Georgia"/>
          <w:b/>
          <w:bCs/>
          <w:szCs w:val="26"/>
        </w:rPr>
      </w:pPr>
      <w:r w:rsidRPr="00643820">
        <w:rPr>
          <w:rFonts w:ascii="Courier New" w:hAnsi="Courier New" w:cs="Georgia"/>
          <w:b/>
          <w:bCs/>
          <w:szCs w:val="26"/>
        </w:rPr>
        <w:t xml:space="preserve">public void </w:t>
      </w:r>
      <w:proofErr w:type="spellStart"/>
      <w:r w:rsidRPr="00643820">
        <w:rPr>
          <w:rFonts w:ascii="Courier New" w:hAnsi="Courier New" w:cs="Georgia"/>
          <w:b/>
          <w:bCs/>
          <w:szCs w:val="26"/>
        </w:rPr>
        <w:t>check</w:t>
      </w:r>
      <w:r w:rsidR="004A5759" w:rsidRPr="00643820">
        <w:rPr>
          <w:rFonts w:ascii="Courier New" w:hAnsi="Courier New" w:cs="Georgia"/>
          <w:b/>
          <w:bCs/>
          <w:szCs w:val="26"/>
        </w:rPr>
        <w:t>Chance</w:t>
      </w:r>
      <w:proofErr w:type="spellEnd"/>
      <w:r w:rsidR="004A5759" w:rsidRPr="00643820">
        <w:rPr>
          <w:rFonts w:ascii="Courier New" w:hAnsi="Courier New" w:cs="Georgia"/>
          <w:b/>
          <w:bCs/>
          <w:szCs w:val="26"/>
        </w:rPr>
        <w:t xml:space="preserve"> </w:t>
      </w:r>
      <w:proofErr w:type="gramStart"/>
      <w:r w:rsidR="004A5759" w:rsidRPr="00643820">
        <w:rPr>
          <w:rFonts w:ascii="Courier New" w:hAnsi="Courier New" w:cs="Georgia"/>
          <w:b/>
          <w:bCs/>
          <w:szCs w:val="26"/>
        </w:rPr>
        <w:t>( )</w:t>
      </w:r>
      <w:proofErr w:type="gramEnd"/>
      <w:r w:rsidR="004A5759" w:rsidRPr="00643820">
        <w:rPr>
          <w:rFonts w:ascii="Times New Roman" w:hAnsi="Times New Roman" w:cs="Georgia"/>
          <w:b/>
          <w:bCs/>
          <w:szCs w:val="26"/>
        </w:rPr>
        <w:t xml:space="preserve"> - update the score with the sum of all dice. </w:t>
      </w:r>
      <w:r w:rsidRPr="00643820">
        <w:rPr>
          <w:rFonts w:ascii="Times New Roman" w:hAnsi="Times New Roman" w:cs="Georgia"/>
          <w:b/>
          <w:bCs/>
          <w:szCs w:val="26"/>
        </w:rPr>
        <w:t xml:space="preserve">Afterwards, </w:t>
      </w:r>
      <w:r w:rsidR="00C72D92" w:rsidRPr="00643820">
        <w:rPr>
          <w:rFonts w:ascii="Times New Roman" w:hAnsi="Times New Roman" w:cs="Georgia"/>
          <w:b/>
          <w:bCs/>
          <w:szCs w:val="26"/>
        </w:rPr>
        <w:t xml:space="preserve">invoke </w:t>
      </w:r>
      <w:proofErr w:type="spellStart"/>
      <w:proofErr w:type="gramStart"/>
      <w:r w:rsidRPr="00643820">
        <w:rPr>
          <w:rFonts w:ascii="Courier New" w:hAnsi="Courier New" w:cs="Georgia"/>
          <w:b/>
          <w:bCs/>
          <w:szCs w:val="26"/>
        </w:rPr>
        <w:t>nextRound</w:t>
      </w:r>
      <w:proofErr w:type="spellEnd"/>
      <w:r w:rsidRPr="00643820">
        <w:rPr>
          <w:rFonts w:ascii="Courier New" w:hAnsi="Courier New" w:cs="Georgia"/>
          <w:b/>
          <w:bCs/>
          <w:szCs w:val="26"/>
        </w:rPr>
        <w:t>(</w:t>
      </w:r>
      <w:proofErr w:type="gramEnd"/>
      <w:r w:rsidRPr="00643820">
        <w:rPr>
          <w:rFonts w:ascii="Courier New" w:hAnsi="Courier New" w:cs="Georgia"/>
          <w:b/>
          <w:bCs/>
          <w:szCs w:val="26"/>
        </w:rPr>
        <w:t>)</w:t>
      </w:r>
      <w:r w:rsidR="00C72D92" w:rsidRPr="00643820">
        <w:rPr>
          <w:rFonts w:ascii="Times New Roman" w:hAnsi="Times New Roman" w:cs="Georgia"/>
          <w:b/>
          <w:bCs/>
          <w:szCs w:val="26"/>
        </w:rPr>
        <w:t xml:space="preserve"> </w:t>
      </w:r>
      <w:r w:rsidRPr="00643820">
        <w:rPr>
          <w:rFonts w:ascii="Times New Roman" w:hAnsi="Times New Roman" w:cs="Georgia"/>
          <w:b/>
          <w:bCs/>
          <w:szCs w:val="26"/>
        </w:rPr>
        <w:t>to prepare for the next round.</w:t>
      </w:r>
    </w:p>
    <w:p w14:paraId="0471A1C4" w14:textId="5A12C383" w:rsidR="00821D9F" w:rsidRPr="00B12BC1" w:rsidRDefault="00821D9F" w:rsidP="00821D9F">
      <w:pPr>
        <w:pStyle w:val="Heading1"/>
      </w:pPr>
      <w:r w:rsidRPr="00B12BC1">
        <w:t xml:space="preserve">Update </w:t>
      </w:r>
      <w:proofErr w:type="spellStart"/>
      <w:r>
        <w:t>Poker</w:t>
      </w:r>
      <w:r w:rsidR="001E013B">
        <w:t>Dice</w:t>
      </w:r>
      <w:r>
        <w:t>Test</w:t>
      </w:r>
      <w:proofErr w:type="spellEnd"/>
      <w:r>
        <w:t xml:space="preserve"> to test </w:t>
      </w:r>
      <w:r w:rsidRPr="00B12BC1">
        <w:t xml:space="preserve">Phase </w:t>
      </w:r>
      <w:r>
        <w:t>3</w:t>
      </w:r>
    </w:p>
    <w:p w14:paraId="16579B25" w14:textId="0457E712" w:rsidR="00821D9F" w:rsidRDefault="00821D9F" w:rsidP="00821D9F">
      <w:pPr>
        <w:ind w:left="360"/>
        <w:rPr>
          <w:rFonts w:ascii="Times New Roman" w:eastAsia="Times New Roman" w:hAnsi="Times New Roman" w:cs="Times New Roman"/>
          <w:color w:val="000000"/>
          <w:sz w:val="27"/>
          <w:szCs w:val="27"/>
        </w:rPr>
      </w:pPr>
      <w:r w:rsidRPr="00B12BC1">
        <w:rPr>
          <w:rFonts w:ascii="Times New Roman" w:eastAsia="Times New Roman" w:hAnsi="Times New Roman" w:cs="Times New Roman"/>
          <w:color w:val="000000"/>
          <w:sz w:val="27"/>
          <w:szCs w:val="27"/>
        </w:rPr>
        <w:t xml:space="preserve">Update your </w:t>
      </w:r>
      <w:proofErr w:type="spellStart"/>
      <w:r>
        <w:rPr>
          <w:rFonts w:ascii="Times New Roman" w:eastAsia="Times New Roman" w:hAnsi="Times New Roman" w:cs="Times New Roman"/>
          <w:color w:val="000000"/>
          <w:sz w:val="27"/>
          <w:szCs w:val="27"/>
        </w:rPr>
        <w:t>Poker</w:t>
      </w:r>
      <w:r w:rsidR="00DE1BEA">
        <w:rPr>
          <w:rFonts w:ascii="Times New Roman" w:eastAsia="Times New Roman" w:hAnsi="Times New Roman" w:cs="Times New Roman"/>
          <w:color w:val="000000"/>
          <w:sz w:val="27"/>
          <w:szCs w:val="27"/>
        </w:rPr>
        <w:t>Dice</w:t>
      </w:r>
      <w:r>
        <w:rPr>
          <w:rFonts w:ascii="Times New Roman" w:eastAsia="Times New Roman" w:hAnsi="Times New Roman" w:cs="Times New Roman"/>
          <w:color w:val="000000"/>
          <w:sz w:val="27"/>
          <w:szCs w:val="27"/>
        </w:rPr>
        <w:t>Test</w:t>
      </w:r>
      <w:proofErr w:type="spellEnd"/>
      <w:r w:rsidRPr="00B12BC1">
        <w:rPr>
          <w:rFonts w:ascii="Times New Roman" w:eastAsia="Times New Roman" w:hAnsi="Times New Roman" w:cs="Times New Roman"/>
          <w:color w:val="000000"/>
          <w:sz w:val="27"/>
          <w:szCs w:val="27"/>
        </w:rPr>
        <w:t xml:space="preserve"> class to thoroughly test the new methods you just added.</w:t>
      </w:r>
      <w:r>
        <w:rPr>
          <w:rFonts w:ascii="Times New Roman" w:eastAsia="Times New Roman" w:hAnsi="Times New Roman" w:cs="Times New Roman"/>
          <w:color w:val="000000"/>
          <w:sz w:val="27"/>
          <w:szCs w:val="27"/>
        </w:rPr>
        <w:t xml:space="preserve">  </w:t>
      </w:r>
    </w:p>
    <w:p w14:paraId="66BF0F8E" w14:textId="77777777" w:rsidR="001F41E7" w:rsidRDefault="001F41E7" w:rsidP="00190ADB">
      <w:pPr>
        <w:widowControl w:val="0"/>
        <w:autoSpaceDE w:val="0"/>
        <w:autoSpaceDN w:val="0"/>
        <w:adjustRightInd w:val="0"/>
        <w:spacing w:after="120"/>
        <w:rPr>
          <w:rFonts w:ascii="Times New Roman" w:hAnsi="Times New Roman" w:cs="Georgia"/>
          <w:b/>
          <w:sz w:val="28"/>
          <w:szCs w:val="26"/>
        </w:rPr>
      </w:pPr>
    </w:p>
    <w:p w14:paraId="5B2EF9C8" w14:textId="77777777" w:rsidR="004644A5" w:rsidRPr="00BE3795" w:rsidRDefault="004644A5" w:rsidP="00BE3795">
      <w:pPr>
        <w:pStyle w:val="Heading4"/>
        <w:rPr>
          <w:i w:val="0"/>
          <w:sz w:val="26"/>
          <w:szCs w:val="26"/>
        </w:rPr>
      </w:pPr>
      <w:r w:rsidRPr="00BE3795">
        <w:rPr>
          <w:i w:val="0"/>
          <w:sz w:val="26"/>
          <w:szCs w:val="26"/>
        </w:rPr>
        <w:t>Coding Style (10 pts)</w:t>
      </w:r>
    </w:p>
    <w:p w14:paraId="343158F4" w14:textId="682D3306" w:rsidR="004644A5" w:rsidRDefault="004644A5" w:rsidP="004644A5">
      <w:r>
        <w:rPr>
          <w:rFonts w:ascii="Times New Roman" w:hAnsi="Times New Roman" w:cs="Georgia"/>
        </w:rPr>
        <w:t>Good programming practice includes writing e</w:t>
      </w:r>
      <w:r w:rsidRPr="00C61062">
        <w:rPr>
          <w:rFonts w:ascii="Times New Roman" w:hAnsi="Times New Roman" w:cs="Georgia"/>
        </w:rPr>
        <w:t>legant source code</w:t>
      </w:r>
      <w:r>
        <w:rPr>
          <w:rFonts w:ascii="Times New Roman" w:hAnsi="Times New Roman" w:cs="Georgia"/>
        </w:rPr>
        <w:t xml:space="preserve"> for the human reader.  Follow</w:t>
      </w:r>
      <w:r w:rsidRPr="00C61062">
        <w:rPr>
          <w:rFonts w:ascii="Times New Roman" w:hAnsi="Times New Roman" w:cs="Georgia"/>
        </w:rPr>
        <w:t xml:space="preserve"> the GVSU </w:t>
      </w:r>
      <w:hyperlink r:id="rId9" w:history="1">
        <w:r w:rsidRPr="00C61062">
          <w:rPr>
            <w:rStyle w:val="Hyperlink"/>
            <w:rFonts w:ascii="Times New Roman" w:hAnsi="Times New Roman" w:cs="Georgia"/>
          </w:rPr>
          <w:t>Java Style Guide</w:t>
        </w:r>
      </w:hyperlink>
      <w:r>
        <w:t>.</w:t>
      </w:r>
    </w:p>
    <w:p w14:paraId="290B601F" w14:textId="3473512A" w:rsidR="00604A77" w:rsidRDefault="00604A77" w:rsidP="004644A5"/>
    <w:p w14:paraId="46FD922C" w14:textId="77777777" w:rsidR="00604A77" w:rsidRDefault="00604A77" w:rsidP="004644A5"/>
    <w:p w14:paraId="7455A227" w14:textId="2F19A07D" w:rsidR="00190ADB" w:rsidRPr="005B4C37" w:rsidRDefault="00190ADB" w:rsidP="005B4C37">
      <w:pPr>
        <w:pStyle w:val="Heading4"/>
        <w:rPr>
          <w:i w:val="0"/>
          <w:sz w:val="26"/>
          <w:szCs w:val="26"/>
        </w:rPr>
      </w:pPr>
      <w:r w:rsidRPr="005B4C37">
        <w:rPr>
          <w:i w:val="0"/>
          <w:sz w:val="26"/>
          <w:szCs w:val="26"/>
        </w:rPr>
        <w:lastRenderedPageBreak/>
        <w:t>Step 4: Software Testing</w:t>
      </w:r>
      <w:r w:rsidR="00775997" w:rsidRPr="005B4C37">
        <w:rPr>
          <w:i w:val="0"/>
          <w:sz w:val="26"/>
          <w:szCs w:val="26"/>
        </w:rPr>
        <w:t xml:space="preserve"> </w:t>
      </w:r>
      <w:bookmarkStart w:id="0" w:name="_GoBack"/>
      <w:bookmarkEnd w:id="0"/>
    </w:p>
    <w:p w14:paraId="5C4C5FB1" w14:textId="783B50D4" w:rsidR="00DF4201" w:rsidRDefault="00DF4201" w:rsidP="00DF4201">
      <w:r w:rsidRPr="001F1DD5">
        <w:t xml:space="preserve">Our unit test file </w:t>
      </w:r>
      <w:r w:rsidR="003F2931">
        <w:t>is</w:t>
      </w:r>
      <w:r w:rsidRPr="001F1DD5">
        <w:t xml:space="preserve"> not a substitute for your own tests. We strongly suggest you thoroughly test your </w:t>
      </w:r>
      <w:proofErr w:type="spellStart"/>
      <w:r w:rsidR="003F2931">
        <w:t>Poker</w:t>
      </w:r>
      <w:r w:rsidR="00604A77">
        <w:t>Dice</w:t>
      </w:r>
      <w:proofErr w:type="spellEnd"/>
      <w:r w:rsidR="00604A77">
        <w:t xml:space="preserve"> </w:t>
      </w:r>
      <w:r w:rsidRPr="001F1DD5">
        <w:t xml:space="preserve">with your </w:t>
      </w:r>
      <w:proofErr w:type="spellStart"/>
      <w:r w:rsidR="003F2931">
        <w:t>Poker</w:t>
      </w:r>
      <w:r w:rsidR="00604A77">
        <w:t>Dice</w:t>
      </w:r>
      <w:r w:rsidR="003F2931">
        <w:t>Test</w:t>
      </w:r>
      <w:proofErr w:type="spellEnd"/>
      <w:r w:rsidRPr="001F1DD5">
        <w:t xml:space="preserve"> class first. Then when you think you have everything right, then try our unit test</w:t>
      </w:r>
      <w:r w:rsidR="003F2931">
        <w:t xml:space="preserve"> class.</w:t>
      </w:r>
    </w:p>
    <w:p w14:paraId="78FFF246" w14:textId="77777777" w:rsidR="00DF4201" w:rsidRDefault="00DF4201" w:rsidP="00DF4201"/>
    <w:p w14:paraId="017027E0" w14:textId="77777777" w:rsidR="006303F4" w:rsidRPr="005B4C37" w:rsidRDefault="006303F4" w:rsidP="005B4C37">
      <w:pPr>
        <w:pStyle w:val="Heading4"/>
        <w:rPr>
          <w:i w:val="0"/>
          <w:sz w:val="26"/>
          <w:szCs w:val="26"/>
        </w:rPr>
      </w:pPr>
      <w:r w:rsidRPr="005B4C37">
        <w:rPr>
          <w:i w:val="0"/>
          <w:sz w:val="26"/>
          <w:szCs w:val="26"/>
        </w:rPr>
        <w:t>JUnit Testing</w:t>
      </w:r>
    </w:p>
    <w:p w14:paraId="46B66D87" w14:textId="30721FBC" w:rsidR="006303F4" w:rsidRDefault="006303F4" w:rsidP="006303F4">
      <w:r>
        <w:t xml:space="preserve">As an alternative, JUnit is a Java library that helps to automate software testing. A JUnit test file </w:t>
      </w:r>
      <w:r w:rsidR="00604A77">
        <w:rPr>
          <w:rStyle w:val="PlainTextChar"/>
          <w:rFonts w:ascii="Courier New" w:hAnsi="Courier New"/>
        </w:rPr>
        <w:t>MyP</w:t>
      </w:r>
      <w:r w:rsidR="00050A1C">
        <w:rPr>
          <w:rStyle w:val="PlainTextChar"/>
          <w:rFonts w:ascii="Courier New" w:hAnsi="Courier New"/>
        </w:rPr>
        <w:t>oker</w:t>
      </w:r>
      <w:r w:rsidR="00CD4A2C">
        <w:rPr>
          <w:rStyle w:val="PlainTextChar"/>
          <w:rFonts w:ascii="Courier New" w:hAnsi="Courier New"/>
        </w:rPr>
        <w:t>Dice</w:t>
      </w:r>
      <w:r w:rsidR="007F070A">
        <w:rPr>
          <w:rStyle w:val="PlainTextChar"/>
          <w:rFonts w:ascii="Courier New" w:hAnsi="Courier New"/>
        </w:rPr>
        <w:t>Junit</w:t>
      </w:r>
      <w:r w:rsidRPr="00EC6343">
        <w:rPr>
          <w:rStyle w:val="PlainTextChar"/>
          <w:rFonts w:ascii="Courier New" w:hAnsi="Courier New"/>
        </w:rPr>
        <w:t>.java</w:t>
      </w:r>
      <w:r>
        <w:t xml:space="preserve"> has been provided on </w:t>
      </w:r>
      <w:proofErr w:type="spellStart"/>
      <w:r>
        <w:t>BlackBoard</w:t>
      </w:r>
      <w:proofErr w:type="spellEnd"/>
      <w:r>
        <w:t>. Use the instructions from</w:t>
      </w:r>
      <w:r w:rsidR="007F070A">
        <w:t xml:space="preserve"> project</w:t>
      </w:r>
      <w:r w:rsidR="00CD4A2C">
        <w:t xml:space="preserve"> 2</w:t>
      </w:r>
      <w:r w:rsidR="007F070A">
        <w:t xml:space="preserve"> </w:t>
      </w:r>
      <w:r>
        <w:t>for additional information about JUnit Testing</w:t>
      </w:r>
      <w:r w:rsidR="00CD4A2C">
        <w:t>.</w:t>
      </w:r>
    </w:p>
    <w:p w14:paraId="66C589E4" w14:textId="77777777" w:rsidR="006303F4" w:rsidRDefault="006303F4" w:rsidP="00190ADB">
      <w:pPr>
        <w:rPr>
          <w:rFonts w:ascii="Times New Roman" w:hAnsi="Times New Roman"/>
          <w:b/>
          <w:sz w:val="28"/>
        </w:rPr>
      </w:pPr>
    </w:p>
    <w:p w14:paraId="4347D0C9" w14:textId="047ACD56" w:rsidR="00A51012" w:rsidRPr="005B4C37" w:rsidRDefault="007F070A" w:rsidP="005B4C37">
      <w:pPr>
        <w:pStyle w:val="Heading4"/>
        <w:rPr>
          <w:i w:val="0"/>
          <w:sz w:val="26"/>
          <w:szCs w:val="26"/>
        </w:rPr>
      </w:pPr>
      <w:r w:rsidRPr="005B4C37">
        <w:rPr>
          <w:i w:val="0"/>
          <w:sz w:val="26"/>
          <w:szCs w:val="26"/>
        </w:rPr>
        <w:t xml:space="preserve">Step 5: </w:t>
      </w:r>
      <w:r w:rsidR="006334A7">
        <w:rPr>
          <w:i w:val="0"/>
          <w:sz w:val="26"/>
          <w:szCs w:val="26"/>
        </w:rPr>
        <w:t>Use the Graphical User Interface</w:t>
      </w:r>
      <w:r w:rsidR="000743BF">
        <w:rPr>
          <w:i w:val="0"/>
          <w:sz w:val="26"/>
          <w:szCs w:val="26"/>
        </w:rPr>
        <w:t xml:space="preserve"> to play the game.</w:t>
      </w:r>
    </w:p>
    <w:p w14:paraId="35218A82" w14:textId="37C52E4D" w:rsidR="00870B77" w:rsidRDefault="00A51012" w:rsidP="00A51012">
      <w:pPr>
        <w:rPr>
          <w:rFonts w:ascii="Times New Roman" w:hAnsi="Times New Roman"/>
        </w:rPr>
      </w:pPr>
      <w:r w:rsidRPr="0051096F">
        <w:rPr>
          <w:rFonts w:ascii="Times New Roman" w:hAnsi="Times New Roman"/>
        </w:rPr>
        <w:t xml:space="preserve">Now that you have the basic game working within </w:t>
      </w:r>
      <w:r w:rsidR="005E3BAB" w:rsidRPr="0051096F">
        <w:rPr>
          <w:rFonts w:ascii="Times New Roman" w:hAnsi="Times New Roman"/>
        </w:rPr>
        <w:t>its</w:t>
      </w:r>
      <w:r w:rsidRPr="0051096F">
        <w:rPr>
          <w:rFonts w:ascii="Times New Roman" w:hAnsi="Times New Roman"/>
        </w:rPr>
        <w:t xml:space="preserve"> own class it is time to </w:t>
      </w:r>
      <w:r w:rsidR="003F2931">
        <w:rPr>
          <w:rFonts w:ascii="Times New Roman" w:hAnsi="Times New Roman"/>
        </w:rPr>
        <w:t>use</w:t>
      </w:r>
      <w:r w:rsidRPr="0051096F">
        <w:rPr>
          <w:rFonts w:ascii="Times New Roman" w:hAnsi="Times New Roman"/>
        </w:rPr>
        <w:t xml:space="preserve"> a more interesting graphical user interface for the player to use.</w:t>
      </w:r>
      <w:r>
        <w:rPr>
          <w:rFonts w:ascii="Times New Roman" w:hAnsi="Times New Roman"/>
        </w:rPr>
        <w:t xml:space="preserve"> </w:t>
      </w:r>
    </w:p>
    <w:p w14:paraId="62CB6EBF" w14:textId="716007A9" w:rsidR="00A51012" w:rsidRDefault="00A51012" w:rsidP="00A51012">
      <w:pPr>
        <w:rPr>
          <w:rFonts w:ascii="Times New Roman" w:hAnsi="Times New Roman"/>
        </w:rPr>
      </w:pPr>
    </w:p>
    <w:p w14:paraId="0C12D529" w14:textId="62DBE912" w:rsidR="00821D9F" w:rsidRDefault="00821D9F" w:rsidP="00A51012">
      <w:pPr>
        <w:rPr>
          <w:rFonts w:ascii="Times New Roman" w:hAnsi="Times New Roman"/>
        </w:rPr>
      </w:pPr>
      <w:r w:rsidRPr="005F16BD">
        <w:rPr>
          <w:rFonts w:ascii="Times New Roman" w:hAnsi="Times New Roman"/>
        </w:rPr>
        <w:t xml:space="preserve">Rather than writing your own </w:t>
      </w:r>
      <w:r>
        <w:rPr>
          <w:rFonts w:ascii="Times New Roman" w:hAnsi="Times New Roman"/>
        </w:rPr>
        <w:t>GUI</w:t>
      </w:r>
      <w:r w:rsidRPr="005F16BD">
        <w:rPr>
          <w:rFonts w:ascii="Times New Roman" w:hAnsi="Times New Roman"/>
        </w:rPr>
        <w:t xml:space="preserve"> class, we are providing a completed class for you.  </w:t>
      </w:r>
      <w:r>
        <w:rPr>
          <w:rFonts w:ascii="Times New Roman" w:hAnsi="Times New Roman"/>
        </w:rPr>
        <w:t xml:space="preserve">Save the provided </w:t>
      </w:r>
      <w:proofErr w:type="spellStart"/>
      <w:r>
        <w:rPr>
          <w:rFonts w:ascii="Courier New" w:hAnsi="Courier New"/>
        </w:rPr>
        <w:t>PokerDiceGUI</w:t>
      </w:r>
      <w:proofErr w:type="spellEnd"/>
      <w:r>
        <w:rPr>
          <w:rFonts w:ascii="Courier New" w:hAnsi="Courier New"/>
        </w:rPr>
        <w:t xml:space="preserve"> </w:t>
      </w:r>
      <w:r w:rsidRPr="004F2D13">
        <w:rPr>
          <w:rFonts w:ascii="Times New Roman" w:hAnsi="Times New Roman"/>
        </w:rPr>
        <w:t>class</w:t>
      </w:r>
      <w:r>
        <w:rPr>
          <w:rFonts w:ascii="Courier New" w:hAnsi="Courier New"/>
        </w:rPr>
        <w:t xml:space="preserve"> </w:t>
      </w:r>
      <w:r w:rsidRPr="00DE69C1">
        <w:rPr>
          <w:rFonts w:ascii="Times New Roman" w:hAnsi="Times New Roman"/>
        </w:rPr>
        <w:t xml:space="preserve">in the folder that </w:t>
      </w:r>
      <w:proofErr w:type="spellStart"/>
      <w:r w:rsidRPr="00DE69C1">
        <w:rPr>
          <w:rFonts w:ascii="Times New Roman" w:hAnsi="Times New Roman"/>
        </w:rPr>
        <w:t>BlueJ</w:t>
      </w:r>
      <w:proofErr w:type="spellEnd"/>
      <w:r w:rsidRPr="00DE69C1">
        <w:rPr>
          <w:rFonts w:ascii="Times New Roman" w:hAnsi="Times New Roman"/>
        </w:rPr>
        <w:t xml:space="preserve"> created for your project</w:t>
      </w:r>
      <w:r>
        <w:rPr>
          <w:rFonts w:ascii="Courier New" w:hAnsi="Courier New"/>
        </w:rPr>
        <w:t>.</w:t>
      </w:r>
      <w:r>
        <w:rPr>
          <w:rFonts w:ascii="Times New Roman" w:hAnsi="Times New Roman"/>
        </w:rPr>
        <w:t xml:space="preserve"> It should compile with no errors. </w:t>
      </w:r>
    </w:p>
    <w:p w14:paraId="29893ABF" w14:textId="77777777" w:rsidR="00821D9F" w:rsidRDefault="00821D9F" w:rsidP="00A51012">
      <w:pPr>
        <w:rPr>
          <w:rFonts w:ascii="Times New Roman" w:hAnsi="Times New Roman"/>
        </w:rPr>
      </w:pPr>
    </w:p>
    <w:p w14:paraId="7C3E80EB" w14:textId="14ED8A6C" w:rsidR="00D51D02" w:rsidRPr="00190ADB" w:rsidRDefault="00D51D02" w:rsidP="00D51D02">
      <w:pPr>
        <w:rPr>
          <w:rFonts w:ascii="Times New Roman" w:hAnsi="Times New Roman"/>
          <w:b/>
        </w:rPr>
      </w:pPr>
      <w:r>
        <w:rPr>
          <w:rFonts w:ascii="Times New Roman" w:hAnsi="Times New Roman"/>
          <w:b/>
          <w:sz w:val="28"/>
        </w:rPr>
        <w:t>Sample GUI</w:t>
      </w:r>
      <w:r>
        <w:rPr>
          <w:rFonts w:ascii="Times New Roman" w:hAnsi="Times New Roman"/>
          <w:sz w:val="28"/>
        </w:rPr>
        <w:br/>
      </w:r>
      <w:r>
        <w:rPr>
          <w:rFonts w:ascii="Times New Roman" w:hAnsi="Times New Roman"/>
        </w:rPr>
        <w:t>There are no messages printed to the terminal window.  All results appear within the GUI.</w:t>
      </w:r>
    </w:p>
    <w:p w14:paraId="04E4C12B" w14:textId="77777777" w:rsidR="00D51D02" w:rsidRDefault="00D51D02" w:rsidP="00D51D02">
      <w:pPr>
        <w:rPr>
          <w:rFonts w:ascii="Courier New" w:hAnsi="Courier New"/>
        </w:rPr>
      </w:pPr>
    </w:p>
    <w:p w14:paraId="56D34398" w14:textId="5CE66A39" w:rsidR="00D51D02" w:rsidRDefault="000743BF" w:rsidP="00D51D02">
      <w:pPr>
        <w:rPr>
          <w:rFonts w:ascii="Courier New" w:hAnsi="Courier New"/>
        </w:rPr>
      </w:pPr>
      <w:r>
        <w:rPr>
          <w:noProof/>
        </w:rPr>
        <w:drawing>
          <wp:inline distT="0" distB="0" distL="0" distR="0" wp14:anchorId="0E85EFB1" wp14:editId="05EC07D9">
            <wp:extent cx="2072871" cy="17671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088" cy="1786043"/>
                    </a:xfrm>
                    <a:prstGeom prst="rect">
                      <a:avLst/>
                    </a:prstGeom>
                  </pic:spPr>
                </pic:pic>
              </a:graphicData>
            </a:graphic>
          </wp:inline>
        </w:drawing>
      </w:r>
    </w:p>
    <w:p w14:paraId="47D77556" w14:textId="77777777" w:rsidR="00D51D02" w:rsidRDefault="00D51D02" w:rsidP="00D51D02">
      <w:pPr>
        <w:widowControl w:val="0"/>
        <w:autoSpaceDE w:val="0"/>
        <w:autoSpaceDN w:val="0"/>
        <w:adjustRightInd w:val="0"/>
        <w:spacing w:after="120"/>
        <w:rPr>
          <w:rFonts w:ascii="Times New Roman" w:hAnsi="Times New Roman" w:cs="Georgia"/>
          <w:b/>
          <w:sz w:val="28"/>
          <w:szCs w:val="26"/>
        </w:rPr>
      </w:pPr>
    </w:p>
    <w:p w14:paraId="7DE6F4AA" w14:textId="77777777" w:rsidR="003F2931" w:rsidRDefault="00D51D02" w:rsidP="007F070A">
      <w:pPr>
        <w:widowControl w:val="0"/>
        <w:autoSpaceDE w:val="0"/>
        <w:autoSpaceDN w:val="0"/>
        <w:adjustRightInd w:val="0"/>
        <w:spacing w:after="120"/>
        <w:rPr>
          <w:rFonts w:ascii="Times New Roman" w:hAnsi="Times New Roman" w:cs="Georgia"/>
          <w:b/>
        </w:rPr>
      </w:pPr>
      <w:r w:rsidRPr="00D51D02">
        <w:rPr>
          <w:rFonts w:ascii="Times New Roman" w:hAnsi="Times New Roman" w:cs="Georgia"/>
          <w:b/>
        </w:rPr>
        <w:t xml:space="preserve">Figure 1. Sample GUI. </w:t>
      </w:r>
      <w:r w:rsidR="00D40DCF">
        <w:rPr>
          <w:rFonts w:ascii="Times New Roman" w:hAnsi="Times New Roman" w:cs="Georgia"/>
          <w:b/>
        </w:rPr>
        <w:t>Pink dice are 'held' and not rolled.</w:t>
      </w:r>
    </w:p>
    <w:p w14:paraId="788ED596" w14:textId="77777777" w:rsidR="00604A77" w:rsidRDefault="00604A77" w:rsidP="007F070A">
      <w:pPr>
        <w:widowControl w:val="0"/>
        <w:autoSpaceDE w:val="0"/>
        <w:autoSpaceDN w:val="0"/>
        <w:adjustRightInd w:val="0"/>
        <w:spacing w:after="120"/>
        <w:rPr>
          <w:rFonts w:ascii="Times New Roman" w:hAnsi="Times New Roman" w:cs="Georgia"/>
          <w:b/>
        </w:rPr>
      </w:pPr>
    </w:p>
    <w:p w14:paraId="5EB7DF14" w14:textId="20451C17" w:rsidR="007F070A" w:rsidRPr="005B4C37" w:rsidRDefault="007F070A" w:rsidP="007F070A">
      <w:pPr>
        <w:widowControl w:val="0"/>
        <w:autoSpaceDE w:val="0"/>
        <w:autoSpaceDN w:val="0"/>
        <w:adjustRightInd w:val="0"/>
        <w:spacing w:after="120"/>
        <w:rPr>
          <w:rFonts w:asciiTheme="majorHAnsi" w:eastAsiaTheme="majorEastAsia" w:hAnsiTheme="majorHAnsi" w:cstheme="majorBidi"/>
          <w:iCs/>
          <w:color w:val="365F91" w:themeColor="accent1" w:themeShade="BF"/>
          <w:sz w:val="26"/>
          <w:szCs w:val="26"/>
        </w:rPr>
      </w:pPr>
      <w:r w:rsidRPr="005B4C37">
        <w:rPr>
          <w:rFonts w:asciiTheme="majorHAnsi" w:eastAsiaTheme="majorEastAsia" w:hAnsiTheme="majorHAnsi" w:cstheme="majorBidi"/>
          <w:iCs/>
          <w:color w:val="365F91" w:themeColor="accent1" w:themeShade="BF"/>
          <w:sz w:val="26"/>
          <w:szCs w:val="26"/>
        </w:rPr>
        <w:t>Grading Criteria</w:t>
      </w:r>
    </w:p>
    <w:p w14:paraId="4EF5F415" w14:textId="77777777" w:rsidR="007F070A" w:rsidRDefault="007F070A" w:rsidP="007F070A">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There is a 50% penalty on programming projects if your solution does not compile.</w:t>
      </w:r>
    </w:p>
    <w:p w14:paraId="4CA1A019" w14:textId="77777777" w:rsidR="007F070A" w:rsidRPr="00395DBE" w:rsidRDefault="007F070A" w:rsidP="007F070A">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Stapled cover page with your name and signed ple</w:t>
      </w:r>
      <w:r>
        <w:rPr>
          <w:rFonts w:ascii="Times New Roman" w:hAnsi="Times New Roman" w:cs="Georgia"/>
        </w:rPr>
        <w:t>dge. (-5 pts if missing</w:t>
      </w:r>
      <w:r w:rsidRPr="00395DBE">
        <w:rPr>
          <w:rFonts w:ascii="Times New Roman" w:hAnsi="Times New Roman" w:cs="Georgia"/>
        </w:rPr>
        <w:t>)</w:t>
      </w:r>
    </w:p>
    <w:p w14:paraId="6F87AA15" w14:textId="3CF3732C" w:rsidR="007F070A" w:rsidRDefault="007F070A" w:rsidP="007F070A">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Project requirements as specified above.</w:t>
      </w:r>
    </w:p>
    <w:p w14:paraId="629642F0" w14:textId="77777777" w:rsidR="00665ABD" w:rsidRPr="00395DBE" w:rsidRDefault="00665ABD" w:rsidP="00665ABD">
      <w:pPr>
        <w:widowControl w:val="0"/>
        <w:tabs>
          <w:tab w:val="left" w:pos="220"/>
          <w:tab w:val="left" w:pos="720"/>
        </w:tabs>
        <w:autoSpaceDE w:val="0"/>
        <w:autoSpaceDN w:val="0"/>
        <w:adjustRightInd w:val="0"/>
        <w:spacing w:after="100"/>
        <w:rPr>
          <w:rFonts w:ascii="Times New Roman" w:hAnsi="Times New Roman" w:cs="Georgia"/>
        </w:rPr>
      </w:pPr>
    </w:p>
    <w:p w14:paraId="648913D1" w14:textId="77777777" w:rsidR="007F070A" w:rsidRPr="005B4C37" w:rsidRDefault="007F070A" w:rsidP="005B4C37">
      <w:pPr>
        <w:pStyle w:val="Heading4"/>
        <w:rPr>
          <w:i w:val="0"/>
          <w:sz w:val="26"/>
          <w:szCs w:val="26"/>
        </w:rPr>
      </w:pPr>
      <w:r w:rsidRPr="005B4C37">
        <w:rPr>
          <w:i w:val="0"/>
          <w:sz w:val="26"/>
          <w:szCs w:val="26"/>
        </w:rPr>
        <w:t>Late Policy</w:t>
      </w:r>
    </w:p>
    <w:p w14:paraId="79CA300F" w14:textId="77777777" w:rsidR="007F070A" w:rsidRPr="00395DBE" w:rsidRDefault="007F070A" w:rsidP="007F070A">
      <w:pPr>
        <w:widowControl w:val="0"/>
        <w:autoSpaceDE w:val="0"/>
        <w:autoSpaceDN w:val="0"/>
        <w:adjustRightInd w:val="0"/>
        <w:spacing w:after="120"/>
        <w:rPr>
          <w:rFonts w:ascii="Times New Roman" w:hAnsi="Times New Roman" w:cs="Georgia"/>
          <w:szCs w:val="26"/>
        </w:rPr>
      </w:pPr>
      <w:r w:rsidRPr="00395DBE">
        <w:rPr>
          <w:rFonts w:ascii="Times New Roman" w:hAnsi="Times New Roman" w:cs="Georgia"/>
          <w:szCs w:val="26"/>
        </w:rPr>
        <w:t xml:space="preserve">Projects are </w:t>
      </w:r>
      <w:r>
        <w:rPr>
          <w:rFonts w:ascii="Times New Roman" w:hAnsi="Times New Roman" w:cs="Georgia"/>
          <w:szCs w:val="26"/>
        </w:rPr>
        <w:t>due at the START of the class period</w:t>
      </w:r>
      <w:r w:rsidRPr="00395DBE">
        <w:rPr>
          <w:rFonts w:ascii="Times New Roman" w:hAnsi="Times New Roman" w:cs="Georgia"/>
          <w:szCs w:val="26"/>
        </w:rPr>
        <w:t>. However, you are encouraged to complete a project even if you must turn it in late.</w:t>
      </w:r>
    </w:p>
    <w:p w14:paraId="5CA2A84F" w14:textId="77777777" w:rsidR="007F070A" w:rsidRPr="00395DBE" w:rsidRDefault="007F070A" w:rsidP="007F070A">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lastRenderedPageBreak/>
        <w:t>The first 24 hours</w:t>
      </w:r>
      <w:r w:rsidRPr="00395DBE">
        <w:rPr>
          <w:rFonts w:ascii="Times New Roman" w:hAnsi="Times New Roman" w:cs="Georgia"/>
        </w:rPr>
        <w:t xml:space="preserve"> (-20 pts)</w:t>
      </w:r>
    </w:p>
    <w:p w14:paraId="671FB816" w14:textId="77777777" w:rsidR="007F070A" w:rsidRPr="00395DBE" w:rsidRDefault="007F070A" w:rsidP="007F070A">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Each</w:t>
      </w:r>
      <w:r w:rsidRPr="00395DBE">
        <w:rPr>
          <w:rFonts w:ascii="Times New Roman" w:hAnsi="Times New Roman" w:cs="Georgia"/>
        </w:rPr>
        <w:t xml:space="preserve"> subsequent weekday is an additional -10 pts</w:t>
      </w:r>
    </w:p>
    <w:p w14:paraId="46E61895" w14:textId="77777777" w:rsidR="007F070A" w:rsidRPr="00395DBE" w:rsidRDefault="007F070A" w:rsidP="007F070A">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Weekends</w:t>
      </w:r>
      <w:r w:rsidRPr="00395DBE">
        <w:rPr>
          <w:rFonts w:ascii="Times New Roman" w:hAnsi="Times New Roman" w:cs="Georgia"/>
        </w:rPr>
        <w:t xml:space="preserve"> </w:t>
      </w:r>
      <w:r>
        <w:rPr>
          <w:rFonts w:ascii="Times New Roman" w:hAnsi="Times New Roman" w:cs="Georgia"/>
        </w:rPr>
        <w:t xml:space="preserve">and university holidays </w:t>
      </w:r>
      <w:r w:rsidRPr="00395DBE">
        <w:rPr>
          <w:rFonts w:ascii="Times New Roman" w:hAnsi="Times New Roman" w:cs="Georgia"/>
        </w:rPr>
        <w:t>are free days</w:t>
      </w:r>
      <w:r>
        <w:rPr>
          <w:rFonts w:ascii="Times New Roman" w:hAnsi="Times New Roman" w:cs="Georgia"/>
        </w:rPr>
        <w:t>.</w:t>
      </w:r>
    </w:p>
    <w:p w14:paraId="0449D7E3" w14:textId="77777777" w:rsidR="007F070A" w:rsidRDefault="007F070A" w:rsidP="007F070A">
      <w:pPr>
        <w:widowControl w:val="0"/>
        <w:autoSpaceDE w:val="0"/>
        <w:autoSpaceDN w:val="0"/>
        <w:adjustRightInd w:val="0"/>
        <w:rPr>
          <w:rFonts w:ascii="Times New Roman" w:hAnsi="Times New Roman" w:cs="Georgia"/>
          <w:b/>
          <w:bCs/>
          <w:sz w:val="28"/>
        </w:rPr>
      </w:pPr>
    </w:p>
    <w:p w14:paraId="1FEBC515" w14:textId="77777777" w:rsidR="007F070A" w:rsidRPr="005B4C37" w:rsidRDefault="007F070A" w:rsidP="005B4C37">
      <w:pPr>
        <w:pStyle w:val="Heading4"/>
        <w:rPr>
          <w:i w:val="0"/>
          <w:sz w:val="26"/>
          <w:szCs w:val="26"/>
        </w:rPr>
      </w:pPr>
      <w:r w:rsidRPr="005B4C37">
        <w:rPr>
          <w:i w:val="0"/>
          <w:sz w:val="26"/>
          <w:szCs w:val="26"/>
        </w:rPr>
        <w:t>Turn In</w:t>
      </w:r>
    </w:p>
    <w:p w14:paraId="32F47126" w14:textId="77777777" w:rsidR="007F070A" w:rsidRDefault="007F070A" w:rsidP="007F070A">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 xml:space="preserve">A professional document </w:t>
      </w:r>
      <w:r w:rsidRPr="00CB66F0">
        <w:rPr>
          <w:rFonts w:ascii="Times New Roman" w:hAnsi="Times New Roman" w:cs="Georgia"/>
          <w:b/>
        </w:rPr>
        <w:t>is stapled</w:t>
      </w:r>
      <w:r>
        <w:rPr>
          <w:rFonts w:ascii="Times New Roman" w:hAnsi="Times New Roman" w:cs="Georgia"/>
          <w:b/>
        </w:rPr>
        <w:t xml:space="preserve"> </w:t>
      </w:r>
      <w:r w:rsidRPr="000B3DA3">
        <w:rPr>
          <w:rFonts w:ascii="Times New Roman" w:hAnsi="Times New Roman" w:cs="Georgia"/>
        </w:rPr>
        <w:t>with an attractive cover page</w:t>
      </w:r>
      <w:r>
        <w:rPr>
          <w:rFonts w:ascii="Times New Roman" w:hAnsi="Times New Roman" w:cs="Georgia"/>
        </w:rPr>
        <w:t>.  Do not expect the lab to have a working stapler!</w:t>
      </w:r>
    </w:p>
    <w:p w14:paraId="7F005684" w14:textId="77777777" w:rsidR="00B85349" w:rsidRPr="00395DBE" w:rsidRDefault="00B85349" w:rsidP="00B85349">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Cover page - Your project must have a cover page that </w:t>
      </w:r>
      <w:r>
        <w:rPr>
          <w:rFonts w:ascii="Times New Roman" w:hAnsi="Times New Roman" w:cs="Georgia"/>
        </w:rPr>
        <w:t>includes your name, a title, an interesting graphic or photograph related to the project topic and the following signed pledge:</w:t>
      </w:r>
      <w:r w:rsidRPr="00395DBE">
        <w:rPr>
          <w:rFonts w:ascii="Times New Roman" w:hAnsi="Times New Roman" w:cs="Georgia"/>
        </w:rPr>
        <w:t xml:space="preserve"> "I pledge that this work is entirely mine, and mine alone (except for any code provided by my instructor). " You are responsible for understanding and adhering to the </w:t>
      </w:r>
      <w:hyperlink r:id="rId11" w:history="1">
        <w:r w:rsidRPr="00395DBE">
          <w:rPr>
            <w:rFonts w:ascii="Times New Roman" w:hAnsi="Times New Roman" w:cs="Georgia"/>
            <w:color w:val="0000EC"/>
          </w:rPr>
          <w:t>School of CIS Guidelines for Academic Honesty</w:t>
        </w:r>
      </w:hyperlink>
      <w:r w:rsidRPr="00395DBE">
        <w:rPr>
          <w:rFonts w:ascii="Times New Roman" w:hAnsi="Times New Roman" w:cs="Georgia"/>
        </w:rPr>
        <w:t>.</w:t>
      </w:r>
    </w:p>
    <w:p w14:paraId="5707CDE4" w14:textId="3682FF54" w:rsidR="003F2931" w:rsidRDefault="003F2931" w:rsidP="003F2931">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 xml:space="preserve">Sample Output – a printout of the Terminal window showing a variety of the printed messages when running the main method of your </w:t>
      </w:r>
      <w:proofErr w:type="spellStart"/>
      <w:r>
        <w:rPr>
          <w:rFonts w:ascii="Times New Roman" w:hAnsi="Times New Roman" w:cs="Georgia"/>
        </w:rPr>
        <w:t>Poker</w:t>
      </w:r>
      <w:r w:rsidR="00DE1BEA">
        <w:rPr>
          <w:rFonts w:ascii="Times New Roman" w:hAnsi="Times New Roman" w:cs="Georgia"/>
        </w:rPr>
        <w:t>DiceTest</w:t>
      </w:r>
      <w:proofErr w:type="spellEnd"/>
      <w:r w:rsidR="00DE1BEA">
        <w:rPr>
          <w:rFonts w:ascii="Times New Roman" w:hAnsi="Times New Roman" w:cs="Georgia"/>
        </w:rPr>
        <w:t xml:space="preserve"> </w:t>
      </w:r>
      <w:r>
        <w:rPr>
          <w:rFonts w:ascii="Times New Roman" w:hAnsi="Times New Roman" w:cs="Georgia"/>
        </w:rPr>
        <w:t>class. You can cut and paste into the Word document that contains your cover page.</w:t>
      </w:r>
    </w:p>
    <w:p w14:paraId="167A54F3" w14:textId="3FAFA49C" w:rsidR="007F070A" w:rsidRPr="00B56C65" w:rsidRDefault="007F070A" w:rsidP="007F070A">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Source code </w:t>
      </w:r>
      <w:r w:rsidR="0040232A">
        <w:rPr>
          <w:rFonts w:ascii="Times New Roman" w:hAnsi="Times New Roman" w:cs="Georgia"/>
        </w:rPr>
        <w:t>–</w:t>
      </w:r>
      <w:r w:rsidRPr="00395DBE">
        <w:rPr>
          <w:rFonts w:ascii="Times New Roman" w:hAnsi="Times New Roman" w:cs="Georgia"/>
        </w:rPr>
        <w:t xml:space="preserve"> </w:t>
      </w:r>
      <w:r w:rsidR="0040232A">
        <w:rPr>
          <w:rFonts w:ascii="Times New Roman" w:hAnsi="Times New Roman" w:cs="Georgia"/>
        </w:rPr>
        <w:t xml:space="preserve">DO NOT PRINT – upload to </w:t>
      </w:r>
      <w:proofErr w:type="spellStart"/>
      <w:r w:rsidR="0040232A">
        <w:rPr>
          <w:rFonts w:ascii="Times New Roman" w:hAnsi="Times New Roman" w:cs="Georgia"/>
        </w:rPr>
        <w:t>BlackBoard</w:t>
      </w:r>
      <w:proofErr w:type="spellEnd"/>
      <w:r w:rsidR="0040232A">
        <w:rPr>
          <w:rFonts w:ascii="Times New Roman" w:hAnsi="Times New Roman" w:cs="Georgia"/>
        </w:rPr>
        <w:t xml:space="preserve"> the following files: </w:t>
      </w:r>
      <w:r>
        <w:rPr>
          <w:rFonts w:ascii="Times New Roman" w:hAnsi="Times New Roman" w:cs="Georgia"/>
        </w:rPr>
        <w:t xml:space="preserve"> </w:t>
      </w:r>
      <w:r w:rsidR="00C750B1">
        <w:rPr>
          <w:rFonts w:ascii="Courier New" w:hAnsi="Courier New" w:cs="Georgia"/>
        </w:rPr>
        <w:t xml:space="preserve">PokerDice.java </w:t>
      </w:r>
      <w:r w:rsidR="00C750B1" w:rsidRPr="00C750B1">
        <w:rPr>
          <w:rFonts w:ascii="Times New Roman" w:hAnsi="Times New Roman" w:cs="Georgia"/>
        </w:rPr>
        <w:t>and</w:t>
      </w:r>
      <w:r w:rsidR="003F2931">
        <w:rPr>
          <w:rFonts w:ascii="Times New Roman" w:hAnsi="Times New Roman" w:cs="Times New Roman"/>
        </w:rPr>
        <w:t xml:space="preserve"> </w:t>
      </w:r>
      <w:r>
        <w:rPr>
          <w:rFonts w:ascii="Courier New" w:hAnsi="Courier New" w:cs="Georgia"/>
        </w:rPr>
        <w:t>Poker</w:t>
      </w:r>
      <w:r w:rsidR="0040232A">
        <w:rPr>
          <w:rFonts w:ascii="Courier New" w:hAnsi="Courier New" w:cs="Georgia"/>
        </w:rPr>
        <w:t>Dice</w:t>
      </w:r>
      <w:r>
        <w:rPr>
          <w:rFonts w:ascii="Courier New" w:hAnsi="Courier New" w:cs="Georgia"/>
        </w:rPr>
        <w:t>Test</w:t>
      </w:r>
      <w:r w:rsidR="0040232A">
        <w:rPr>
          <w:rFonts w:ascii="Courier New" w:hAnsi="Courier New" w:cs="Georgia"/>
        </w:rPr>
        <w:t>.java</w:t>
      </w:r>
      <w:r>
        <w:rPr>
          <w:rFonts w:ascii="Courier New" w:hAnsi="Courier New" w:cs="Georgia"/>
        </w:rPr>
        <w:t xml:space="preserve"> </w:t>
      </w:r>
    </w:p>
    <w:p w14:paraId="61EE8F94" w14:textId="605398FE" w:rsidR="00B56C65" w:rsidRPr="00030D29" w:rsidRDefault="00B56C65" w:rsidP="007F070A">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B56C65">
        <w:rPr>
          <w:rFonts w:ascii="Times New Roman" w:hAnsi="Times New Roman" w:cs="Georgia"/>
        </w:rPr>
        <w:t>Demo - be prepared to demo your game to me by playing the game via the GUI. If you don’t demo your project, I will assume it doesn’t compile.</w:t>
      </w:r>
    </w:p>
    <w:p w14:paraId="6E19B72E" w14:textId="77777777" w:rsidR="00260823" w:rsidRDefault="00260823" w:rsidP="007F070A">
      <w:pPr>
        <w:widowControl w:val="0"/>
        <w:autoSpaceDE w:val="0"/>
        <w:autoSpaceDN w:val="0"/>
        <w:adjustRightInd w:val="0"/>
        <w:spacing w:after="120"/>
        <w:rPr>
          <w:rFonts w:ascii="Times New Roman" w:hAnsi="Times New Roman"/>
        </w:rPr>
      </w:pPr>
    </w:p>
    <w:p w14:paraId="6B9555CC" w14:textId="77777777" w:rsidR="00EC3714" w:rsidRPr="00395DBE" w:rsidRDefault="00EC3714" w:rsidP="005B4C37">
      <w:pPr>
        <w:pStyle w:val="Heading4"/>
        <w:rPr>
          <w:rFonts w:ascii="Times New Roman" w:hAnsi="Times New Roman"/>
        </w:rPr>
      </w:pPr>
    </w:p>
    <w:sectPr w:rsidR="00EC3714" w:rsidRPr="00395DBE" w:rsidSect="00E43A8A">
      <w:footerReference w:type="even" r:id="rId12"/>
      <w:footerReference w:type="default" r:id="rId13"/>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C56C8" w14:textId="77777777" w:rsidR="00F776B0" w:rsidRDefault="00F776B0">
      <w:r>
        <w:separator/>
      </w:r>
    </w:p>
  </w:endnote>
  <w:endnote w:type="continuationSeparator" w:id="0">
    <w:p w14:paraId="7FE1B427" w14:textId="77777777" w:rsidR="00F776B0" w:rsidRDefault="00F7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068FD" w14:textId="77777777" w:rsidR="00D40DCF" w:rsidRDefault="00D40DCF"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D88F92" w14:textId="77777777" w:rsidR="00D40DCF" w:rsidRDefault="00D40DCF"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E1F0C" w14:textId="77777777" w:rsidR="00D40DCF" w:rsidRDefault="00D40DCF"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sidR="005E3BAB">
      <w:rPr>
        <w:rStyle w:val="PageNumber"/>
        <w:noProof/>
      </w:rPr>
      <w:t>8</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sidR="005E3BAB">
      <w:rPr>
        <w:rStyle w:val="PageNumber"/>
        <w:noProof/>
      </w:rPr>
      <w:t>8</w:t>
    </w:r>
    <w:r w:rsidRPr="00AE3A15">
      <w:rPr>
        <w:rStyle w:val="PageNumber"/>
      </w:rPr>
      <w:fldChar w:fldCharType="end"/>
    </w:r>
  </w:p>
  <w:p w14:paraId="2409F0B1" w14:textId="0EE1EE05" w:rsidR="00D40DCF" w:rsidRPr="00DB0434" w:rsidRDefault="00D40DCF" w:rsidP="00AE3A15">
    <w:pPr>
      <w:pStyle w:val="Footer"/>
      <w:tabs>
        <w:tab w:val="clear" w:pos="8640"/>
        <w:tab w:val="right" w:pos="9360"/>
      </w:tabs>
      <w:ind w:right="360"/>
      <w:rPr>
        <w:i/>
      </w:rPr>
    </w:pPr>
    <w:r>
      <w:rPr>
        <w:i/>
      </w:rPr>
      <w:t xml:space="preserve"> CIS 162 Project </w:t>
    </w:r>
    <w:r w:rsidR="005B4C37">
      <w:rPr>
        <w:i/>
      </w:rPr>
      <w:t>3</w:t>
    </w:r>
    <w:r>
      <w:rPr>
        <w:i/>
      </w:rPr>
      <w:t xml:space="preserve"> – </w:t>
    </w:r>
    <w:r w:rsidR="00631343">
      <w:rPr>
        <w:i/>
      </w:rPr>
      <w:t>Winter 2020</w:t>
    </w:r>
    <w:r>
      <w:rPr>
        <w:i/>
      </w:rPr>
      <w:t xml:space="preserve"> </w:t>
    </w:r>
    <w:r>
      <w:rPr>
        <w:i/>
      </w:rPr>
      <w:tab/>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C5F2C" w14:textId="77777777" w:rsidR="00F776B0" w:rsidRDefault="00F776B0">
      <w:r>
        <w:separator/>
      </w:r>
    </w:p>
  </w:footnote>
  <w:footnote w:type="continuationSeparator" w:id="0">
    <w:p w14:paraId="61FAC04B" w14:textId="77777777" w:rsidR="00F776B0" w:rsidRDefault="00F77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F92633E"/>
    <w:lvl w:ilvl="0">
      <w:start w:val="1"/>
      <w:numFmt w:val="decimal"/>
      <w:pStyle w:val="ListNumber2"/>
      <w:lvlText w:val="%1."/>
      <w:lvlJc w:val="left"/>
      <w:pPr>
        <w:tabs>
          <w:tab w:val="num" w:pos="720"/>
        </w:tabs>
        <w:ind w:left="72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65753"/>
    <w:multiLevelType w:val="hybridMultilevel"/>
    <w:tmpl w:val="8680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4308C"/>
    <w:multiLevelType w:val="hybridMultilevel"/>
    <w:tmpl w:val="6380B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81FC7"/>
    <w:multiLevelType w:val="hybridMultilevel"/>
    <w:tmpl w:val="8618D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4FB44456">
      <w:numFmt w:val="bullet"/>
      <w:lvlText w:val="-"/>
      <w:lvlJc w:val="left"/>
      <w:pPr>
        <w:ind w:left="2160" w:hanging="360"/>
      </w:pPr>
      <w:rPr>
        <w:rFonts w:ascii="Times New Roman" w:eastAsiaTheme="minorEastAsi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B5B67"/>
    <w:multiLevelType w:val="hybridMultilevel"/>
    <w:tmpl w:val="4D00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0F466B"/>
    <w:multiLevelType w:val="hybridMultilevel"/>
    <w:tmpl w:val="70CEFB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D1427"/>
    <w:multiLevelType w:val="hybridMultilevel"/>
    <w:tmpl w:val="C07E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6AFD"/>
    <w:multiLevelType w:val="hybridMultilevel"/>
    <w:tmpl w:val="6DC4938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72137"/>
    <w:multiLevelType w:val="hybridMultilevel"/>
    <w:tmpl w:val="388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D383F"/>
    <w:multiLevelType w:val="hybridMultilevel"/>
    <w:tmpl w:val="292E56E2"/>
    <w:lvl w:ilvl="0" w:tplc="4FB444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A4173"/>
    <w:multiLevelType w:val="hybridMultilevel"/>
    <w:tmpl w:val="2B9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5689F"/>
    <w:multiLevelType w:val="hybridMultilevel"/>
    <w:tmpl w:val="3D7080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348DE"/>
    <w:multiLevelType w:val="hybridMultilevel"/>
    <w:tmpl w:val="4A1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8"/>
  </w:num>
  <w:num w:numId="5">
    <w:abstractNumId w:val="10"/>
  </w:num>
  <w:num w:numId="6">
    <w:abstractNumId w:val="25"/>
  </w:num>
  <w:num w:numId="7">
    <w:abstractNumId w:val="23"/>
  </w:num>
  <w:num w:numId="8">
    <w:abstractNumId w:val="7"/>
  </w:num>
  <w:num w:numId="9">
    <w:abstractNumId w:val="4"/>
  </w:num>
  <w:num w:numId="10">
    <w:abstractNumId w:val="17"/>
  </w:num>
  <w:num w:numId="11">
    <w:abstractNumId w:val="19"/>
  </w:num>
  <w:num w:numId="12">
    <w:abstractNumId w:val="15"/>
  </w:num>
  <w:num w:numId="13">
    <w:abstractNumId w:val="13"/>
  </w:num>
  <w:num w:numId="14">
    <w:abstractNumId w:val="11"/>
  </w:num>
  <w:num w:numId="15">
    <w:abstractNumId w:val="9"/>
  </w:num>
  <w:num w:numId="16">
    <w:abstractNumId w:val="5"/>
  </w:num>
  <w:num w:numId="17">
    <w:abstractNumId w:val="0"/>
  </w:num>
  <w:num w:numId="18">
    <w:abstractNumId w:val="6"/>
  </w:num>
  <w:num w:numId="19">
    <w:abstractNumId w:val="21"/>
  </w:num>
  <w:num w:numId="20">
    <w:abstractNumId w:val="14"/>
  </w:num>
  <w:num w:numId="21">
    <w:abstractNumId w:val="22"/>
  </w:num>
  <w:num w:numId="22">
    <w:abstractNumId w:val="24"/>
  </w:num>
  <w:num w:numId="23">
    <w:abstractNumId w:val="12"/>
  </w:num>
  <w:num w:numId="24">
    <w:abstractNumId w:val="0"/>
    <w:lvlOverride w:ilvl="0">
      <w:startOverride w:val="1"/>
    </w:lvlOverride>
  </w:num>
  <w:num w:numId="25">
    <w:abstractNumId w:val="8"/>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44"/>
    <w:rsid w:val="00021A50"/>
    <w:rsid w:val="00040585"/>
    <w:rsid w:val="00050A1C"/>
    <w:rsid w:val="00064F98"/>
    <w:rsid w:val="00066F19"/>
    <w:rsid w:val="000743BF"/>
    <w:rsid w:val="00093DAC"/>
    <w:rsid w:val="000A5854"/>
    <w:rsid w:val="000B3DA3"/>
    <w:rsid w:val="000D66DF"/>
    <w:rsid w:val="000E44F2"/>
    <w:rsid w:val="000F39DD"/>
    <w:rsid w:val="00113141"/>
    <w:rsid w:val="00132B78"/>
    <w:rsid w:val="00136C76"/>
    <w:rsid w:val="001437D6"/>
    <w:rsid w:val="00144130"/>
    <w:rsid w:val="001539CE"/>
    <w:rsid w:val="00176C8F"/>
    <w:rsid w:val="00190ADB"/>
    <w:rsid w:val="001B5A68"/>
    <w:rsid w:val="001B6176"/>
    <w:rsid w:val="001C2735"/>
    <w:rsid w:val="001D66D7"/>
    <w:rsid w:val="001E013B"/>
    <w:rsid w:val="001E49BA"/>
    <w:rsid w:val="001E71F6"/>
    <w:rsid w:val="001F298F"/>
    <w:rsid w:val="001F41E7"/>
    <w:rsid w:val="00203017"/>
    <w:rsid w:val="002463BB"/>
    <w:rsid w:val="00246BA7"/>
    <w:rsid w:val="00251D21"/>
    <w:rsid w:val="002531D7"/>
    <w:rsid w:val="00260823"/>
    <w:rsid w:val="002975EC"/>
    <w:rsid w:val="002A00F2"/>
    <w:rsid w:val="002A2919"/>
    <w:rsid w:val="002A3360"/>
    <w:rsid w:val="002D0FD0"/>
    <w:rsid w:val="002F0DC6"/>
    <w:rsid w:val="002F3A3C"/>
    <w:rsid w:val="00323164"/>
    <w:rsid w:val="00331387"/>
    <w:rsid w:val="00334213"/>
    <w:rsid w:val="00353914"/>
    <w:rsid w:val="00365BAA"/>
    <w:rsid w:val="00375DA3"/>
    <w:rsid w:val="00381A8A"/>
    <w:rsid w:val="00383410"/>
    <w:rsid w:val="0038493A"/>
    <w:rsid w:val="00390176"/>
    <w:rsid w:val="00391BE5"/>
    <w:rsid w:val="00395DBE"/>
    <w:rsid w:val="0039635B"/>
    <w:rsid w:val="003A2E7C"/>
    <w:rsid w:val="003A5EA4"/>
    <w:rsid w:val="003B494C"/>
    <w:rsid w:val="003D3029"/>
    <w:rsid w:val="003D329A"/>
    <w:rsid w:val="003E3A95"/>
    <w:rsid w:val="003F0544"/>
    <w:rsid w:val="003F0D39"/>
    <w:rsid w:val="003F0F1F"/>
    <w:rsid w:val="003F2931"/>
    <w:rsid w:val="0040232A"/>
    <w:rsid w:val="00421068"/>
    <w:rsid w:val="004215CD"/>
    <w:rsid w:val="00423937"/>
    <w:rsid w:val="004430FC"/>
    <w:rsid w:val="00456C91"/>
    <w:rsid w:val="004638F9"/>
    <w:rsid w:val="004644A5"/>
    <w:rsid w:val="00473170"/>
    <w:rsid w:val="00494A69"/>
    <w:rsid w:val="004A5759"/>
    <w:rsid w:val="004D5775"/>
    <w:rsid w:val="004D6394"/>
    <w:rsid w:val="004E5BFE"/>
    <w:rsid w:val="004E5D66"/>
    <w:rsid w:val="004E73C7"/>
    <w:rsid w:val="004F2D13"/>
    <w:rsid w:val="0051096F"/>
    <w:rsid w:val="0052697D"/>
    <w:rsid w:val="00544F35"/>
    <w:rsid w:val="00545D01"/>
    <w:rsid w:val="005560A7"/>
    <w:rsid w:val="00561E28"/>
    <w:rsid w:val="00575CBC"/>
    <w:rsid w:val="00582314"/>
    <w:rsid w:val="00590910"/>
    <w:rsid w:val="00591391"/>
    <w:rsid w:val="005A16BC"/>
    <w:rsid w:val="005A4CDA"/>
    <w:rsid w:val="005A5AAC"/>
    <w:rsid w:val="005B4749"/>
    <w:rsid w:val="005B4C37"/>
    <w:rsid w:val="005C1124"/>
    <w:rsid w:val="005C2103"/>
    <w:rsid w:val="005C37C0"/>
    <w:rsid w:val="005D0B2B"/>
    <w:rsid w:val="005D7A0F"/>
    <w:rsid w:val="005E0DF0"/>
    <w:rsid w:val="005E3BAB"/>
    <w:rsid w:val="005E43EF"/>
    <w:rsid w:val="005F16BD"/>
    <w:rsid w:val="005F704E"/>
    <w:rsid w:val="00602D24"/>
    <w:rsid w:val="00604A77"/>
    <w:rsid w:val="00606EB1"/>
    <w:rsid w:val="00615C96"/>
    <w:rsid w:val="006170E3"/>
    <w:rsid w:val="00624586"/>
    <w:rsid w:val="006303F4"/>
    <w:rsid w:val="00631343"/>
    <w:rsid w:val="006334A7"/>
    <w:rsid w:val="00635F50"/>
    <w:rsid w:val="0064032D"/>
    <w:rsid w:val="00643820"/>
    <w:rsid w:val="00650E2E"/>
    <w:rsid w:val="00657BBB"/>
    <w:rsid w:val="00665ABD"/>
    <w:rsid w:val="00670CDA"/>
    <w:rsid w:val="00670D0E"/>
    <w:rsid w:val="00671949"/>
    <w:rsid w:val="00677CAE"/>
    <w:rsid w:val="006950C6"/>
    <w:rsid w:val="006A39C2"/>
    <w:rsid w:val="006B515E"/>
    <w:rsid w:val="006C1AE8"/>
    <w:rsid w:val="006C6A25"/>
    <w:rsid w:val="006D2058"/>
    <w:rsid w:val="006D62D8"/>
    <w:rsid w:val="007034AD"/>
    <w:rsid w:val="007218CD"/>
    <w:rsid w:val="00731B46"/>
    <w:rsid w:val="00734011"/>
    <w:rsid w:val="0073447A"/>
    <w:rsid w:val="00736262"/>
    <w:rsid w:val="00742DB8"/>
    <w:rsid w:val="00755708"/>
    <w:rsid w:val="00775997"/>
    <w:rsid w:val="00792581"/>
    <w:rsid w:val="007A38B5"/>
    <w:rsid w:val="007A7390"/>
    <w:rsid w:val="007B17CE"/>
    <w:rsid w:val="007C042A"/>
    <w:rsid w:val="007C6046"/>
    <w:rsid w:val="007F070A"/>
    <w:rsid w:val="00806C39"/>
    <w:rsid w:val="00821D9F"/>
    <w:rsid w:val="0084158C"/>
    <w:rsid w:val="0084675B"/>
    <w:rsid w:val="008707AB"/>
    <w:rsid w:val="00870B77"/>
    <w:rsid w:val="00871A1E"/>
    <w:rsid w:val="0087235A"/>
    <w:rsid w:val="008745ED"/>
    <w:rsid w:val="0087784B"/>
    <w:rsid w:val="00881F41"/>
    <w:rsid w:val="00883B81"/>
    <w:rsid w:val="00885ABF"/>
    <w:rsid w:val="00896919"/>
    <w:rsid w:val="008A489A"/>
    <w:rsid w:val="008A74CF"/>
    <w:rsid w:val="008B4082"/>
    <w:rsid w:val="008B4298"/>
    <w:rsid w:val="008C0E0F"/>
    <w:rsid w:val="008C0F24"/>
    <w:rsid w:val="008C4000"/>
    <w:rsid w:val="008D2348"/>
    <w:rsid w:val="008E5830"/>
    <w:rsid w:val="008F5EC3"/>
    <w:rsid w:val="009005EB"/>
    <w:rsid w:val="00933F7B"/>
    <w:rsid w:val="00934602"/>
    <w:rsid w:val="009410E6"/>
    <w:rsid w:val="00953253"/>
    <w:rsid w:val="00953D8B"/>
    <w:rsid w:val="009706D1"/>
    <w:rsid w:val="00993936"/>
    <w:rsid w:val="0099572D"/>
    <w:rsid w:val="009A4744"/>
    <w:rsid w:val="009B363E"/>
    <w:rsid w:val="009D0010"/>
    <w:rsid w:val="009D4908"/>
    <w:rsid w:val="009E000D"/>
    <w:rsid w:val="009E752C"/>
    <w:rsid w:val="009F55B9"/>
    <w:rsid w:val="009F68CD"/>
    <w:rsid w:val="009F7ED0"/>
    <w:rsid w:val="00A15731"/>
    <w:rsid w:val="00A24406"/>
    <w:rsid w:val="00A30464"/>
    <w:rsid w:val="00A51012"/>
    <w:rsid w:val="00A52F2F"/>
    <w:rsid w:val="00A531FE"/>
    <w:rsid w:val="00A70C26"/>
    <w:rsid w:val="00A73A48"/>
    <w:rsid w:val="00A73FFB"/>
    <w:rsid w:val="00A7559A"/>
    <w:rsid w:val="00A76AC6"/>
    <w:rsid w:val="00AC566D"/>
    <w:rsid w:val="00AD58A7"/>
    <w:rsid w:val="00AD743B"/>
    <w:rsid w:val="00AE094C"/>
    <w:rsid w:val="00AE225D"/>
    <w:rsid w:val="00AE3A15"/>
    <w:rsid w:val="00AE52ED"/>
    <w:rsid w:val="00AF0A55"/>
    <w:rsid w:val="00B05F3D"/>
    <w:rsid w:val="00B12B2D"/>
    <w:rsid w:val="00B5076B"/>
    <w:rsid w:val="00B56690"/>
    <w:rsid w:val="00B56C65"/>
    <w:rsid w:val="00B616A9"/>
    <w:rsid w:val="00B63CC1"/>
    <w:rsid w:val="00B71426"/>
    <w:rsid w:val="00B85349"/>
    <w:rsid w:val="00B91D1C"/>
    <w:rsid w:val="00B91F84"/>
    <w:rsid w:val="00B93AE8"/>
    <w:rsid w:val="00B9404D"/>
    <w:rsid w:val="00BB2916"/>
    <w:rsid w:val="00BB40AB"/>
    <w:rsid w:val="00BB5265"/>
    <w:rsid w:val="00BE3795"/>
    <w:rsid w:val="00BE3F41"/>
    <w:rsid w:val="00BF0934"/>
    <w:rsid w:val="00C06045"/>
    <w:rsid w:val="00C56254"/>
    <w:rsid w:val="00C61280"/>
    <w:rsid w:val="00C72D92"/>
    <w:rsid w:val="00C750B1"/>
    <w:rsid w:val="00C76400"/>
    <w:rsid w:val="00C93D7D"/>
    <w:rsid w:val="00CA46B8"/>
    <w:rsid w:val="00CB66F0"/>
    <w:rsid w:val="00CC1300"/>
    <w:rsid w:val="00CD1A9D"/>
    <w:rsid w:val="00CD4A2C"/>
    <w:rsid w:val="00CE1BCC"/>
    <w:rsid w:val="00D045C1"/>
    <w:rsid w:val="00D05B75"/>
    <w:rsid w:val="00D06941"/>
    <w:rsid w:val="00D07C87"/>
    <w:rsid w:val="00D265FD"/>
    <w:rsid w:val="00D40DCF"/>
    <w:rsid w:val="00D46FCD"/>
    <w:rsid w:val="00D5049F"/>
    <w:rsid w:val="00D51D02"/>
    <w:rsid w:val="00D538ED"/>
    <w:rsid w:val="00D559A3"/>
    <w:rsid w:val="00D57E41"/>
    <w:rsid w:val="00D826CF"/>
    <w:rsid w:val="00D8688E"/>
    <w:rsid w:val="00D91A45"/>
    <w:rsid w:val="00D942FB"/>
    <w:rsid w:val="00DA7889"/>
    <w:rsid w:val="00DB0434"/>
    <w:rsid w:val="00DD53A4"/>
    <w:rsid w:val="00DE1BEA"/>
    <w:rsid w:val="00DE69C1"/>
    <w:rsid w:val="00DE7794"/>
    <w:rsid w:val="00DF4201"/>
    <w:rsid w:val="00E03B79"/>
    <w:rsid w:val="00E14728"/>
    <w:rsid w:val="00E14D17"/>
    <w:rsid w:val="00E21F76"/>
    <w:rsid w:val="00E22013"/>
    <w:rsid w:val="00E3144B"/>
    <w:rsid w:val="00E31E03"/>
    <w:rsid w:val="00E43A8A"/>
    <w:rsid w:val="00E4484A"/>
    <w:rsid w:val="00E623B5"/>
    <w:rsid w:val="00E77C20"/>
    <w:rsid w:val="00E806AE"/>
    <w:rsid w:val="00E81AB0"/>
    <w:rsid w:val="00E8307B"/>
    <w:rsid w:val="00E835CC"/>
    <w:rsid w:val="00E85F79"/>
    <w:rsid w:val="00E87646"/>
    <w:rsid w:val="00E934E2"/>
    <w:rsid w:val="00EC3714"/>
    <w:rsid w:val="00ED02CE"/>
    <w:rsid w:val="00EE29B7"/>
    <w:rsid w:val="00EE5CC9"/>
    <w:rsid w:val="00EE6F08"/>
    <w:rsid w:val="00EF59ED"/>
    <w:rsid w:val="00F018C2"/>
    <w:rsid w:val="00F0594E"/>
    <w:rsid w:val="00F20B65"/>
    <w:rsid w:val="00F2411C"/>
    <w:rsid w:val="00F25B13"/>
    <w:rsid w:val="00F25F78"/>
    <w:rsid w:val="00F349A4"/>
    <w:rsid w:val="00F40CA1"/>
    <w:rsid w:val="00F73FA1"/>
    <w:rsid w:val="00F776B0"/>
    <w:rsid w:val="00F77C14"/>
    <w:rsid w:val="00F81C3B"/>
    <w:rsid w:val="00F8225C"/>
    <w:rsid w:val="00F85828"/>
    <w:rsid w:val="00F90D18"/>
    <w:rsid w:val="00F952A4"/>
    <w:rsid w:val="00F95F64"/>
    <w:rsid w:val="00FE115E"/>
    <w:rsid w:val="00FF49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F3573D"/>
  <w15:docId w15:val="{186311BD-BE95-4314-A23A-2E90439D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33"/>
    <w:rPr>
      <w:sz w:val="24"/>
      <w:szCs w:val="24"/>
    </w:rPr>
  </w:style>
  <w:style w:type="paragraph" w:styleId="Heading1">
    <w:name w:val="heading 1"/>
    <w:basedOn w:val="Normal"/>
    <w:next w:val="Normal"/>
    <w:link w:val="Heading1Char"/>
    <w:uiPriority w:val="9"/>
    <w:qFormat/>
    <w:rsid w:val="0073626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303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626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3626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3626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3626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3626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73626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3626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semiHidden/>
    <w:unhideWhenUsed/>
    <w:rsid w:val="000B3DA3"/>
    <w:rPr>
      <w:color w:val="0000FF" w:themeColor="hyperlink"/>
      <w:u w:val="single"/>
    </w:rPr>
  </w:style>
  <w:style w:type="character" w:customStyle="1" w:styleId="Heading2Char">
    <w:name w:val="Heading 2 Char"/>
    <w:basedOn w:val="DefaultParagraphFont"/>
    <w:link w:val="Heading2"/>
    <w:rsid w:val="006303F4"/>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6303F4"/>
    <w:rPr>
      <w:rFonts w:ascii="Courier" w:hAnsi="Courier"/>
      <w:sz w:val="21"/>
      <w:szCs w:val="21"/>
    </w:rPr>
  </w:style>
  <w:style w:type="character" w:customStyle="1" w:styleId="PlainTextChar">
    <w:name w:val="Plain Text Char"/>
    <w:basedOn w:val="DefaultParagraphFont"/>
    <w:link w:val="PlainText"/>
    <w:uiPriority w:val="99"/>
    <w:rsid w:val="006303F4"/>
    <w:rPr>
      <w:rFonts w:ascii="Courier" w:hAnsi="Courier"/>
      <w:sz w:val="21"/>
      <w:szCs w:val="21"/>
    </w:rPr>
  </w:style>
  <w:style w:type="paragraph" w:styleId="ListNumber2">
    <w:name w:val="List Number 2"/>
    <w:basedOn w:val="Normal"/>
    <w:rsid w:val="006303F4"/>
    <w:pPr>
      <w:numPr>
        <w:numId w:val="17"/>
      </w:numPr>
      <w:contextualSpacing/>
    </w:pPr>
  </w:style>
  <w:style w:type="paragraph" w:styleId="BalloonText">
    <w:name w:val="Balloon Text"/>
    <w:basedOn w:val="Normal"/>
    <w:link w:val="BalloonTextChar"/>
    <w:uiPriority w:val="99"/>
    <w:semiHidden/>
    <w:unhideWhenUsed/>
    <w:rsid w:val="009532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253"/>
    <w:rPr>
      <w:rFonts w:ascii="Lucida Grande" w:hAnsi="Lucida Grande" w:cs="Lucida Grande"/>
      <w:sz w:val="18"/>
      <w:szCs w:val="18"/>
    </w:rPr>
  </w:style>
  <w:style w:type="paragraph" w:styleId="BodyText">
    <w:name w:val="Body Text"/>
    <w:basedOn w:val="Normal"/>
    <w:link w:val="BodyTextChar"/>
    <w:uiPriority w:val="99"/>
    <w:unhideWhenUsed/>
    <w:rsid w:val="00F73FA1"/>
    <w:pPr>
      <w:spacing w:after="120"/>
    </w:pPr>
    <w:rPr>
      <w:rFonts w:eastAsiaTheme="minorEastAsia"/>
      <w:lang w:eastAsia="ja-JP"/>
    </w:rPr>
  </w:style>
  <w:style w:type="character" w:customStyle="1" w:styleId="BodyTextChar">
    <w:name w:val="Body Text Char"/>
    <w:basedOn w:val="DefaultParagraphFont"/>
    <w:link w:val="BodyText"/>
    <w:uiPriority w:val="99"/>
    <w:rsid w:val="00F73FA1"/>
    <w:rPr>
      <w:rFonts w:eastAsiaTheme="minorEastAsia"/>
      <w:sz w:val="24"/>
      <w:szCs w:val="24"/>
      <w:lang w:eastAsia="ja-JP"/>
    </w:rPr>
  </w:style>
  <w:style w:type="character" w:customStyle="1" w:styleId="Heading1Char">
    <w:name w:val="Heading 1 Char"/>
    <w:basedOn w:val="DefaultParagraphFont"/>
    <w:link w:val="Heading1"/>
    <w:uiPriority w:val="9"/>
    <w:rsid w:val="0073626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36262"/>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736262"/>
    <w:rPr>
      <w:sz w:val="24"/>
      <w:szCs w:val="24"/>
    </w:rPr>
  </w:style>
  <w:style w:type="character" w:customStyle="1" w:styleId="Heading4Char">
    <w:name w:val="Heading 4 Char"/>
    <w:basedOn w:val="DefaultParagraphFont"/>
    <w:link w:val="Heading4"/>
    <w:uiPriority w:val="9"/>
    <w:rsid w:val="00736262"/>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736262"/>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rsid w:val="00736262"/>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rsid w:val="00736262"/>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rsid w:val="007362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626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D57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4A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87568">
      <w:bodyDiv w:val="1"/>
      <w:marLeft w:val="0"/>
      <w:marRight w:val="0"/>
      <w:marTop w:val="0"/>
      <w:marBottom w:val="0"/>
      <w:divBdr>
        <w:top w:val="none" w:sz="0" w:space="0" w:color="auto"/>
        <w:left w:val="none" w:sz="0" w:space="0" w:color="auto"/>
        <w:bottom w:val="none" w:sz="0" w:space="0" w:color="auto"/>
        <w:right w:val="none" w:sz="0" w:space="0" w:color="auto"/>
      </w:divBdr>
    </w:div>
    <w:div w:id="1184123945">
      <w:bodyDiv w:val="1"/>
      <w:marLeft w:val="0"/>
      <w:marRight w:val="0"/>
      <w:marTop w:val="0"/>
      <w:marBottom w:val="0"/>
      <w:divBdr>
        <w:top w:val="none" w:sz="0" w:space="0" w:color="auto"/>
        <w:left w:val="none" w:sz="0" w:space="0" w:color="auto"/>
        <w:bottom w:val="none" w:sz="0" w:space="0" w:color="auto"/>
        <w:right w:val="none" w:sz="0" w:space="0" w:color="auto"/>
      </w:divBdr>
    </w:div>
    <w:div w:id="1239362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gvsu.edu/Academics/Hones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is.gvsu.edu/java-coding-style-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5E05B-9970-4AC6-9BED-F3E1E35C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8</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Posada</dc:creator>
  <cp:keywords/>
  <dc:description/>
  <cp:lastModifiedBy>Jacquelin Jimenez</cp:lastModifiedBy>
  <cp:revision>2</cp:revision>
  <cp:lastPrinted>2016-03-26T23:57:00Z</cp:lastPrinted>
  <dcterms:created xsi:type="dcterms:W3CDTF">2020-03-09T15:18:00Z</dcterms:created>
  <dcterms:modified xsi:type="dcterms:W3CDTF">2020-03-30T19:19:00Z</dcterms:modified>
</cp:coreProperties>
</file>